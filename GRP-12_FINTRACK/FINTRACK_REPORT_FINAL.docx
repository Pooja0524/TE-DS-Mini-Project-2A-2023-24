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EBE239" w14:textId="77777777" w:rsidR="00BA40AD" w:rsidRDefault="00BA40AD">
      <w:pPr>
        <w:jc w:val="center"/>
        <w:rPr>
          <w:rFonts w:ascii="Times New Roman" w:hAnsi="Times New Roman" w:cs="Times New Roman"/>
          <w:b/>
          <w:bCs/>
          <w:i/>
          <w:sz w:val="28"/>
          <w:szCs w:val="28"/>
        </w:rPr>
      </w:pPr>
    </w:p>
    <w:p w14:paraId="185298B3" w14:textId="77777777" w:rsidR="00BA40AD" w:rsidRDefault="00BA40AD">
      <w:pPr>
        <w:jc w:val="center"/>
        <w:rPr>
          <w:rFonts w:ascii="Times New Roman" w:hAnsi="Times New Roman" w:cs="Times New Roman"/>
          <w:b/>
          <w:bCs/>
          <w:sz w:val="32"/>
          <w:szCs w:val="32"/>
        </w:rPr>
      </w:pPr>
      <w:r>
        <w:rPr>
          <w:rFonts w:ascii="Times New Roman" w:hAnsi="Times New Roman" w:cs="Times New Roman"/>
          <w:b/>
          <w:bCs/>
          <w:i/>
          <w:sz w:val="28"/>
          <w:szCs w:val="28"/>
        </w:rPr>
        <w:t>A Mini Project</w:t>
      </w:r>
      <w:r w:rsidR="001A42FF">
        <w:rPr>
          <w:rFonts w:ascii="Times New Roman" w:hAnsi="Times New Roman" w:cs="Times New Roman"/>
          <w:b/>
          <w:bCs/>
          <w:i/>
          <w:sz w:val="28"/>
          <w:szCs w:val="28"/>
        </w:rPr>
        <w:t xml:space="preserve"> Synopsis</w:t>
      </w:r>
      <w:r>
        <w:rPr>
          <w:rFonts w:ascii="Times New Roman" w:hAnsi="Times New Roman" w:cs="Times New Roman"/>
          <w:b/>
          <w:bCs/>
          <w:i/>
          <w:sz w:val="28"/>
          <w:szCs w:val="28"/>
        </w:rPr>
        <w:t xml:space="preserve"> on</w:t>
      </w:r>
    </w:p>
    <w:p w14:paraId="33B8C566" w14:textId="77777777" w:rsidR="00BA40AD" w:rsidRDefault="00576826">
      <w:pPr>
        <w:jc w:val="center"/>
        <w:rPr>
          <w:rFonts w:ascii="Times New Roman" w:hAnsi="Times New Roman" w:cs="Times New Roman"/>
          <w:b/>
          <w:bCs/>
          <w:sz w:val="32"/>
          <w:szCs w:val="32"/>
        </w:rPr>
      </w:pPr>
      <w:r>
        <w:rPr>
          <w:rFonts w:ascii="Times New Roman" w:hAnsi="Times New Roman" w:cs="Times New Roman"/>
          <w:b/>
          <w:bCs/>
          <w:sz w:val="32"/>
          <w:szCs w:val="32"/>
        </w:rPr>
        <w:t>FinTrack- Personal Finance Tracker</w:t>
      </w:r>
      <w:r w:rsidR="00BA40AD">
        <w:rPr>
          <w:rFonts w:ascii="Times New Roman" w:hAnsi="Times New Roman" w:cs="Times New Roman"/>
          <w:b/>
          <w:bCs/>
          <w:sz w:val="32"/>
          <w:szCs w:val="32"/>
        </w:rPr>
        <w:t xml:space="preserve"> </w:t>
      </w:r>
    </w:p>
    <w:p w14:paraId="5279A0A3" w14:textId="77777777" w:rsidR="00BA40AD" w:rsidRDefault="00BA40AD">
      <w:pPr>
        <w:jc w:val="center"/>
        <w:rPr>
          <w:rFonts w:ascii="Times New Roman" w:hAnsi="Times New Roman" w:cs="Times New Roman"/>
          <w:b/>
          <w:bCs/>
          <w:sz w:val="32"/>
          <w:szCs w:val="32"/>
        </w:rPr>
      </w:pPr>
    </w:p>
    <w:p w14:paraId="1F146B1A" w14:textId="77777777" w:rsidR="00BA40AD" w:rsidRDefault="001A42FF">
      <w:pPr>
        <w:jc w:val="center"/>
        <w:rPr>
          <w:rFonts w:ascii="Times New Roman" w:hAnsi="Times New Roman" w:cs="Times New Roman"/>
          <w:b/>
          <w:bCs/>
          <w:sz w:val="26"/>
          <w:szCs w:val="26"/>
        </w:rPr>
      </w:pPr>
      <w:r>
        <w:rPr>
          <w:rFonts w:ascii="Times New Roman" w:hAnsi="Times New Roman" w:cs="Times New Roman"/>
          <w:b/>
          <w:bCs/>
          <w:sz w:val="26"/>
          <w:szCs w:val="26"/>
        </w:rPr>
        <w:t>S</w:t>
      </w:r>
      <w:r w:rsidR="00BA40AD">
        <w:rPr>
          <w:rFonts w:ascii="Times New Roman" w:hAnsi="Times New Roman" w:cs="Times New Roman"/>
          <w:b/>
          <w:bCs/>
          <w:sz w:val="26"/>
          <w:szCs w:val="26"/>
        </w:rPr>
        <w:t xml:space="preserve">.E. </w:t>
      </w:r>
      <w:r w:rsidR="001E736A">
        <w:rPr>
          <w:rFonts w:ascii="Times New Roman" w:hAnsi="Times New Roman" w:cs="Times New Roman"/>
          <w:b/>
          <w:bCs/>
          <w:sz w:val="26"/>
          <w:szCs w:val="26"/>
        </w:rPr>
        <w:t>–</w:t>
      </w:r>
      <w:r w:rsidR="00BA40AD">
        <w:rPr>
          <w:rFonts w:ascii="Times New Roman" w:hAnsi="Times New Roman" w:cs="Times New Roman"/>
          <w:b/>
          <w:bCs/>
          <w:sz w:val="26"/>
          <w:szCs w:val="26"/>
        </w:rPr>
        <w:t xml:space="preserve"> </w:t>
      </w:r>
      <w:r w:rsidR="001E736A">
        <w:rPr>
          <w:rFonts w:ascii="Times New Roman" w:hAnsi="Times New Roman" w:cs="Times New Roman"/>
          <w:b/>
          <w:bCs/>
          <w:sz w:val="26"/>
          <w:szCs w:val="26"/>
        </w:rPr>
        <w:t>Computer Science and Engineering-Data Science</w:t>
      </w:r>
    </w:p>
    <w:p w14:paraId="6D5D8EC6" w14:textId="77777777" w:rsidR="00BA40AD" w:rsidRDefault="00BA40AD">
      <w:pPr>
        <w:jc w:val="center"/>
        <w:rPr>
          <w:rFonts w:ascii="Times New Roman" w:hAnsi="Times New Roman" w:cs="Times New Roman"/>
          <w:b/>
          <w:bCs/>
          <w:sz w:val="26"/>
          <w:szCs w:val="26"/>
        </w:rPr>
      </w:pPr>
    </w:p>
    <w:p w14:paraId="393B22F6" w14:textId="77777777" w:rsidR="00BA40AD" w:rsidRDefault="00BA40AD">
      <w:pPr>
        <w:ind w:left="720" w:right="1977" w:firstLine="720"/>
        <w:jc w:val="center"/>
        <w:rPr>
          <w:rFonts w:ascii="Times New Roman" w:hAnsi="Times New Roman" w:cs="Times New Roman"/>
          <w:b/>
          <w:bCs/>
          <w:sz w:val="26"/>
          <w:szCs w:val="26"/>
        </w:rPr>
      </w:pPr>
      <w:r>
        <w:rPr>
          <w:rFonts w:ascii="Times New Roman" w:hAnsi="Times New Roman" w:cs="Times New Roman"/>
          <w:b/>
          <w:sz w:val="28"/>
          <w:szCs w:val="28"/>
        </w:rPr>
        <w:t>Submitted By</w:t>
      </w:r>
    </w:p>
    <w:p w14:paraId="2CB919E6" w14:textId="77777777" w:rsidR="00BA40AD" w:rsidRDefault="00576826">
      <w:pPr>
        <w:ind w:left="720" w:right="1977" w:firstLine="720"/>
        <w:jc w:val="center"/>
        <w:rPr>
          <w:rFonts w:ascii="Times New Roman" w:hAnsi="Times New Roman" w:cs="Times New Roman"/>
          <w:b/>
          <w:bCs/>
          <w:sz w:val="26"/>
          <w:szCs w:val="26"/>
        </w:rPr>
      </w:pPr>
      <w:r>
        <w:rPr>
          <w:rFonts w:ascii="Times New Roman" w:hAnsi="Times New Roman" w:cs="Times New Roman"/>
          <w:b/>
          <w:bCs/>
          <w:sz w:val="26"/>
          <w:szCs w:val="26"/>
        </w:rPr>
        <w:t>Ekta Panchal</w:t>
      </w:r>
      <w:r w:rsidR="00BA40AD">
        <w:rPr>
          <w:rFonts w:ascii="Times New Roman" w:hAnsi="Times New Roman" w:cs="Times New Roman"/>
          <w:b/>
          <w:bCs/>
          <w:sz w:val="26"/>
          <w:szCs w:val="26"/>
        </w:rPr>
        <w:tab/>
      </w:r>
      <w:r w:rsidR="00BA40AD">
        <w:rPr>
          <w:rFonts w:ascii="Times New Roman" w:hAnsi="Times New Roman" w:cs="Times New Roman"/>
          <w:b/>
          <w:bCs/>
          <w:sz w:val="26"/>
          <w:szCs w:val="26"/>
        </w:rPr>
        <w:tab/>
      </w:r>
      <w:r>
        <w:rPr>
          <w:rFonts w:ascii="Times New Roman" w:hAnsi="Times New Roman" w:cs="Times New Roman"/>
          <w:b/>
          <w:bCs/>
          <w:sz w:val="26"/>
          <w:szCs w:val="26"/>
        </w:rPr>
        <w:t>21107049</w:t>
      </w:r>
    </w:p>
    <w:p w14:paraId="542360EC" w14:textId="77777777" w:rsidR="00BA40AD" w:rsidRDefault="00576826">
      <w:pPr>
        <w:ind w:left="720" w:right="1977" w:firstLine="720"/>
        <w:jc w:val="center"/>
        <w:rPr>
          <w:rFonts w:ascii="Times New Roman" w:hAnsi="Times New Roman" w:cs="Times New Roman"/>
          <w:b/>
          <w:bCs/>
          <w:sz w:val="26"/>
          <w:szCs w:val="26"/>
        </w:rPr>
      </w:pPr>
      <w:r>
        <w:rPr>
          <w:rFonts w:ascii="Times New Roman" w:hAnsi="Times New Roman" w:cs="Times New Roman"/>
          <w:b/>
          <w:bCs/>
          <w:sz w:val="26"/>
          <w:szCs w:val="26"/>
        </w:rPr>
        <w:t>Aryan Palaspagar</w:t>
      </w:r>
      <w:r w:rsidR="00BA40AD">
        <w:rPr>
          <w:rFonts w:ascii="Times New Roman" w:hAnsi="Times New Roman" w:cs="Times New Roman"/>
          <w:b/>
          <w:bCs/>
          <w:sz w:val="26"/>
          <w:szCs w:val="26"/>
        </w:rPr>
        <w:tab/>
      </w:r>
      <w:r w:rsidR="00BA40AD">
        <w:rPr>
          <w:rFonts w:ascii="Times New Roman" w:hAnsi="Times New Roman" w:cs="Times New Roman"/>
          <w:b/>
          <w:bCs/>
          <w:sz w:val="26"/>
          <w:szCs w:val="26"/>
        </w:rPr>
        <w:tab/>
      </w:r>
      <w:r>
        <w:rPr>
          <w:rFonts w:ascii="Times New Roman" w:hAnsi="Times New Roman" w:cs="Times New Roman"/>
          <w:b/>
          <w:bCs/>
          <w:sz w:val="26"/>
          <w:szCs w:val="26"/>
        </w:rPr>
        <w:t>2110704</w:t>
      </w:r>
      <w:r w:rsidR="007528A6">
        <w:rPr>
          <w:rFonts w:ascii="Times New Roman" w:hAnsi="Times New Roman" w:cs="Times New Roman"/>
          <w:b/>
          <w:bCs/>
          <w:sz w:val="26"/>
          <w:szCs w:val="26"/>
        </w:rPr>
        <w:t>0</w:t>
      </w:r>
    </w:p>
    <w:p w14:paraId="6C4A2BCD" w14:textId="77777777" w:rsidR="00BA40AD" w:rsidRDefault="00576826">
      <w:pPr>
        <w:ind w:left="720" w:right="1977" w:firstLine="720"/>
        <w:jc w:val="center"/>
        <w:rPr>
          <w:rFonts w:ascii="Times New Roman" w:hAnsi="Times New Roman" w:cs="Times New Roman"/>
          <w:b/>
          <w:bCs/>
          <w:sz w:val="26"/>
          <w:szCs w:val="26"/>
        </w:rPr>
      </w:pPr>
      <w:r>
        <w:rPr>
          <w:rFonts w:ascii="Times New Roman" w:hAnsi="Times New Roman" w:cs="Times New Roman"/>
          <w:b/>
          <w:bCs/>
          <w:sz w:val="26"/>
          <w:szCs w:val="26"/>
        </w:rPr>
        <w:t>Aditi Yadav</w:t>
      </w:r>
      <w:r w:rsidR="00BA40AD">
        <w:rPr>
          <w:rFonts w:ascii="Times New Roman" w:hAnsi="Times New Roman" w:cs="Times New Roman"/>
          <w:b/>
          <w:bCs/>
          <w:sz w:val="26"/>
          <w:szCs w:val="26"/>
        </w:rPr>
        <w:tab/>
      </w:r>
      <w:r>
        <w:rPr>
          <w:rFonts w:ascii="Times New Roman" w:hAnsi="Times New Roman" w:cs="Times New Roman"/>
          <w:b/>
          <w:bCs/>
          <w:sz w:val="26"/>
          <w:szCs w:val="26"/>
        </w:rPr>
        <w:t xml:space="preserve">                      211070</w:t>
      </w:r>
      <w:r w:rsidR="007528A6">
        <w:rPr>
          <w:rFonts w:ascii="Times New Roman" w:hAnsi="Times New Roman" w:cs="Times New Roman"/>
          <w:b/>
          <w:bCs/>
          <w:sz w:val="26"/>
          <w:szCs w:val="26"/>
        </w:rPr>
        <w:t>18</w:t>
      </w:r>
    </w:p>
    <w:p w14:paraId="747F5127" w14:textId="77777777" w:rsidR="00576826" w:rsidRDefault="00576826">
      <w:pPr>
        <w:ind w:left="720" w:right="1977" w:firstLine="720"/>
        <w:jc w:val="center"/>
        <w:rPr>
          <w:rFonts w:ascii="Times New Roman" w:hAnsi="Times New Roman" w:cs="Times New Roman"/>
        </w:rPr>
      </w:pPr>
      <w:r>
        <w:rPr>
          <w:rFonts w:ascii="Times New Roman" w:hAnsi="Times New Roman" w:cs="Times New Roman"/>
          <w:b/>
          <w:bCs/>
          <w:sz w:val="26"/>
          <w:szCs w:val="26"/>
        </w:rPr>
        <w:t>Hrithik Singh                     211070</w:t>
      </w:r>
      <w:r w:rsidR="007528A6">
        <w:rPr>
          <w:rFonts w:ascii="Times New Roman" w:hAnsi="Times New Roman" w:cs="Times New Roman"/>
          <w:b/>
          <w:bCs/>
          <w:sz w:val="26"/>
          <w:szCs w:val="26"/>
        </w:rPr>
        <w:t>5</w:t>
      </w:r>
      <w:r>
        <w:rPr>
          <w:rFonts w:ascii="Times New Roman" w:hAnsi="Times New Roman" w:cs="Times New Roman"/>
          <w:b/>
          <w:bCs/>
          <w:sz w:val="26"/>
          <w:szCs w:val="26"/>
        </w:rPr>
        <w:t>9</w:t>
      </w:r>
    </w:p>
    <w:p w14:paraId="535944C5" w14:textId="77777777" w:rsidR="00BA40AD" w:rsidRDefault="00BA40AD">
      <w:pPr>
        <w:ind w:right="1977"/>
        <w:jc w:val="center"/>
        <w:rPr>
          <w:rFonts w:ascii="Times New Roman" w:hAnsi="Times New Roman" w:cs="Times New Roman"/>
        </w:rPr>
      </w:pPr>
    </w:p>
    <w:p w14:paraId="22B0204C" w14:textId="77777777" w:rsidR="00BA40AD" w:rsidRDefault="00BA40AD">
      <w:pPr>
        <w:ind w:left="720" w:right="1977" w:firstLine="720"/>
        <w:jc w:val="center"/>
        <w:rPr>
          <w:rFonts w:ascii="Times New Roman" w:hAnsi="Times New Roman" w:cs="Times New Roman"/>
          <w:b/>
          <w:spacing w:val="5"/>
          <w:sz w:val="24"/>
          <w:szCs w:val="24"/>
        </w:rPr>
      </w:pPr>
      <w:r>
        <w:rPr>
          <w:rFonts w:ascii="Times New Roman" w:hAnsi="Times New Roman" w:cs="Times New Roman"/>
          <w:b/>
          <w:bCs/>
        </w:rPr>
        <w:t>Under The Guidance Of</w:t>
      </w:r>
    </w:p>
    <w:p w14:paraId="59D3B835" w14:textId="77777777" w:rsidR="00BA40AD" w:rsidRDefault="00576826">
      <w:pPr>
        <w:ind w:left="720" w:right="1977" w:firstLine="720"/>
        <w:jc w:val="center"/>
        <w:rPr>
          <w:rFonts w:ascii="Times New Roman" w:hAnsi="Times New Roman" w:cs="Times New Roman"/>
          <w:b/>
          <w:bCs/>
        </w:rPr>
      </w:pPr>
      <w:r>
        <w:rPr>
          <w:rFonts w:ascii="Times New Roman" w:hAnsi="Times New Roman" w:cs="Times New Roman"/>
          <w:b/>
          <w:spacing w:val="5"/>
          <w:sz w:val="24"/>
          <w:szCs w:val="24"/>
        </w:rPr>
        <w:t>Prof. Sheetal Jadhav</w:t>
      </w:r>
    </w:p>
    <w:p w14:paraId="2A4EB6BA" w14:textId="77777777" w:rsidR="00BA40AD" w:rsidRDefault="00BA40AD">
      <w:pPr>
        <w:ind w:left="720" w:right="1977" w:firstLine="720"/>
        <w:jc w:val="center"/>
        <w:rPr>
          <w:rFonts w:ascii="Times New Roman" w:hAnsi="Times New Roman" w:cs="Times New Roman"/>
          <w:b/>
          <w:bCs/>
        </w:rPr>
      </w:pPr>
    </w:p>
    <w:p w14:paraId="28C4BF82" w14:textId="2A5F3AEE" w:rsidR="00BA40AD" w:rsidRDefault="004A3A70">
      <w:pPr>
        <w:ind w:left="720" w:right="1977" w:firstLine="720"/>
        <w:jc w:val="center"/>
        <w:rPr>
          <w:rFonts w:ascii="Times New Roman" w:hAnsi="Times New Roman" w:cs="Times New Roman"/>
          <w:b/>
          <w:bCs/>
        </w:rPr>
      </w:pPr>
      <w:r>
        <w:rPr>
          <w:noProof/>
        </w:rPr>
        <w:drawing>
          <wp:anchor distT="0" distB="0" distL="0" distR="0" simplePos="0" relativeHeight="251657728" behindDoc="0" locked="0" layoutInCell="1" allowOverlap="1" wp14:anchorId="1358A698" wp14:editId="1635D5FE">
            <wp:simplePos x="0" y="0"/>
            <wp:positionH relativeFrom="column">
              <wp:posOffset>1737360</wp:posOffset>
            </wp:positionH>
            <wp:positionV relativeFrom="paragraph">
              <wp:posOffset>30480</wp:posOffset>
            </wp:positionV>
            <wp:extent cx="1894205" cy="132588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205" cy="132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EF3B213" w14:textId="77777777" w:rsidR="00BA40AD" w:rsidRDefault="00BA40AD">
      <w:pPr>
        <w:ind w:left="720" w:right="1977" w:firstLine="720"/>
        <w:jc w:val="center"/>
        <w:rPr>
          <w:rFonts w:ascii="Times New Roman" w:hAnsi="Times New Roman" w:cs="Times New Roman"/>
          <w:b/>
          <w:bCs/>
        </w:rPr>
      </w:pPr>
    </w:p>
    <w:p w14:paraId="06034033" w14:textId="77777777" w:rsidR="00BA40AD" w:rsidRDefault="00BA40AD">
      <w:pPr>
        <w:spacing w:after="57"/>
        <w:ind w:left="720" w:right="1977" w:firstLine="720"/>
        <w:jc w:val="center"/>
        <w:rPr>
          <w:rFonts w:ascii="Times New Roman" w:hAnsi="Times New Roman" w:cs="Times New Roman"/>
          <w:color w:val="333333"/>
        </w:rPr>
      </w:pPr>
      <w:r>
        <w:rPr>
          <w:rFonts w:ascii="Times New Roman" w:hAnsi="Times New Roman" w:cs="Times New Roman"/>
          <w:b/>
          <w:bCs/>
        </w:rPr>
        <w:t xml:space="preserve">DEPARTMENT OF </w:t>
      </w:r>
      <w:r w:rsidR="001E736A">
        <w:rPr>
          <w:rFonts w:ascii="Times New Roman" w:hAnsi="Times New Roman" w:cs="Times New Roman"/>
          <w:b/>
          <w:bCs/>
        </w:rPr>
        <w:t>CSE-DATA SCIENCE</w:t>
      </w:r>
    </w:p>
    <w:p w14:paraId="45C287F8" w14:textId="77777777" w:rsidR="00BA40AD" w:rsidRDefault="00BA40AD">
      <w:pPr>
        <w:spacing w:after="0" w:line="100" w:lineRule="atLeast"/>
        <w:ind w:left="720" w:right="1977" w:firstLine="615"/>
        <w:jc w:val="center"/>
        <w:rPr>
          <w:rFonts w:ascii="Times New Roman" w:hAnsi="Times New Roman" w:cs="Times New Roman"/>
          <w:color w:val="333333"/>
        </w:rPr>
      </w:pPr>
      <w:r>
        <w:rPr>
          <w:rFonts w:ascii="Times New Roman" w:hAnsi="Times New Roman" w:cs="Times New Roman"/>
          <w:color w:val="333333"/>
        </w:rPr>
        <w:t>A.P.SHAH  INSTITUTE OF TECHNOLOGY</w:t>
      </w:r>
    </w:p>
    <w:p w14:paraId="52E70BB6" w14:textId="77777777" w:rsidR="00BA40AD" w:rsidRDefault="00BA40AD">
      <w:pPr>
        <w:tabs>
          <w:tab w:val="left" w:pos="1110"/>
        </w:tabs>
        <w:spacing w:before="58" w:after="58" w:line="100" w:lineRule="atLeast"/>
        <w:ind w:hanging="405"/>
        <w:jc w:val="center"/>
        <w:rPr>
          <w:rFonts w:ascii="Times New Roman" w:hAnsi="Times New Roman" w:cs="Times New Roman"/>
          <w:color w:val="333333"/>
        </w:rPr>
      </w:pPr>
      <w:r>
        <w:rPr>
          <w:rFonts w:ascii="Times New Roman" w:hAnsi="Times New Roman" w:cs="Times New Roman"/>
          <w:color w:val="333333"/>
        </w:rPr>
        <w:t>G.B. Road,  Kasarvadavali, Thane (W), Mumbai-400615</w:t>
      </w:r>
    </w:p>
    <w:p w14:paraId="04B91E10" w14:textId="77777777" w:rsidR="00BA40AD" w:rsidRDefault="00BA40AD">
      <w:pPr>
        <w:spacing w:before="116" w:after="116" w:line="100" w:lineRule="atLeast"/>
        <w:ind w:hanging="345"/>
        <w:jc w:val="center"/>
        <w:rPr>
          <w:rFonts w:ascii="Times New Roman" w:hAnsi="Times New Roman" w:cs="Times New Roman"/>
          <w:color w:val="333333"/>
        </w:rPr>
      </w:pPr>
      <w:r>
        <w:rPr>
          <w:rFonts w:ascii="Times New Roman" w:hAnsi="Times New Roman" w:cs="Times New Roman"/>
          <w:color w:val="333333"/>
        </w:rPr>
        <w:t>UNIVERSITY OF MUMBAI</w:t>
      </w:r>
    </w:p>
    <w:p w14:paraId="4CC2F03A" w14:textId="77777777" w:rsidR="00BA40AD" w:rsidRDefault="00BA40AD">
      <w:pPr>
        <w:spacing w:after="84" w:line="100" w:lineRule="atLeast"/>
        <w:jc w:val="center"/>
        <w:rPr>
          <w:rFonts w:ascii="Times New Roman" w:hAnsi="Times New Roman" w:cs="Times New Roman"/>
          <w:color w:val="333333"/>
        </w:rPr>
      </w:pPr>
    </w:p>
    <w:p w14:paraId="1798C0E4" w14:textId="77777777" w:rsidR="000B63DF" w:rsidRDefault="00BA40AD" w:rsidP="003C088E">
      <w:pPr>
        <w:spacing w:after="142" w:line="100" w:lineRule="atLeast"/>
        <w:ind w:hanging="630"/>
        <w:jc w:val="center"/>
        <w:rPr>
          <w:rFonts w:ascii="Times New Roman" w:hAnsi="Times New Roman" w:cs="Times New Roman"/>
          <w:b/>
          <w:bCs/>
          <w:color w:val="333333"/>
          <w:sz w:val="24"/>
          <w:szCs w:val="24"/>
        </w:rPr>
        <w:sectPr w:rsidR="000B63DF" w:rsidSect="0028068B">
          <w:footerReference w:type="default" r:id="rId9"/>
          <w:pgSz w:w="11906" w:h="16838"/>
          <w:pgMar w:top="1567" w:right="1567" w:bottom="1567" w:left="1567"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6864"/>
        </w:sectPr>
      </w:pPr>
      <w:r>
        <w:rPr>
          <w:rFonts w:ascii="Times New Roman" w:hAnsi="Times New Roman" w:cs="Times New Roman"/>
          <w:b/>
          <w:bCs/>
          <w:color w:val="333333"/>
          <w:sz w:val="24"/>
          <w:szCs w:val="24"/>
        </w:rPr>
        <w:t>Academic year : 20</w:t>
      </w:r>
      <w:r w:rsidR="001A42FF">
        <w:rPr>
          <w:rFonts w:ascii="Times New Roman" w:hAnsi="Times New Roman" w:cs="Times New Roman"/>
          <w:b/>
          <w:bCs/>
          <w:color w:val="333333"/>
          <w:sz w:val="24"/>
          <w:szCs w:val="24"/>
        </w:rPr>
        <w:t>2</w:t>
      </w:r>
      <w:r w:rsidR="00D740A0">
        <w:rPr>
          <w:rFonts w:ascii="Times New Roman" w:hAnsi="Times New Roman" w:cs="Times New Roman"/>
          <w:b/>
          <w:bCs/>
          <w:color w:val="333333"/>
          <w:sz w:val="24"/>
          <w:szCs w:val="24"/>
        </w:rPr>
        <w:t>3</w:t>
      </w:r>
      <w:r>
        <w:rPr>
          <w:rFonts w:ascii="Times New Roman" w:hAnsi="Times New Roman" w:cs="Times New Roman"/>
          <w:b/>
          <w:bCs/>
          <w:color w:val="333333"/>
          <w:sz w:val="24"/>
          <w:szCs w:val="24"/>
        </w:rPr>
        <w:t>-</w:t>
      </w:r>
      <w:r w:rsidR="001A42FF">
        <w:rPr>
          <w:rFonts w:ascii="Times New Roman" w:hAnsi="Times New Roman" w:cs="Times New Roman"/>
          <w:b/>
          <w:bCs/>
          <w:color w:val="333333"/>
          <w:sz w:val="24"/>
          <w:szCs w:val="24"/>
        </w:rPr>
        <w:t>2</w:t>
      </w:r>
      <w:r w:rsidR="00D740A0">
        <w:rPr>
          <w:rFonts w:ascii="Times New Roman" w:hAnsi="Times New Roman" w:cs="Times New Roman"/>
          <w:b/>
          <w:bCs/>
          <w:color w:val="333333"/>
          <w:sz w:val="24"/>
          <w:szCs w:val="24"/>
        </w:rPr>
        <w:t>4</w:t>
      </w:r>
    </w:p>
    <w:p w14:paraId="1076F72C" w14:textId="1A3CA705" w:rsidR="00BA40AD" w:rsidRPr="003C088E" w:rsidRDefault="00BA40AD" w:rsidP="003C088E">
      <w:pPr>
        <w:spacing w:after="142" w:line="100" w:lineRule="atLeast"/>
        <w:ind w:hanging="630"/>
        <w:jc w:val="center"/>
      </w:pPr>
    </w:p>
    <w:p w14:paraId="3EF502B7" w14:textId="77777777" w:rsidR="00BA40AD" w:rsidRDefault="00BA40AD">
      <w:pPr>
        <w:pStyle w:val="NoSpacing"/>
        <w:jc w:val="center"/>
        <w:rPr>
          <w:rFonts w:ascii="Times New Roman" w:hAnsi="Times New Roman"/>
          <w:b/>
          <w:sz w:val="32"/>
          <w:szCs w:val="32"/>
        </w:rPr>
      </w:pPr>
      <w:r>
        <w:rPr>
          <w:rFonts w:ascii="Times New Roman" w:hAnsi="Times New Roman"/>
          <w:b/>
          <w:sz w:val="32"/>
          <w:szCs w:val="32"/>
        </w:rPr>
        <w:t>CERTIFICATE</w:t>
      </w:r>
    </w:p>
    <w:p w14:paraId="5875F501" w14:textId="77777777" w:rsidR="00BA40AD" w:rsidRDefault="00BA40AD">
      <w:pPr>
        <w:pStyle w:val="NoSpacing"/>
        <w:jc w:val="center"/>
        <w:rPr>
          <w:rFonts w:ascii="Times New Roman" w:hAnsi="Times New Roman"/>
          <w:b/>
          <w:sz w:val="32"/>
          <w:szCs w:val="32"/>
        </w:rPr>
      </w:pPr>
    </w:p>
    <w:p w14:paraId="40450EFD" w14:textId="77777777" w:rsidR="00BA40AD" w:rsidRDefault="00BA40AD">
      <w:pPr>
        <w:pStyle w:val="NoSpacing"/>
        <w:jc w:val="center"/>
        <w:rPr>
          <w:rFonts w:ascii="Times New Roman" w:hAnsi="Times New Roman"/>
          <w:b/>
          <w:sz w:val="32"/>
          <w:szCs w:val="32"/>
        </w:rPr>
      </w:pPr>
    </w:p>
    <w:p w14:paraId="345CE1C4" w14:textId="77777777" w:rsidR="00BA40AD" w:rsidRDefault="00BA40AD">
      <w:pPr>
        <w:pStyle w:val="NoSpacing"/>
        <w:spacing w:line="480" w:lineRule="auto"/>
        <w:rPr>
          <w:rFonts w:ascii="Times New Roman" w:hAnsi="Times New Roman"/>
          <w:sz w:val="24"/>
          <w:szCs w:val="24"/>
        </w:rPr>
      </w:pPr>
      <w:r>
        <w:rPr>
          <w:rFonts w:ascii="Times New Roman" w:hAnsi="Times New Roman"/>
          <w:sz w:val="24"/>
          <w:szCs w:val="24"/>
        </w:rPr>
        <w:t xml:space="preserve">                                                         </w:t>
      </w:r>
    </w:p>
    <w:p w14:paraId="6A4DFE95" w14:textId="147F002C" w:rsidR="00BA40AD" w:rsidRDefault="00BA40AD">
      <w:pPr>
        <w:pStyle w:val="NoSpacing"/>
        <w:spacing w:line="480" w:lineRule="auto"/>
        <w:jc w:val="both"/>
        <w:rPr>
          <w:rFonts w:ascii="Times New Roman" w:hAnsi="Times New Roman"/>
          <w:sz w:val="24"/>
          <w:szCs w:val="24"/>
        </w:rPr>
      </w:pPr>
      <w:r>
        <w:rPr>
          <w:rFonts w:ascii="Times New Roman" w:hAnsi="Times New Roman"/>
          <w:sz w:val="24"/>
          <w:szCs w:val="24"/>
        </w:rPr>
        <w:t>This to certify that the Mini Project report on</w:t>
      </w:r>
      <w:r w:rsidR="00986EA9">
        <w:rPr>
          <w:rFonts w:ascii="Times New Roman" w:hAnsi="Times New Roman"/>
          <w:sz w:val="24"/>
          <w:szCs w:val="24"/>
        </w:rPr>
        <w:t xml:space="preserve"> </w:t>
      </w:r>
      <w:r w:rsidR="00986EA9" w:rsidRPr="00986EA9">
        <w:rPr>
          <w:rFonts w:ascii="Times New Roman" w:hAnsi="Times New Roman"/>
          <w:b/>
          <w:bCs/>
          <w:sz w:val="24"/>
          <w:szCs w:val="24"/>
        </w:rPr>
        <w:t>Personal Finance Tracker</w:t>
      </w:r>
      <w:r w:rsidR="00986EA9">
        <w:rPr>
          <w:rFonts w:ascii="Times New Roman" w:hAnsi="Times New Roman"/>
          <w:sz w:val="24"/>
          <w:szCs w:val="24"/>
        </w:rPr>
        <w:t xml:space="preserve"> </w:t>
      </w:r>
      <w:r>
        <w:rPr>
          <w:rFonts w:ascii="Times New Roman" w:hAnsi="Times New Roman"/>
          <w:sz w:val="24"/>
          <w:szCs w:val="24"/>
        </w:rPr>
        <w:t xml:space="preserve">has been </w:t>
      </w:r>
      <w:r w:rsidR="001A42FF">
        <w:rPr>
          <w:rFonts w:ascii="Times New Roman" w:hAnsi="Times New Roman"/>
          <w:sz w:val="24"/>
          <w:szCs w:val="24"/>
        </w:rPr>
        <w:t>submitted</w:t>
      </w:r>
      <w:r>
        <w:rPr>
          <w:rFonts w:ascii="Times New Roman" w:hAnsi="Times New Roman"/>
          <w:sz w:val="24"/>
          <w:szCs w:val="24"/>
        </w:rPr>
        <w:t xml:space="preserve"> by</w:t>
      </w:r>
      <w:r w:rsidR="00986EA9">
        <w:rPr>
          <w:rFonts w:ascii="Times New Roman" w:hAnsi="Times New Roman"/>
          <w:sz w:val="24"/>
          <w:szCs w:val="24"/>
        </w:rPr>
        <w:t xml:space="preserve"> Ekta Panchal(21107049), Aryan Palaspagar(21107040), Aditi Yadav(21107018) and Hrithik Singh(2110</w:t>
      </w:r>
      <w:r w:rsidR="00D740A0">
        <w:rPr>
          <w:rFonts w:ascii="Times New Roman" w:hAnsi="Times New Roman"/>
          <w:sz w:val="24"/>
          <w:szCs w:val="24"/>
        </w:rPr>
        <w:t xml:space="preserve">7059) </w:t>
      </w:r>
      <w:r>
        <w:rPr>
          <w:rFonts w:ascii="Times New Roman" w:hAnsi="Times New Roman"/>
          <w:sz w:val="24"/>
          <w:szCs w:val="24"/>
        </w:rPr>
        <w:t xml:space="preserve">who are a </w:t>
      </w:r>
      <w:r w:rsidR="001A42FF">
        <w:rPr>
          <w:rFonts w:ascii="Times New Roman" w:hAnsi="Times New Roman"/>
          <w:sz w:val="24"/>
          <w:szCs w:val="24"/>
        </w:rPr>
        <w:t>Bonafede</w:t>
      </w:r>
      <w:r>
        <w:rPr>
          <w:rFonts w:ascii="Times New Roman" w:hAnsi="Times New Roman"/>
          <w:sz w:val="24"/>
          <w:szCs w:val="24"/>
        </w:rPr>
        <w:t xml:space="preserve"> students of  A. P. Shah Institute of Technology, Thane, Mumbai, as a  partial fulfilment of the requirement for the degree in </w:t>
      </w:r>
      <w:r w:rsidR="001E736A">
        <w:rPr>
          <w:rFonts w:ascii="Times New Roman" w:hAnsi="Times New Roman"/>
          <w:b/>
          <w:bCs/>
          <w:sz w:val="24"/>
          <w:szCs w:val="24"/>
          <w:u w:val="single"/>
        </w:rPr>
        <w:t>Computer Science and Engineering(Data Science)</w:t>
      </w:r>
      <w:r>
        <w:rPr>
          <w:rFonts w:ascii="Times New Roman" w:hAnsi="Times New Roman"/>
          <w:sz w:val="24"/>
          <w:szCs w:val="24"/>
        </w:rPr>
        <w:t xml:space="preserve">, during the academic year </w:t>
      </w:r>
      <w:r>
        <w:rPr>
          <w:rFonts w:ascii="Times New Roman" w:hAnsi="Times New Roman"/>
          <w:b/>
          <w:bCs/>
          <w:sz w:val="24"/>
          <w:szCs w:val="24"/>
          <w:u w:val="single"/>
        </w:rPr>
        <w:t>20</w:t>
      </w:r>
      <w:r w:rsidR="001A42FF">
        <w:rPr>
          <w:rFonts w:ascii="Times New Roman" w:hAnsi="Times New Roman"/>
          <w:b/>
          <w:bCs/>
          <w:sz w:val="24"/>
          <w:szCs w:val="24"/>
          <w:u w:val="single"/>
        </w:rPr>
        <w:t>2</w:t>
      </w:r>
      <w:r w:rsidR="00D740A0">
        <w:rPr>
          <w:rFonts w:ascii="Times New Roman" w:hAnsi="Times New Roman"/>
          <w:b/>
          <w:bCs/>
          <w:sz w:val="24"/>
          <w:szCs w:val="24"/>
          <w:u w:val="single"/>
        </w:rPr>
        <w:t>3</w:t>
      </w:r>
      <w:r>
        <w:rPr>
          <w:rFonts w:ascii="Times New Roman" w:hAnsi="Times New Roman"/>
          <w:b/>
          <w:bCs/>
          <w:sz w:val="24"/>
          <w:szCs w:val="24"/>
          <w:u w:val="single"/>
        </w:rPr>
        <w:t>-20</w:t>
      </w:r>
      <w:r w:rsidR="001A42FF">
        <w:rPr>
          <w:rFonts w:ascii="Times New Roman" w:hAnsi="Times New Roman"/>
          <w:b/>
          <w:bCs/>
          <w:sz w:val="24"/>
          <w:szCs w:val="24"/>
          <w:u w:val="single"/>
        </w:rPr>
        <w:t>2</w:t>
      </w:r>
      <w:r w:rsidR="00D740A0">
        <w:rPr>
          <w:rFonts w:ascii="Times New Roman" w:hAnsi="Times New Roman"/>
          <w:b/>
          <w:bCs/>
          <w:sz w:val="24"/>
          <w:szCs w:val="24"/>
          <w:u w:val="single"/>
        </w:rPr>
        <w:t>4</w:t>
      </w:r>
      <w:r>
        <w:rPr>
          <w:rFonts w:ascii="Times New Roman" w:hAnsi="Times New Roman"/>
          <w:sz w:val="24"/>
          <w:szCs w:val="24"/>
        </w:rPr>
        <w:t xml:space="preserve"> in the satisfactory manner as per the curriculum laid down by University of Mumbai.</w:t>
      </w:r>
    </w:p>
    <w:p w14:paraId="4D2C86ED" w14:textId="77777777" w:rsidR="001A42FF" w:rsidRDefault="001A42FF">
      <w:pPr>
        <w:pStyle w:val="NoSpacing"/>
        <w:spacing w:line="480" w:lineRule="auto"/>
        <w:jc w:val="both"/>
        <w:rPr>
          <w:rFonts w:ascii="Times New Roman" w:hAnsi="Times New Roman"/>
          <w:sz w:val="24"/>
          <w:szCs w:val="24"/>
        </w:rPr>
      </w:pPr>
    </w:p>
    <w:p w14:paraId="4041020C" w14:textId="77777777" w:rsidR="001A42FF" w:rsidRDefault="001A42FF">
      <w:pPr>
        <w:pStyle w:val="NoSpacing"/>
        <w:spacing w:line="480" w:lineRule="auto"/>
        <w:jc w:val="both"/>
        <w:rPr>
          <w:rFonts w:ascii="Times New Roman" w:hAnsi="Times New Roman"/>
          <w:sz w:val="24"/>
          <w:szCs w:val="24"/>
        </w:rPr>
      </w:pPr>
    </w:p>
    <w:p w14:paraId="18F858EF" w14:textId="77A8B1CA" w:rsidR="001A42FF" w:rsidRPr="001A42FF" w:rsidRDefault="001B615C" w:rsidP="001A42FF">
      <w:pPr>
        <w:pStyle w:val="NoSpacing"/>
        <w:spacing w:line="360" w:lineRule="auto"/>
        <w:jc w:val="both"/>
        <w:rPr>
          <w:rFonts w:ascii="Times New Roman" w:hAnsi="Times New Roman"/>
          <w:sz w:val="24"/>
          <w:szCs w:val="24"/>
        </w:rPr>
      </w:pPr>
      <w:r>
        <w:rPr>
          <w:rFonts w:ascii="Times New Roman" w:hAnsi="Times New Roman"/>
          <w:sz w:val="24"/>
          <w:szCs w:val="24"/>
        </w:rPr>
        <w:t>Prof. Sheetal Jadhav</w:t>
      </w:r>
    </w:p>
    <w:p w14:paraId="0A7882BF"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 xml:space="preserve"> Guide</w:t>
      </w:r>
    </w:p>
    <w:p w14:paraId="4C3C9C86" w14:textId="77777777" w:rsidR="001A42FF" w:rsidRDefault="001A42FF" w:rsidP="001A42FF">
      <w:pPr>
        <w:pStyle w:val="NoSpacing"/>
        <w:spacing w:line="360" w:lineRule="auto"/>
        <w:jc w:val="both"/>
        <w:rPr>
          <w:rFonts w:ascii="Times New Roman" w:hAnsi="Times New Roman"/>
          <w:sz w:val="24"/>
          <w:szCs w:val="24"/>
        </w:rPr>
      </w:pPr>
    </w:p>
    <w:p w14:paraId="4C4D90ED" w14:textId="77777777" w:rsidR="001A42FF" w:rsidRDefault="001A42FF" w:rsidP="001A42FF">
      <w:pPr>
        <w:pStyle w:val="NoSpacing"/>
        <w:spacing w:line="360" w:lineRule="auto"/>
        <w:jc w:val="both"/>
        <w:rPr>
          <w:rFonts w:ascii="Times New Roman" w:hAnsi="Times New Roman"/>
          <w:sz w:val="24"/>
          <w:szCs w:val="24"/>
        </w:rPr>
      </w:pPr>
    </w:p>
    <w:p w14:paraId="56BDC28A" w14:textId="1DB98D0B"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 xml:space="preserve">Prof. </w:t>
      </w:r>
      <w:r w:rsidR="001E736A">
        <w:rPr>
          <w:rFonts w:ascii="Times New Roman" w:hAnsi="Times New Roman"/>
          <w:sz w:val="24"/>
          <w:szCs w:val="24"/>
        </w:rPr>
        <w:t>Anagha Aher</w:t>
      </w:r>
      <w:r w:rsidRPr="001A42F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E736A">
        <w:rPr>
          <w:rFonts w:ascii="Times New Roman" w:hAnsi="Times New Roman"/>
          <w:sz w:val="24"/>
          <w:szCs w:val="24"/>
        </w:rPr>
        <w:t xml:space="preserve"> </w:t>
      </w:r>
      <w:r w:rsidRPr="001A42FF">
        <w:rPr>
          <w:rFonts w:ascii="Times New Roman" w:hAnsi="Times New Roman"/>
          <w:sz w:val="24"/>
          <w:szCs w:val="24"/>
        </w:rPr>
        <w:t>Dr. Uttam D.</w:t>
      </w:r>
      <w:r w:rsidR="001B615C">
        <w:rPr>
          <w:rFonts w:ascii="Times New Roman" w:hAnsi="Times New Roman"/>
          <w:sz w:val="24"/>
          <w:szCs w:val="24"/>
        </w:rPr>
        <w:t xml:space="preserve"> </w:t>
      </w:r>
      <w:r w:rsidRPr="001A42FF">
        <w:rPr>
          <w:rFonts w:ascii="Times New Roman" w:hAnsi="Times New Roman"/>
          <w:sz w:val="24"/>
          <w:szCs w:val="24"/>
        </w:rPr>
        <w:t>Kolekar</w:t>
      </w:r>
    </w:p>
    <w:p w14:paraId="48DD1E4B"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 xml:space="preserve">Head Department of </w:t>
      </w:r>
      <w:r w:rsidR="001E736A">
        <w:rPr>
          <w:rFonts w:ascii="Times New Roman" w:hAnsi="Times New Roman"/>
          <w:sz w:val="24"/>
          <w:szCs w:val="24"/>
        </w:rPr>
        <w:t>CSE-Data Science</w:t>
      </w:r>
      <w:r w:rsidRPr="001A42F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42FF">
        <w:rPr>
          <w:rFonts w:ascii="Times New Roman" w:hAnsi="Times New Roman"/>
          <w:sz w:val="24"/>
          <w:szCs w:val="24"/>
        </w:rPr>
        <w:t>Principal</w:t>
      </w:r>
    </w:p>
    <w:p w14:paraId="65E00E3E" w14:textId="77777777" w:rsidR="001A42FF" w:rsidRDefault="001A42FF" w:rsidP="001A42FF">
      <w:pPr>
        <w:pStyle w:val="NoSpacing"/>
        <w:spacing w:line="360" w:lineRule="auto"/>
        <w:jc w:val="both"/>
        <w:rPr>
          <w:rFonts w:ascii="Times New Roman" w:hAnsi="Times New Roman"/>
          <w:sz w:val="24"/>
          <w:szCs w:val="24"/>
        </w:rPr>
      </w:pPr>
    </w:p>
    <w:p w14:paraId="5F8F490C"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External Examiner(s)</w:t>
      </w:r>
    </w:p>
    <w:p w14:paraId="16F23A1D"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1.</w:t>
      </w:r>
    </w:p>
    <w:p w14:paraId="65AC1B76" w14:textId="77777777" w:rsid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2.</w:t>
      </w:r>
    </w:p>
    <w:p w14:paraId="16A66F29" w14:textId="77777777" w:rsidR="001A42FF" w:rsidRPr="001A42FF" w:rsidRDefault="001A42FF" w:rsidP="001A42FF">
      <w:pPr>
        <w:pStyle w:val="NoSpacing"/>
        <w:spacing w:line="360" w:lineRule="auto"/>
        <w:jc w:val="both"/>
        <w:rPr>
          <w:rFonts w:ascii="Times New Roman" w:hAnsi="Times New Roman"/>
          <w:sz w:val="24"/>
          <w:szCs w:val="24"/>
        </w:rPr>
      </w:pPr>
    </w:p>
    <w:p w14:paraId="0A0343F3" w14:textId="77777777" w:rsidR="001A42FF" w:rsidRPr="001A42FF"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Place:</w:t>
      </w:r>
      <w:r w:rsidR="001E736A">
        <w:rPr>
          <w:rFonts w:ascii="Times New Roman" w:hAnsi="Times New Roman"/>
          <w:sz w:val="24"/>
          <w:szCs w:val="24"/>
        </w:rPr>
        <w:t xml:space="preserve"> </w:t>
      </w:r>
      <w:r w:rsidRPr="001A42FF">
        <w:rPr>
          <w:rFonts w:ascii="Times New Roman" w:hAnsi="Times New Roman"/>
          <w:sz w:val="24"/>
          <w:szCs w:val="24"/>
        </w:rPr>
        <w:t>A.</w:t>
      </w:r>
      <w:r w:rsidR="001E736A">
        <w:rPr>
          <w:rFonts w:ascii="Times New Roman" w:hAnsi="Times New Roman"/>
          <w:sz w:val="24"/>
          <w:szCs w:val="24"/>
        </w:rPr>
        <w:t xml:space="preserve"> </w:t>
      </w:r>
      <w:r w:rsidRPr="001A42FF">
        <w:rPr>
          <w:rFonts w:ascii="Times New Roman" w:hAnsi="Times New Roman"/>
          <w:sz w:val="24"/>
          <w:szCs w:val="24"/>
        </w:rPr>
        <w:t>P.</w:t>
      </w:r>
      <w:r w:rsidR="001E736A">
        <w:rPr>
          <w:rFonts w:ascii="Times New Roman" w:hAnsi="Times New Roman"/>
          <w:sz w:val="24"/>
          <w:szCs w:val="24"/>
        </w:rPr>
        <w:t xml:space="preserve"> </w:t>
      </w:r>
      <w:r w:rsidRPr="001A42FF">
        <w:rPr>
          <w:rFonts w:ascii="Times New Roman" w:hAnsi="Times New Roman"/>
          <w:sz w:val="24"/>
          <w:szCs w:val="24"/>
        </w:rPr>
        <w:t>Shah Institute of Technology, Thane</w:t>
      </w:r>
    </w:p>
    <w:p w14:paraId="3A5282C4" w14:textId="77777777" w:rsidR="00BA40AD" w:rsidRDefault="001A42FF" w:rsidP="001A42FF">
      <w:pPr>
        <w:pStyle w:val="NoSpacing"/>
        <w:spacing w:line="360" w:lineRule="auto"/>
        <w:jc w:val="both"/>
        <w:rPr>
          <w:rFonts w:ascii="Times New Roman" w:hAnsi="Times New Roman"/>
          <w:sz w:val="24"/>
          <w:szCs w:val="24"/>
        </w:rPr>
      </w:pPr>
      <w:r w:rsidRPr="001A42FF">
        <w:rPr>
          <w:rFonts w:ascii="Times New Roman" w:hAnsi="Times New Roman"/>
          <w:sz w:val="24"/>
          <w:szCs w:val="24"/>
        </w:rPr>
        <w:t>Date:</w:t>
      </w:r>
    </w:p>
    <w:p w14:paraId="0A6F699B" w14:textId="77777777" w:rsidR="001A42FF" w:rsidRDefault="001A42FF">
      <w:pPr>
        <w:tabs>
          <w:tab w:val="left" w:pos="3533"/>
        </w:tabs>
        <w:ind w:right="-521"/>
        <w:jc w:val="center"/>
        <w:rPr>
          <w:rFonts w:ascii="Times New Roman" w:hAnsi="Times New Roman" w:cs="Times New Roman"/>
          <w:b/>
          <w:sz w:val="26"/>
          <w:szCs w:val="26"/>
        </w:rPr>
      </w:pPr>
    </w:p>
    <w:p w14:paraId="2765649F" w14:textId="77777777" w:rsidR="003C088E" w:rsidRDefault="003C088E" w:rsidP="001B615C">
      <w:pPr>
        <w:tabs>
          <w:tab w:val="left" w:pos="3533"/>
        </w:tabs>
        <w:ind w:right="-521"/>
        <w:rPr>
          <w:rFonts w:ascii="Times New Roman" w:hAnsi="Times New Roman" w:cs="Times New Roman"/>
          <w:b/>
          <w:sz w:val="26"/>
          <w:szCs w:val="26"/>
        </w:rPr>
      </w:pPr>
    </w:p>
    <w:p w14:paraId="61098F5C" w14:textId="77777777" w:rsidR="00B6495E" w:rsidRDefault="00B6495E" w:rsidP="001B615C">
      <w:pPr>
        <w:tabs>
          <w:tab w:val="left" w:pos="3533"/>
        </w:tabs>
        <w:ind w:right="-521"/>
        <w:rPr>
          <w:rFonts w:ascii="Times New Roman" w:hAnsi="Times New Roman" w:cs="Times New Roman"/>
          <w:b/>
          <w:sz w:val="26"/>
          <w:szCs w:val="26"/>
        </w:rPr>
        <w:sectPr w:rsidR="00B6495E" w:rsidSect="0028068B">
          <w:pgSz w:w="11906" w:h="16838"/>
          <w:pgMar w:top="1567" w:right="1567" w:bottom="1567" w:left="1567"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6864"/>
        </w:sectPr>
      </w:pPr>
    </w:p>
    <w:p w14:paraId="4DD96B06" w14:textId="77777777" w:rsidR="003C088E" w:rsidRDefault="003C088E" w:rsidP="0028068B">
      <w:pPr>
        <w:tabs>
          <w:tab w:val="left" w:pos="3533"/>
        </w:tabs>
        <w:ind w:right="-521"/>
        <w:rPr>
          <w:rFonts w:ascii="Times New Roman" w:hAnsi="Times New Roman" w:cs="Times New Roman"/>
          <w:b/>
          <w:sz w:val="26"/>
          <w:szCs w:val="26"/>
        </w:rPr>
      </w:pPr>
    </w:p>
    <w:p w14:paraId="6F330EF6" w14:textId="77777777" w:rsidR="00BA40AD" w:rsidRDefault="00BA40AD">
      <w:pPr>
        <w:tabs>
          <w:tab w:val="left" w:pos="3533"/>
        </w:tabs>
        <w:ind w:right="-521"/>
        <w:jc w:val="center"/>
        <w:rPr>
          <w:rFonts w:ascii="Times New Roman" w:hAnsi="Times New Roman" w:cs="Times New Roman"/>
          <w:b/>
          <w:sz w:val="26"/>
          <w:szCs w:val="26"/>
        </w:rPr>
      </w:pPr>
      <w:r>
        <w:rPr>
          <w:rFonts w:ascii="Times New Roman" w:hAnsi="Times New Roman" w:cs="Times New Roman"/>
          <w:b/>
          <w:sz w:val="26"/>
          <w:szCs w:val="26"/>
        </w:rPr>
        <w:t>TABLE OF CONTENTS</w:t>
      </w:r>
    </w:p>
    <w:p w14:paraId="14D1E14A" w14:textId="77777777" w:rsidR="00BA40AD" w:rsidRDefault="00BA40AD">
      <w:pPr>
        <w:tabs>
          <w:tab w:val="left" w:pos="3533"/>
        </w:tabs>
        <w:ind w:right="-521"/>
        <w:jc w:val="center"/>
        <w:rPr>
          <w:rFonts w:ascii="Times New Roman" w:hAnsi="Times New Roman" w:cs="Times New Roman"/>
          <w:b/>
          <w:sz w:val="26"/>
          <w:szCs w:val="26"/>
        </w:rPr>
      </w:pPr>
    </w:p>
    <w:p w14:paraId="52BC9957" w14:textId="05DA707E" w:rsidR="00BA40AD" w:rsidRDefault="00BA40AD" w:rsidP="00FB5D70">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Introduction.......................................................................................................... </w:t>
      </w:r>
      <w:r w:rsidR="000819B6">
        <w:rPr>
          <w:rFonts w:ascii="Times New Roman" w:hAnsi="Times New Roman" w:cs="Times New Roman"/>
          <w:sz w:val="24"/>
          <w:szCs w:val="24"/>
        </w:rPr>
        <w:t>4</w:t>
      </w:r>
    </w:p>
    <w:p w14:paraId="2853870F" w14:textId="152CBF6A"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Purpose..................................................................................................... </w:t>
      </w:r>
      <w:r w:rsidR="000819B6">
        <w:rPr>
          <w:rFonts w:ascii="Times New Roman" w:hAnsi="Times New Roman" w:cs="Times New Roman"/>
          <w:sz w:val="24"/>
          <w:szCs w:val="24"/>
        </w:rPr>
        <w:t>5</w:t>
      </w:r>
    </w:p>
    <w:p w14:paraId="277105DF" w14:textId="5CA6CF6A"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Objectives................................................................................................. </w:t>
      </w:r>
      <w:r w:rsidR="000819B6">
        <w:rPr>
          <w:rFonts w:ascii="Times New Roman" w:hAnsi="Times New Roman" w:cs="Times New Roman"/>
          <w:sz w:val="24"/>
          <w:szCs w:val="24"/>
        </w:rPr>
        <w:t>6</w:t>
      </w:r>
    </w:p>
    <w:p w14:paraId="35FAF110" w14:textId="13EF84F3" w:rsidR="00BA40AD" w:rsidRDefault="00BA40AD" w:rsidP="00FB5D7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Scope........................................................................................................ </w:t>
      </w:r>
      <w:r w:rsidR="000819B6">
        <w:rPr>
          <w:rFonts w:ascii="Times New Roman" w:hAnsi="Times New Roman" w:cs="Times New Roman"/>
          <w:sz w:val="24"/>
          <w:szCs w:val="24"/>
        </w:rPr>
        <w:t>9</w:t>
      </w:r>
    </w:p>
    <w:p w14:paraId="76FEBD5D" w14:textId="0E8F5B4D" w:rsidR="001A42FF" w:rsidRDefault="001A42FF" w:rsidP="00FB5D7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Problem Definition………………….................................................................... </w:t>
      </w:r>
      <w:r w:rsidR="000819B6">
        <w:rPr>
          <w:rFonts w:ascii="Times New Roman" w:hAnsi="Times New Roman" w:cs="Times New Roman"/>
          <w:sz w:val="24"/>
          <w:szCs w:val="24"/>
        </w:rPr>
        <w:t>10</w:t>
      </w:r>
    </w:p>
    <w:p w14:paraId="25B38EB9" w14:textId="0784C4AB" w:rsidR="001A42FF" w:rsidRDefault="009D01E4" w:rsidP="00FB5D7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Proposed System………...</w:t>
      </w:r>
      <w:r w:rsidR="001A42FF">
        <w:rPr>
          <w:rFonts w:ascii="Times New Roman" w:hAnsi="Times New Roman" w:cs="Times New Roman"/>
          <w:sz w:val="24"/>
          <w:szCs w:val="24"/>
        </w:rPr>
        <w:t xml:space="preserve">.................................................................................... </w:t>
      </w:r>
      <w:r w:rsidR="000819B6">
        <w:rPr>
          <w:rFonts w:ascii="Times New Roman" w:hAnsi="Times New Roman" w:cs="Times New Roman"/>
          <w:sz w:val="24"/>
          <w:szCs w:val="24"/>
        </w:rPr>
        <w:t>12</w:t>
      </w:r>
    </w:p>
    <w:p w14:paraId="74772572" w14:textId="3DAE1874" w:rsidR="009D01E4" w:rsidRPr="001A42FF" w:rsidRDefault="009D01E4" w:rsidP="009D01E4">
      <w:pPr>
        <w:numPr>
          <w:ilvl w:val="1"/>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 Features and Functionality………………………………………………</w:t>
      </w:r>
      <w:r w:rsidR="0009773F">
        <w:rPr>
          <w:rFonts w:ascii="Times New Roman" w:hAnsi="Times New Roman" w:cs="Times New Roman"/>
          <w:sz w:val="24"/>
          <w:szCs w:val="24"/>
        </w:rPr>
        <w:t>….</w:t>
      </w:r>
      <w:r w:rsidR="000819B6">
        <w:rPr>
          <w:rFonts w:ascii="Times New Roman" w:hAnsi="Times New Roman" w:cs="Times New Roman"/>
          <w:sz w:val="24"/>
          <w:szCs w:val="24"/>
        </w:rPr>
        <w:t>12</w:t>
      </w:r>
    </w:p>
    <w:p w14:paraId="19E4893E" w14:textId="764EB427" w:rsidR="00BA40AD" w:rsidRPr="001A42FF" w:rsidRDefault="001A42FF"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Outcomes.................................................................................................. </w:t>
      </w:r>
      <w:r w:rsidR="000819B6">
        <w:rPr>
          <w:rFonts w:ascii="Times New Roman" w:hAnsi="Times New Roman" w:cs="Times New Roman"/>
          <w:sz w:val="24"/>
          <w:szCs w:val="24"/>
        </w:rPr>
        <w:t>15</w:t>
      </w:r>
    </w:p>
    <w:p w14:paraId="6F71C8B1" w14:textId="26767A42" w:rsidR="00131C78" w:rsidRDefault="001A42FF" w:rsidP="00FB5D70">
      <w:pPr>
        <w:numPr>
          <w:ilvl w:val="0"/>
          <w:numId w:val="2"/>
        </w:numPr>
        <w:spacing w:line="360" w:lineRule="auto"/>
        <w:rPr>
          <w:rFonts w:ascii="Times New Roman" w:hAnsi="Times New Roman" w:cs="Times New Roman"/>
          <w:sz w:val="24"/>
          <w:szCs w:val="24"/>
        </w:rPr>
      </w:pPr>
      <w:r w:rsidRPr="00131C78">
        <w:rPr>
          <w:rFonts w:ascii="Times New Roman" w:hAnsi="Times New Roman" w:cs="Times New Roman"/>
          <w:sz w:val="24"/>
          <w:szCs w:val="24"/>
        </w:rPr>
        <w:t>Software Requirements .</w:t>
      </w:r>
      <w:r w:rsidR="00BA40AD" w:rsidRPr="00131C78">
        <w:rPr>
          <w:rFonts w:ascii="Times New Roman" w:hAnsi="Times New Roman" w:cs="Times New Roman"/>
          <w:sz w:val="24"/>
          <w:szCs w:val="24"/>
        </w:rPr>
        <w:t xml:space="preserve">....................................................................................... </w:t>
      </w:r>
      <w:r w:rsidR="000819B6">
        <w:rPr>
          <w:rFonts w:ascii="Times New Roman" w:hAnsi="Times New Roman" w:cs="Times New Roman"/>
          <w:sz w:val="24"/>
          <w:szCs w:val="24"/>
        </w:rPr>
        <w:t>16</w:t>
      </w:r>
    </w:p>
    <w:p w14:paraId="7B2D1ED7" w14:textId="41D1142E" w:rsidR="00FB5D70" w:rsidRPr="00131C78" w:rsidRDefault="001A42FF" w:rsidP="00FB5D70">
      <w:pPr>
        <w:numPr>
          <w:ilvl w:val="0"/>
          <w:numId w:val="2"/>
        </w:numPr>
        <w:spacing w:line="360" w:lineRule="auto"/>
        <w:rPr>
          <w:rFonts w:ascii="Times New Roman" w:hAnsi="Times New Roman" w:cs="Times New Roman"/>
          <w:sz w:val="24"/>
          <w:szCs w:val="24"/>
        </w:rPr>
      </w:pPr>
      <w:r w:rsidRPr="00131C78">
        <w:rPr>
          <w:rFonts w:ascii="Times New Roman" w:hAnsi="Times New Roman" w:cs="Times New Roman"/>
          <w:sz w:val="24"/>
          <w:szCs w:val="24"/>
        </w:rPr>
        <w:t>Project Design........................................................................................................</w:t>
      </w:r>
      <w:r w:rsidR="000819B6">
        <w:rPr>
          <w:rFonts w:ascii="Times New Roman" w:hAnsi="Times New Roman" w:cs="Times New Roman"/>
          <w:sz w:val="24"/>
          <w:szCs w:val="24"/>
        </w:rPr>
        <w:t>18</w:t>
      </w:r>
    </w:p>
    <w:p w14:paraId="0D0517B8" w14:textId="2E845BA1" w:rsidR="001A42FF" w:rsidRDefault="00FB5D70"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Project Scheduling..................................................................................................</w:t>
      </w:r>
      <w:r w:rsidR="000819B6">
        <w:rPr>
          <w:rFonts w:ascii="Times New Roman" w:hAnsi="Times New Roman" w:cs="Times New Roman"/>
          <w:sz w:val="24"/>
          <w:szCs w:val="24"/>
        </w:rPr>
        <w:t>23</w:t>
      </w:r>
    </w:p>
    <w:p w14:paraId="176B99D4" w14:textId="6C30E823" w:rsidR="00BA40AD" w:rsidRDefault="00BA40AD" w:rsidP="00FB5D7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00131C78">
        <w:rPr>
          <w:rFonts w:ascii="Times New Roman" w:hAnsi="Times New Roman" w:cs="Times New Roman"/>
          <w:sz w:val="24"/>
          <w:szCs w:val="24"/>
        </w:rPr>
        <w:t>..</w:t>
      </w:r>
      <w:r w:rsidR="000819B6">
        <w:rPr>
          <w:rFonts w:ascii="Times New Roman" w:hAnsi="Times New Roman" w:cs="Times New Roman"/>
          <w:sz w:val="24"/>
          <w:szCs w:val="24"/>
        </w:rPr>
        <w:t>25</w:t>
      </w:r>
    </w:p>
    <w:p w14:paraId="15F92565" w14:textId="77777777" w:rsidR="00FB5D70" w:rsidRDefault="00FB5D70" w:rsidP="00FB5D70">
      <w:pPr>
        <w:spacing w:line="100" w:lineRule="atLeast"/>
        <w:ind w:left="720"/>
        <w:rPr>
          <w:rFonts w:ascii="Times New Roman" w:hAnsi="Times New Roman" w:cs="Times New Roman"/>
          <w:sz w:val="24"/>
          <w:szCs w:val="24"/>
        </w:rPr>
      </w:pPr>
    </w:p>
    <w:p w14:paraId="121C6332" w14:textId="77777777" w:rsidR="00FB5D70" w:rsidRDefault="00FB5D70" w:rsidP="00FB5D70">
      <w:pPr>
        <w:spacing w:line="100" w:lineRule="atLeast"/>
        <w:ind w:left="720"/>
        <w:rPr>
          <w:rFonts w:ascii="Times New Roman" w:hAnsi="Times New Roman" w:cs="Times New Roman"/>
          <w:sz w:val="24"/>
          <w:szCs w:val="24"/>
        </w:rPr>
      </w:pPr>
    </w:p>
    <w:p w14:paraId="66161DEC" w14:textId="77777777" w:rsidR="00FB5D70" w:rsidRDefault="00FB5D70" w:rsidP="00FB5D70">
      <w:pPr>
        <w:spacing w:line="100" w:lineRule="atLeast"/>
        <w:ind w:left="720"/>
        <w:rPr>
          <w:rFonts w:ascii="Times New Roman" w:hAnsi="Times New Roman" w:cs="Times New Roman"/>
          <w:sz w:val="24"/>
          <w:szCs w:val="24"/>
        </w:rPr>
      </w:pPr>
    </w:p>
    <w:p w14:paraId="7986DFBE" w14:textId="70E3EE6F" w:rsidR="00FB5D70" w:rsidRDefault="00FB5D70">
      <w:pPr>
        <w:spacing w:line="100" w:lineRule="atLeast"/>
        <w:rPr>
          <w:rFonts w:ascii="Times New Roman" w:hAnsi="Times New Roman" w:cs="Times New Roman"/>
          <w:sz w:val="24"/>
          <w:szCs w:val="24"/>
        </w:rPr>
      </w:pPr>
      <w:r>
        <w:rPr>
          <w:rFonts w:ascii="Times New Roman" w:hAnsi="Times New Roman" w:cs="Times New Roman"/>
          <w:sz w:val="24"/>
          <w:szCs w:val="24"/>
        </w:rPr>
        <w:t>References</w:t>
      </w:r>
      <w:r w:rsidR="000819B6">
        <w:rPr>
          <w:rFonts w:ascii="Times New Roman" w:hAnsi="Times New Roman" w:cs="Times New Roman"/>
          <w:sz w:val="24"/>
          <w:szCs w:val="24"/>
        </w:rPr>
        <w:t>.......................................................................................................</w:t>
      </w:r>
      <w:r w:rsidR="000819B6">
        <w:rPr>
          <w:rFonts w:ascii="Times New Roman" w:hAnsi="Times New Roman" w:cs="Times New Roman"/>
          <w:sz w:val="24"/>
          <w:szCs w:val="24"/>
        </w:rPr>
        <w:t>..................26</w:t>
      </w:r>
    </w:p>
    <w:p w14:paraId="46CDA1BA" w14:textId="0882E4C3" w:rsidR="00B6495E" w:rsidRDefault="00BA40AD">
      <w:pPr>
        <w:spacing w:line="100" w:lineRule="atLeast"/>
        <w:sectPr w:rsidR="00B6495E" w:rsidSect="0028068B">
          <w:pgSz w:w="11906" w:h="16838"/>
          <w:pgMar w:top="1567" w:right="1567" w:bottom="1567" w:left="1567"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6864"/>
        </w:sectPr>
      </w:pPr>
      <w:r>
        <w:rPr>
          <w:rFonts w:ascii="Times New Roman" w:hAnsi="Times New Roman" w:cs="Times New Roman"/>
          <w:sz w:val="24"/>
          <w:szCs w:val="24"/>
        </w:rPr>
        <w:t>Acknowledgement</w:t>
      </w:r>
      <w:r w:rsidR="000819B6">
        <w:rPr>
          <w:rFonts w:ascii="Times New Roman" w:hAnsi="Times New Roman" w:cs="Times New Roman"/>
          <w:sz w:val="24"/>
          <w:szCs w:val="24"/>
        </w:rPr>
        <w:t>....................................................................................................</w:t>
      </w:r>
      <w:r w:rsidR="000819B6">
        <w:rPr>
          <w:rFonts w:ascii="Times New Roman" w:hAnsi="Times New Roman" w:cs="Times New Roman"/>
          <w:sz w:val="24"/>
          <w:szCs w:val="24"/>
        </w:rPr>
        <w:t>........27</w:t>
      </w:r>
    </w:p>
    <w:p w14:paraId="383D4A65" w14:textId="77777777" w:rsidR="00576826" w:rsidRDefault="00576826">
      <w:pPr>
        <w:spacing w:line="100" w:lineRule="atLeast"/>
      </w:pPr>
    </w:p>
    <w:p w14:paraId="225BE93F" w14:textId="77777777" w:rsidR="00576826" w:rsidRPr="00576826" w:rsidRDefault="00576826" w:rsidP="006669C0">
      <w:pPr>
        <w:spacing w:line="360" w:lineRule="auto"/>
        <w:jc w:val="center"/>
        <w:rPr>
          <w:rFonts w:ascii="Times New Roman" w:hAnsi="Times New Roman" w:cs="Times New Roman"/>
          <w:b/>
          <w:bCs/>
          <w:sz w:val="32"/>
          <w:szCs w:val="32"/>
        </w:rPr>
      </w:pPr>
      <w:r w:rsidRPr="00576826">
        <w:rPr>
          <w:rFonts w:ascii="Times New Roman" w:hAnsi="Times New Roman" w:cs="Times New Roman"/>
          <w:b/>
          <w:bCs/>
          <w:sz w:val="32"/>
          <w:szCs w:val="32"/>
        </w:rPr>
        <w:t>CHAPTER 1</w:t>
      </w:r>
    </w:p>
    <w:p w14:paraId="3B0FE696" w14:textId="77777777" w:rsidR="00576826" w:rsidRDefault="00576826" w:rsidP="006669C0">
      <w:pPr>
        <w:spacing w:line="360" w:lineRule="auto"/>
        <w:jc w:val="center"/>
        <w:rPr>
          <w:rFonts w:ascii="Times New Roman" w:hAnsi="Times New Roman" w:cs="Times New Roman"/>
          <w:b/>
          <w:bCs/>
          <w:sz w:val="28"/>
          <w:szCs w:val="28"/>
        </w:rPr>
      </w:pPr>
      <w:r w:rsidRPr="00576826">
        <w:rPr>
          <w:rFonts w:ascii="Times New Roman" w:hAnsi="Times New Roman" w:cs="Times New Roman"/>
          <w:b/>
          <w:bCs/>
          <w:sz w:val="28"/>
          <w:szCs w:val="28"/>
        </w:rPr>
        <w:t>INTRODUCTION</w:t>
      </w:r>
    </w:p>
    <w:p w14:paraId="6C0DD404" w14:textId="6A30ADC4" w:rsidR="00A37B36" w:rsidRDefault="00A37B36" w:rsidP="00D633CE">
      <w:pPr>
        <w:spacing w:line="360" w:lineRule="auto"/>
        <w:ind w:firstLine="720"/>
        <w:jc w:val="both"/>
        <w:rPr>
          <w:rFonts w:ascii="Times New Roman" w:hAnsi="Times New Roman" w:cs="Times New Roman"/>
          <w:sz w:val="24"/>
          <w:szCs w:val="24"/>
        </w:rPr>
      </w:pPr>
      <w:r w:rsidRPr="00A37B36">
        <w:rPr>
          <w:rFonts w:ascii="Times New Roman" w:hAnsi="Times New Roman" w:cs="Times New Roman"/>
          <w:sz w:val="24"/>
          <w:szCs w:val="24"/>
        </w:rPr>
        <w:t>In the hustle and bustle of modern life, managing our finances has become increasingly crucial. Finance</w:t>
      </w:r>
      <w:r>
        <w:rPr>
          <w:rFonts w:ascii="Times New Roman" w:hAnsi="Times New Roman" w:cs="Times New Roman"/>
          <w:sz w:val="24"/>
          <w:szCs w:val="24"/>
        </w:rPr>
        <w:t xml:space="preserve"> Tracker is </w:t>
      </w:r>
      <w:r w:rsidRPr="00A37B36">
        <w:rPr>
          <w:rFonts w:ascii="Times New Roman" w:hAnsi="Times New Roman" w:cs="Times New Roman"/>
          <w:sz w:val="24"/>
          <w:szCs w:val="24"/>
        </w:rPr>
        <w:t>designed to help individuals and businesses monitor and manage their spending. It provides a systematic way to record, categorize, and analyze expenses, allowing users to gain insights into their financial habits and make more informed decisions about their spending.</w:t>
      </w:r>
      <w:r>
        <w:rPr>
          <w:rFonts w:ascii="Times New Roman" w:hAnsi="Times New Roman" w:cs="Times New Roman"/>
          <w:sz w:val="24"/>
          <w:szCs w:val="24"/>
        </w:rPr>
        <w:t xml:space="preserve"> </w:t>
      </w:r>
      <w:r w:rsidR="00C46576">
        <w:rPr>
          <w:rFonts w:ascii="Times New Roman" w:hAnsi="Times New Roman" w:cs="Times New Roman"/>
          <w:sz w:val="24"/>
          <w:szCs w:val="24"/>
        </w:rPr>
        <w:t>Finance</w:t>
      </w:r>
      <w:r w:rsidR="00C46576" w:rsidRPr="00C46576">
        <w:rPr>
          <w:rFonts w:ascii="Times New Roman" w:hAnsi="Times New Roman" w:cs="Times New Roman"/>
          <w:sz w:val="24"/>
          <w:szCs w:val="24"/>
        </w:rPr>
        <w:t xml:space="preserve"> tracking is important in creating a budget for your small business. Tracking expenses can help you stay on top of your cash flow and prepare you for tax season.</w:t>
      </w:r>
    </w:p>
    <w:p w14:paraId="666A8BBB" w14:textId="77777777" w:rsidR="00B536D0" w:rsidRDefault="00A37B36" w:rsidP="00B536D0">
      <w:pPr>
        <w:spacing w:line="360" w:lineRule="auto"/>
        <w:ind w:firstLine="720"/>
        <w:jc w:val="both"/>
        <w:rPr>
          <w:rFonts w:ascii="Times New Roman" w:hAnsi="Times New Roman" w:cs="Times New Roman"/>
          <w:sz w:val="24"/>
          <w:szCs w:val="24"/>
        </w:rPr>
      </w:pPr>
      <w:r w:rsidRPr="00A37B36">
        <w:rPr>
          <w:rFonts w:ascii="Times New Roman" w:hAnsi="Times New Roman" w:cs="Times New Roman"/>
          <w:sz w:val="24"/>
          <w:szCs w:val="24"/>
        </w:rPr>
        <w:t>Tracking finances may seem like a no-brainer, but it can easily fall by the wayside for time-crunched small business owners. That can be disastrous for your business both now and in the future. Finance tracking reduces the time it takes to prepare for taxes and allows you to identify potential issues quickly, which keeps employees honest. Financial tracking is vital to identifying profitable growth opportunities, creating an exit strategy for businesses that aren’t performing well and managing expenses.</w:t>
      </w:r>
      <w:r>
        <w:rPr>
          <w:rFonts w:ascii="Times New Roman" w:hAnsi="Times New Roman" w:cs="Times New Roman"/>
          <w:sz w:val="24"/>
          <w:szCs w:val="24"/>
        </w:rPr>
        <w:t xml:space="preserve"> </w:t>
      </w:r>
      <w:r w:rsidRPr="00A37B36">
        <w:rPr>
          <w:rFonts w:ascii="Times New Roman" w:hAnsi="Times New Roman" w:cs="Times New Roman"/>
          <w:sz w:val="24"/>
          <w:szCs w:val="24"/>
        </w:rPr>
        <w:t>Over time, financial tracking will give you a clear picture of how cash is moving in and out of your business, enabling you to increase cash flow, forecast your finances, find ways to slash business costs and identify growth opportunities. It can also help you apply for a business loan, curtail employee fraud and prevent you from scrambling at tax time.</w:t>
      </w:r>
    </w:p>
    <w:p w14:paraId="6FC01494" w14:textId="6F23648C" w:rsidR="00B536D0" w:rsidRPr="00176668" w:rsidRDefault="00B536D0" w:rsidP="00176668">
      <w:pPr>
        <w:spacing w:line="360" w:lineRule="auto"/>
        <w:ind w:firstLine="720"/>
        <w:jc w:val="both"/>
        <w:rPr>
          <w:rFonts w:ascii="Times New Roman" w:hAnsi="Times New Roman" w:cs="Times New Roman"/>
          <w:sz w:val="24"/>
          <w:szCs w:val="24"/>
        </w:rPr>
      </w:pPr>
      <w:r w:rsidRPr="00B536D0">
        <w:rPr>
          <w:rFonts w:ascii="Times New Roman" w:hAnsi="Times New Roman" w:cs="Times New Roman"/>
          <w:sz w:val="24"/>
          <w:szCs w:val="24"/>
        </w:rPr>
        <w:t xml:space="preserve"> The </w:t>
      </w:r>
      <w:r>
        <w:rPr>
          <w:rFonts w:ascii="Times New Roman" w:hAnsi="Times New Roman" w:cs="Times New Roman"/>
          <w:sz w:val="24"/>
          <w:szCs w:val="24"/>
        </w:rPr>
        <w:t>Finance</w:t>
      </w:r>
      <w:r w:rsidRPr="00B536D0">
        <w:rPr>
          <w:rFonts w:ascii="Times New Roman" w:hAnsi="Times New Roman" w:cs="Times New Roman"/>
          <w:sz w:val="24"/>
          <w:szCs w:val="24"/>
        </w:rPr>
        <w:t xml:space="preserve"> Tracker  tracks all the expenses and helps the user to manage his/her expenses so that the user is the path of financial stability.</w:t>
      </w:r>
      <w:r w:rsidR="008B0EDE">
        <w:rPr>
          <w:rFonts w:ascii="Times New Roman" w:hAnsi="Times New Roman" w:cs="Times New Roman"/>
          <w:sz w:val="24"/>
          <w:szCs w:val="24"/>
        </w:rPr>
        <w:t xml:space="preserve"> It </w:t>
      </w:r>
      <w:r w:rsidR="008B0EDE" w:rsidRPr="008B0EDE">
        <w:rPr>
          <w:rFonts w:ascii="Times New Roman" w:hAnsi="Times New Roman" w:cs="Times New Roman"/>
          <w:sz w:val="24"/>
          <w:szCs w:val="24"/>
        </w:rPr>
        <w:t>is used to track</w:t>
      </w:r>
      <w:r w:rsidR="008B0EDE">
        <w:rPr>
          <w:rFonts w:ascii="Times New Roman" w:hAnsi="Times New Roman" w:cs="Times New Roman"/>
          <w:sz w:val="24"/>
          <w:szCs w:val="24"/>
        </w:rPr>
        <w:t xml:space="preserve"> </w:t>
      </w:r>
      <w:r w:rsidR="008B0EDE" w:rsidRPr="008B0EDE">
        <w:rPr>
          <w:rFonts w:ascii="Times New Roman" w:hAnsi="Times New Roman" w:cs="Times New Roman"/>
          <w:sz w:val="24"/>
          <w:szCs w:val="24"/>
        </w:rPr>
        <w:t>the daily expenses of the user. It is like digital record</w:t>
      </w:r>
      <w:r w:rsidR="00176668">
        <w:rPr>
          <w:rFonts w:ascii="Times New Roman" w:hAnsi="Times New Roman" w:cs="Times New Roman"/>
          <w:sz w:val="24"/>
          <w:szCs w:val="24"/>
        </w:rPr>
        <w:t xml:space="preserve"> </w:t>
      </w:r>
      <w:r w:rsidR="008B0EDE" w:rsidRPr="008B0EDE">
        <w:rPr>
          <w:rFonts w:ascii="Times New Roman" w:hAnsi="Times New Roman" w:cs="Times New Roman"/>
          <w:sz w:val="24"/>
          <w:szCs w:val="24"/>
        </w:rPr>
        <w:t>keeping which keeps the records of expenses done by</w:t>
      </w:r>
      <w:r w:rsidR="00176668">
        <w:rPr>
          <w:rFonts w:ascii="Times New Roman" w:hAnsi="Times New Roman" w:cs="Times New Roman"/>
          <w:sz w:val="24"/>
          <w:szCs w:val="24"/>
        </w:rPr>
        <w:t xml:space="preserve"> </w:t>
      </w:r>
      <w:r w:rsidR="008B0EDE" w:rsidRPr="008B0EDE">
        <w:rPr>
          <w:rFonts w:ascii="Times New Roman" w:hAnsi="Times New Roman" w:cs="Times New Roman"/>
          <w:sz w:val="24"/>
          <w:szCs w:val="24"/>
        </w:rPr>
        <w:t>a user. The application keeps the track of the Income</w:t>
      </w:r>
      <w:r w:rsidR="00176668">
        <w:rPr>
          <w:rFonts w:ascii="Times New Roman" w:hAnsi="Times New Roman" w:cs="Times New Roman"/>
          <w:sz w:val="24"/>
          <w:szCs w:val="24"/>
        </w:rPr>
        <w:t xml:space="preserve"> </w:t>
      </w:r>
      <w:r w:rsidR="008B0EDE" w:rsidRPr="008B0EDE">
        <w:rPr>
          <w:rFonts w:ascii="Times New Roman" w:hAnsi="Times New Roman" w:cs="Times New Roman"/>
          <w:sz w:val="24"/>
          <w:szCs w:val="24"/>
        </w:rPr>
        <w:t>and Expenses both of user on a day-to-day basis.</w:t>
      </w:r>
    </w:p>
    <w:p w14:paraId="2CB60192" w14:textId="77777777" w:rsidR="0053681D" w:rsidRDefault="0053681D" w:rsidP="00C46576">
      <w:pPr>
        <w:spacing w:line="100" w:lineRule="atLeast"/>
        <w:jc w:val="both"/>
        <w:rPr>
          <w:rFonts w:ascii="Times New Roman" w:hAnsi="Times New Roman" w:cs="Times New Roman"/>
          <w:sz w:val="24"/>
          <w:szCs w:val="24"/>
        </w:rPr>
      </w:pPr>
    </w:p>
    <w:p w14:paraId="5D671867" w14:textId="77777777" w:rsidR="0053681D" w:rsidRDefault="0053681D" w:rsidP="00C46576">
      <w:pPr>
        <w:spacing w:line="100" w:lineRule="atLeast"/>
        <w:jc w:val="both"/>
        <w:rPr>
          <w:rFonts w:ascii="Times New Roman" w:hAnsi="Times New Roman" w:cs="Times New Roman"/>
          <w:sz w:val="24"/>
          <w:szCs w:val="24"/>
        </w:rPr>
      </w:pPr>
    </w:p>
    <w:p w14:paraId="6F66172B" w14:textId="77777777" w:rsidR="0053681D" w:rsidRDefault="0053681D" w:rsidP="00A50642">
      <w:pPr>
        <w:spacing w:line="360" w:lineRule="auto"/>
        <w:jc w:val="both"/>
        <w:rPr>
          <w:rFonts w:ascii="Times New Roman" w:hAnsi="Times New Roman" w:cs="Times New Roman"/>
          <w:sz w:val="24"/>
          <w:szCs w:val="24"/>
        </w:rPr>
      </w:pPr>
    </w:p>
    <w:p w14:paraId="3A93AFC0" w14:textId="724F158A" w:rsidR="00C46576" w:rsidRDefault="00E907B9" w:rsidP="00605506">
      <w:pPr>
        <w:pStyle w:val="Heading1"/>
        <w:numPr>
          <w:ilvl w:val="0"/>
          <w:numId w:val="0"/>
        </w:numPr>
        <w:spacing w:line="360" w:lineRule="auto"/>
        <w:jc w:val="both"/>
        <w:rPr>
          <w:rFonts w:ascii="Times New Roman" w:hAnsi="Times New Roman"/>
          <w:sz w:val="26"/>
          <w:szCs w:val="26"/>
        </w:rPr>
      </w:pPr>
      <w:r>
        <w:rPr>
          <w:rFonts w:ascii="Times New Roman" w:hAnsi="Times New Roman"/>
          <w:sz w:val="26"/>
          <w:szCs w:val="26"/>
        </w:rPr>
        <w:lastRenderedPageBreak/>
        <w:t>1.1</w:t>
      </w:r>
      <w:r w:rsidR="00091520">
        <w:rPr>
          <w:rFonts w:ascii="Times New Roman" w:hAnsi="Times New Roman"/>
          <w:sz w:val="26"/>
          <w:szCs w:val="26"/>
        </w:rPr>
        <w:t xml:space="preserve"> </w:t>
      </w:r>
      <w:r w:rsidR="00C46576">
        <w:rPr>
          <w:rFonts w:ascii="Times New Roman" w:hAnsi="Times New Roman"/>
          <w:sz w:val="26"/>
          <w:szCs w:val="26"/>
        </w:rPr>
        <w:t>PURPOSE:</w:t>
      </w:r>
    </w:p>
    <w:p w14:paraId="4ECA3E94" w14:textId="5C601477" w:rsidR="00C46576" w:rsidRDefault="00C46576" w:rsidP="00107AB3">
      <w:pPr>
        <w:spacing w:line="360" w:lineRule="auto"/>
        <w:ind w:firstLine="324"/>
        <w:jc w:val="both"/>
        <w:rPr>
          <w:rFonts w:ascii="Times New Roman" w:hAnsi="Times New Roman" w:cs="Times New Roman"/>
          <w:sz w:val="24"/>
          <w:szCs w:val="24"/>
        </w:rPr>
      </w:pPr>
      <w:r w:rsidRPr="00C46576">
        <w:rPr>
          <w:rFonts w:ascii="Times New Roman" w:hAnsi="Times New Roman" w:cs="Times New Roman"/>
          <w:sz w:val="24"/>
          <w:szCs w:val="24"/>
        </w:rPr>
        <w:t>The main purpose of an expense tracker is to help users better understand their financial habits, control their spending, and make informed decisions about their finances. It often includes features like budgeting, visualization of spending patterns, and alerts to help users stay on top of their expenses.</w:t>
      </w:r>
      <w:r w:rsidR="0053681D">
        <w:rPr>
          <w:rFonts w:ascii="Times New Roman" w:hAnsi="Times New Roman" w:cs="Times New Roman"/>
          <w:sz w:val="24"/>
          <w:szCs w:val="24"/>
        </w:rPr>
        <w:t xml:space="preserve"> </w:t>
      </w:r>
      <w:r w:rsidR="0053681D" w:rsidRPr="0053681D">
        <w:rPr>
          <w:rFonts w:ascii="Times New Roman" w:hAnsi="Times New Roman" w:cs="Times New Roman"/>
          <w:sz w:val="24"/>
          <w:szCs w:val="24"/>
        </w:rPr>
        <w:t>A finance tracker helps users understand their financial habits, patterns, and behaviors. By tracking income and expenses, users can see exactly where their money is going, allowing them to identify areas of overspending or potential savings.</w:t>
      </w:r>
    </w:p>
    <w:p w14:paraId="3FCF87D6" w14:textId="77777777" w:rsidR="0053681D" w:rsidRPr="00C46576" w:rsidRDefault="0053681D" w:rsidP="00D633CE">
      <w:pPr>
        <w:spacing w:line="360" w:lineRule="auto"/>
        <w:ind w:firstLine="324"/>
        <w:jc w:val="both"/>
        <w:rPr>
          <w:rFonts w:ascii="Times New Roman" w:hAnsi="Times New Roman" w:cs="Times New Roman"/>
          <w:sz w:val="24"/>
          <w:szCs w:val="24"/>
        </w:rPr>
      </w:pPr>
      <w:r w:rsidRPr="0053681D">
        <w:rPr>
          <w:rFonts w:ascii="Times New Roman" w:hAnsi="Times New Roman" w:cs="Times New Roman"/>
          <w:sz w:val="24"/>
          <w:szCs w:val="24"/>
        </w:rPr>
        <w:t>Whether it's saving for a vacation, purchasing a home, or building an emergency fund, finance trackers assist users in setting and tracking financial goals. The tool provides insights on progress toward these goals, encouraging consistent and focused savings.</w:t>
      </w:r>
      <w:r>
        <w:rPr>
          <w:rFonts w:ascii="Times New Roman" w:hAnsi="Times New Roman" w:cs="Times New Roman"/>
          <w:sz w:val="24"/>
          <w:szCs w:val="24"/>
        </w:rPr>
        <w:t xml:space="preserve"> </w:t>
      </w:r>
      <w:r w:rsidRPr="0053681D">
        <w:rPr>
          <w:rFonts w:ascii="Times New Roman" w:hAnsi="Times New Roman" w:cs="Times New Roman"/>
          <w:sz w:val="24"/>
          <w:szCs w:val="24"/>
        </w:rPr>
        <w:t>One of the primary purposes of a finance tracker system is to track and categorize expenses. This allows users to establish budgets for different spending categories, ensuring that they can manage their finances within their means.</w:t>
      </w:r>
      <w:r>
        <w:rPr>
          <w:rFonts w:ascii="Times New Roman" w:hAnsi="Times New Roman" w:cs="Times New Roman"/>
          <w:sz w:val="24"/>
          <w:szCs w:val="24"/>
        </w:rPr>
        <w:t xml:space="preserve"> Finance</w:t>
      </w:r>
      <w:r w:rsidRPr="0053681D">
        <w:rPr>
          <w:rFonts w:ascii="Times New Roman" w:hAnsi="Times New Roman" w:cs="Times New Roman"/>
          <w:sz w:val="24"/>
          <w:szCs w:val="24"/>
        </w:rPr>
        <w:t xml:space="preserve"> trackers assist in achieving financial goals by providing insight into spending patterns. Users can allocate funds more effectively toward their goals, whether it's saving for a vacation, an emergency fund, or debt repayment.</w:t>
      </w:r>
    </w:p>
    <w:p w14:paraId="2DCD50FE" w14:textId="7F606F9E" w:rsidR="0053681D" w:rsidRDefault="0053681D" w:rsidP="00D633CE">
      <w:pPr>
        <w:spacing w:line="360" w:lineRule="auto"/>
        <w:ind w:firstLine="324"/>
        <w:jc w:val="both"/>
        <w:rPr>
          <w:rFonts w:ascii="Times New Roman" w:hAnsi="Times New Roman" w:cs="Times New Roman"/>
          <w:sz w:val="24"/>
          <w:szCs w:val="24"/>
        </w:rPr>
      </w:pPr>
      <w:r w:rsidRPr="0053681D">
        <w:rPr>
          <w:rFonts w:ascii="Times New Roman" w:hAnsi="Times New Roman" w:cs="Times New Roman"/>
          <w:sz w:val="24"/>
          <w:szCs w:val="24"/>
        </w:rPr>
        <w:t xml:space="preserve">With </w:t>
      </w:r>
      <w:r>
        <w:rPr>
          <w:rFonts w:ascii="Times New Roman" w:hAnsi="Times New Roman" w:cs="Times New Roman"/>
          <w:sz w:val="24"/>
          <w:szCs w:val="24"/>
        </w:rPr>
        <w:t>finance</w:t>
      </w:r>
      <w:r w:rsidRPr="0053681D">
        <w:rPr>
          <w:rFonts w:ascii="Times New Roman" w:hAnsi="Times New Roman" w:cs="Times New Roman"/>
          <w:sz w:val="24"/>
          <w:szCs w:val="24"/>
        </w:rPr>
        <w:t xml:space="preserve"> trackers, users can track expenses in real time, offering an accurate and up-to-date overview of their financial situation. This empowers individuals to make informed decisions based on their current financial status</w:t>
      </w:r>
      <w:r w:rsidR="00992598">
        <w:rPr>
          <w:rFonts w:ascii="Times New Roman" w:hAnsi="Times New Roman" w:cs="Times New Roman"/>
          <w:sz w:val="24"/>
          <w:szCs w:val="24"/>
        </w:rPr>
        <w:t xml:space="preserve">. </w:t>
      </w:r>
      <w:r w:rsidR="00A63B22" w:rsidRPr="00A63B22">
        <w:rPr>
          <w:rFonts w:ascii="Times New Roman" w:hAnsi="Times New Roman" w:cs="Times New Roman"/>
          <w:sz w:val="24"/>
          <w:szCs w:val="24"/>
        </w:rPr>
        <w:t xml:space="preserve">Ultimately, the purpose of a finance tracker is to contribute to improved financial health. Users who actively manage their finances through tracking are more likely to achieve financial stability, reduce debt, build savings, and work towards their </w:t>
      </w:r>
      <w:r w:rsidR="00992598" w:rsidRPr="00A63B22">
        <w:rPr>
          <w:rFonts w:ascii="Times New Roman" w:hAnsi="Times New Roman" w:cs="Times New Roman"/>
          <w:sz w:val="24"/>
          <w:szCs w:val="24"/>
        </w:rPr>
        <w:t>aspirations.</w:t>
      </w:r>
      <w:r w:rsidR="00992598" w:rsidRPr="0053681D">
        <w:rPr>
          <w:rFonts w:ascii="Times New Roman" w:hAnsi="Times New Roman" w:cs="Times New Roman"/>
          <w:sz w:val="24"/>
          <w:szCs w:val="24"/>
        </w:rPr>
        <w:t xml:space="preserve"> It</w:t>
      </w:r>
      <w:r w:rsidRPr="0053681D">
        <w:rPr>
          <w:rFonts w:ascii="Times New Roman" w:hAnsi="Times New Roman" w:cs="Times New Roman"/>
          <w:sz w:val="24"/>
          <w:szCs w:val="24"/>
        </w:rPr>
        <w:t xml:space="preserve"> serves as a centralized platform that helps users gain better control over their finances by offering various features and benefits:</w:t>
      </w:r>
    </w:p>
    <w:p w14:paraId="38A8F804" w14:textId="77777777" w:rsidR="0053681D" w:rsidRDefault="00A63B22" w:rsidP="00A50642">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Financial Awareness</w:t>
      </w:r>
    </w:p>
    <w:p w14:paraId="453F7FD4" w14:textId="77777777" w:rsidR="00A63B22" w:rsidRDefault="00A63B22" w:rsidP="00A50642">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Budgeting and Expense Management</w:t>
      </w:r>
    </w:p>
    <w:p w14:paraId="3017C1B5" w14:textId="77777777" w:rsidR="00A63B22" w:rsidRDefault="00A63B22" w:rsidP="00A50642">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Goal Achievement</w:t>
      </w:r>
    </w:p>
    <w:p w14:paraId="2F729D0B" w14:textId="78E86EA3" w:rsidR="00A63B22" w:rsidRPr="003E7E2D" w:rsidRDefault="00A63B22" w:rsidP="003E7E2D">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Data-Driven Decision Making</w:t>
      </w:r>
    </w:p>
    <w:p w14:paraId="0B164F87" w14:textId="0679FDCA" w:rsidR="00A63B22" w:rsidRDefault="00A63B22" w:rsidP="00992598">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Debt Managemen</w:t>
      </w:r>
      <w:r w:rsidR="00992598">
        <w:rPr>
          <w:rFonts w:ascii="Times New Roman" w:hAnsi="Times New Roman" w:cs="Times New Roman"/>
          <w:sz w:val="24"/>
          <w:szCs w:val="24"/>
        </w:rPr>
        <w:t>t</w:t>
      </w:r>
    </w:p>
    <w:p w14:paraId="7900AB4C" w14:textId="77777777" w:rsidR="003E7E2D" w:rsidRPr="00992598" w:rsidRDefault="003E7E2D" w:rsidP="003E7E2D">
      <w:pPr>
        <w:spacing w:line="360" w:lineRule="auto"/>
        <w:ind w:left="720"/>
        <w:jc w:val="both"/>
        <w:rPr>
          <w:rFonts w:ascii="Times New Roman" w:hAnsi="Times New Roman" w:cs="Times New Roman"/>
          <w:sz w:val="24"/>
          <w:szCs w:val="24"/>
        </w:rPr>
      </w:pPr>
    </w:p>
    <w:p w14:paraId="5892D094" w14:textId="1C8A4CE6" w:rsidR="00A63B22" w:rsidRPr="005E61A2" w:rsidRDefault="00C10E02" w:rsidP="005E61A2">
      <w:pPr>
        <w:spacing w:line="360" w:lineRule="auto"/>
        <w:jc w:val="both"/>
        <w:rPr>
          <w:rFonts w:ascii="Times New Roman" w:hAnsi="Times New Roman"/>
          <w:b/>
          <w:bCs/>
          <w:sz w:val="26"/>
          <w:szCs w:val="26"/>
        </w:rPr>
      </w:pPr>
      <w:r>
        <w:rPr>
          <w:rFonts w:ascii="Times New Roman" w:hAnsi="Times New Roman"/>
          <w:b/>
          <w:bCs/>
          <w:sz w:val="26"/>
          <w:szCs w:val="26"/>
        </w:rPr>
        <w:lastRenderedPageBreak/>
        <w:t xml:space="preserve">     </w:t>
      </w:r>
      <w:r w:rsidR="005E61A2">
        <w:rPr>
          <w:rFonts w:ascii="Times New Roman" w:hAnsi="Times New Roman"/>
          <w:b/>
          <w:bCs/>
          <w:sz w:val="26"/>
          <w:szCs w:val="26"/>
        </w:rPr>
        <w:t>1.</w:t>
      </w:r>
      <w:r>
        <w:rPr>
          <w:rFonts w:ascii="Times New Roman" w:hAnsi="Times New Roman"/>
          <w:b/>
          <w:bCs/>
          <w:sz w:val="26"/>
          <w:szCs w:val="26"/>
        </w:rPr>
        <w:t>2</w:t>
      </w:r>
      <w:r w:rsidR="005E61A2">
        <w:rPr>
          <w:rFonts w:ascii="Times New Roman" w:hAnsi="Times New Roman"/>
          <w:b/>
          <w:bCs/>
          <w:sz w:val="26"/>
          <w:szCs w:val="26"/>
        </w:rPr>
        <w:t xml:space="preserve"> </w:t>
      </w:r>
      <w:r w:rsidR="00A63B22" w:rsidRPr="005E61A2">
        <w:rPr>
          <w:rFonts w:ascii="Times New Roman" w:hAnsi="Times New Roman"/>
          <w:b/>
          <w:bCs/>
          <w:sz w:val="26"/>
          <w:szCs w:val="26"/>
        </w:rPr>
        <w:t>OBJECTIVES:</w:t>
      </w:r>
    </w:p>
    <w:p w14:paraId="3023A1A8" w14:textId="6D5D8EBA" w:rsidR="006E6FB7" w:rsidRDefault="006E6FB7" w:rsidP="005E61A2">
      <w:pPr>
        <w:spacing w:line="360" w:lineRule="auto"/>
        <w:ind w:left="324" w:firstLine="396"/>
        <w:jc w:val="both"/>
        <w:rPr>
          <w:rFonts w:ascii="Times New Roman" w:hAnsi="Times New Roman" w:cs="Times New Roman"/>
          <w:sz w:val="24"/>
          <w:szCs w:val="24"/>
        </w:rPr>
      </w:pPr>
      <w:r w:rsidRPr="006E6FB7">
        <w:rPr>
          <w:rFonts w:ascii="Times New Roman" w:hAnsi="Times New Roman" w:cs="Times New Roman"/>
          <w:sz w:val="24"/>
          <w:szCs w:val="24"/>
        </w:rPr>
        <w:t>The main objectives of a finance tracker are to help users manage their personal or business finances effectively.</w:t>
      </w:r>
      <w:r w:rsidR="002577DA">
        <w:rPr>
          <w:rFonts w:ascii="Times New Roman" w:hAnsi="Times New Roman" w:cs="Times New Roman"/>
          <w:sz w:val="24"/>
          <w:szCs w:val="24"/>
        </w:rPr>
        <w:t xml:space="preserve"> </w:t>
      </w:r>
      <w:r w:rsidR="002577DA" w:rsidRPr="002577DA">
        <w:rPr>
          <w:rFonts w:ascii="Times New Roman" w:hAnsi="Times New Roman" w:cs="Times New Roman"/>
          <w:sz w:val="24"/>
          <w:szCs w:val="24"/>
        </w:rPr>
        <w:t>The objective is to provide individuals and businesses with a comprehensive platform for managing their financial activities in a streamlined and efficient manner. This system aims to empower users by offering tools to track expenses, manage income, set budgets, and monitor financial goals</w:t>
      </w:r>
      <w:r>
        <w:rPr>
          <w:rFonts w:ascii="Times New Roman" w:hAnsi="Times New Roman" w:cs="Times New Roman"/>
          <w:sz w:val="24"/>
          <w:szCs w:val="24"/>
        </w:rPr>
        <w:t xml:space="preserve"> It </w:t>
      </w:r>
      <w:r w:rsidRPr="006E6FB7">
        <w:rPr>
          <w:rFonts w:ascii="Times New Roman" w:hAnsi="Times New Roman" w:cs="Times New Roman"/>
          <w:sz w:val="24"/>
          <w:szCs w:val="24"/>
        </w:rPr>
        <w:t>offers various features and functions that assist users in tracking, analyzing, and optimizing their financial activities.</w:t>
      </w:r>
      <w:r w:rsidR="00BA4608">
        <w:rPr>
          <w:rFonts w:ascii="Times New Roman" w:hAnsi="Times New Roman" w:cs="Times New Roman"/>
          <w:sz w:val="24"/>
          <w:szCs w:val="24"/>
        </w:rPr>
        <w:t xml:space="preserve"> The aim </w:t>
      </w:r>
      <w:r w:rsidR="00BA4608" w:rsidRPr="00BA4608">
        <w:rPr>
          <w:rFonts w:ascii="Times New Roman" w:hAnsi="Times New Roman" w:cs="Times New Roman"/>
          <w:sz w:val="24"/>
          <w:szCs w:val="24"/>
        </w:rPr>
        <w:t>is to empower users with the tools and insights they need to manage their money effectively, achieve financial goals, and improve their overall financial well-being.</w:t>
      </w:r>
      <w:r w:rsidR="00146300">
        <w:rPr>
          <w:rFonts w:ascii="Times New Roman" w:hAnsi="Times New Roman" w:cs="Times New Roman"/>
          <w:sz w:val="24"/>
          <w:szCs w:val="24"/>
        </w:rPr>
        <w:t xml:space="preserve"> T</w:t>
      </w:r>
      <w:r w:rsidR="00146300" w:rsidRPr="00146300">
        <w:rPr>
          <w:rFonts w:ascii="Times New Roman" w:hAnsi="Times New Roman" w:cs="Times New Roman"/>
          <w:sz w:val="24"/>
          <w:szCs w:val="24"/>
        </w:rPr>
        <w:t>he finance tracker system enables users to gain a deeper understanding of their financial health.</w:t>
      </w:r>
      <w:r w:rsidR="006F1763">
        <w:rPr>
          <w:rFonts w:ascii="Times New Roman" w:hAnsi="Times New Roman" w:cs="Times New Roman"/>
          <w:sz w:val="24"/>
          <w:szCs w:val="24"/>
        </w:rPr>
        <w:t xml:space="preserve"> </w:t>
      </w:r>
      <w:r w:rsidR="006F1763" w:rsidRPr="006F1763">
        <w:rPr>
          <w:rFonts w:ascii="Times New Roman" w:hAnsi="Times New Roman" w:cs="Times New Roman"/>
          <w:sz w:val="24"/>
          <w:szCs w:val="24"/>
        </w:rPr>
        <w:t xml:space="preserve">Ultimately, </w:t>
      </w:r>
      <w:r w:rsidR="006F1763">
        <w:rPr>
          <w:rFonts w:ascii="Times New Roman" w:hAnsi="Times New Roman" w:cs="Times New Roman"/>
          <w:sz w:val="24"/>
          <w:szCs w:val="24"/>
        </w:rPr>
        <w:t>it</w:t>
      </w:r>
      <w:r w:rsidR="006F1763" w:rsidRPr="006F1763">
        <w:rPr>
          <w:rFonts w:ascii="Times New Roman" w:hAnsi="Times New Roman" w:cs="Times New Roman"/>
          <w:sz w:val="24"/>
          <w:szCs w:val="24"/>
        </w:rPr>
        <w:t xml:space="preserve"> seeks to enhance financial literacy, promote sound financial decision-making, and contribute to the overall financial well-being of its users.</w:t>
      </w:r>
    </w:p>
    <w:p w14:paraId="76D1889F" w14:textId="291FC608" w:rsidR="005D3EC4" w:rsidRDefault="005D3EC4" w:rsidP="005E61A2">
      <w:pPr>
        <w:spacing w:line="360" w:lineRule="auto"/>
        <w:ind w:left="720"/>
        <w:jc w:val="both"/>
        <w:rPr>
          <w:rFonts w:ascii="Times New Roman" w:hAnsi="Times New Roman" w:cs="Times New Roman"/>
          <w:sz w:val="24"/>
          <w:szCs w:val="24"/>
        </w:rPr>
      </w:pPr>
      <w:r w:rsidRPr="005D3EC4">
        <w:rPr>
          <w:rFonts w:ascii="Times New Roman" w:hAnsi="Times New Roman" w:cs="Times New Roman"/>
          <w:sz w:val="24"/>
          <w:szCs w:val="24"/>
        </w:rPr>
        <w:t>Here are some of the main objectives of a finance tracker:</w:t>
      </w:r>
    </w:p>
    <w:p w14:paraId="7E1823F6" w14:textId="635E757C" w:rsidR="005D3EC4" w:rsidRDefault="00743677" w:rsidP="005E61A2">
      <w:pPr>
        <w:pStyle w:val="ListParagraph"/>
        <w:numPr>
          <w:ilvl w:val="0"/>
          <w:numId w:val="8"/>
        </w:numPr>
        <w:spacing w:line="360" w:lineRule="auto"/>
        <w:jc w:val="both"/>
        <w:rPr>
          <w:rFonts w:ascii="Times New Roman" w:hAnsi="Times New Roman"/>
          <w:sz w:val="24"/>
          <w:szCs w:val="24"/>
        </w:rPr>
      </w:pPr>
      <w:r w:rsidRPr="00743677">
        <w:rPr>
          <w:rFonts w:ascii="Times New Roman" w:hAnsi="Times New Roman"/>
          <w:sz w:val="24"/>
          <w:szCs w:val="24"/>
          <w:u w:val="single"/>
        </w:rPr>
        <w:t>Expense Tracking</w:t>
      </w:r>
      <w:r w:rsidRPr="00743677">
        <w:rPr>
          <w:rFonts w:ascii="Times New Roman" w:hAnsi="Times New Roman"/>
          <w:sz w:val="24"/>
          <w:szCs w:val="24"/>
        </w:rPr>
        <w:t xml:space="preserve">: </w:t>
      </w:r>
      <w:r>
        <w:rPr>
          <w:rFonts w:ascii="Times New Roman" w:hAnsi="Times New Roman"/>
          <w:sz w:val="24"/>
          <w:szCs w:val="24"/>
        </w:rPr>
        <w:t>It</w:t>
      </w:r>
      <w:r w:rsidRPr="00743677">
        <w:rPr>
          <w:rFonts w:ascii="Times New Roman" w:hAnsi="Times New Roman"/>
          <w:sz w:val="24"/>
          <w:szCs w:val="24"/>
        </w:rPr>
        <w:t xml:space="preserve"> allow</w:t>
      </w:r>
      <w:r w:rsidR="00F511DC">
        <w:rPr>
          <w:rFonts w:ascii="Times New Roman" w:hAnsi="Times New Roman"/>
          <w:sz w:val="24"/>
          <w:szCs w:val="24"/>
        </w:rPr>
        <w:t>s</w:t>
      </w:r>
      <w:r w:rsidRPr="00743677">
        <w:rPr>
          <w:rFonts w:ascii="Times New Roman" w:hAnsi="Times New Roman"/>
          <w:sz w:val="24"/>
          <w:szCs w:val="24"/>
        </w:rPr>
        <w:t xml:space="preserve"> users to input and categorize their expenses. This helps users understand where their money is going and identify areas where they can cut back or make adjustments.</w:t>
      </w:r>
    </w:p>
    <w:p w14:paraId="4D8D9FF7" w14:textId="2D8E8922" w:rsidR="00743677" w:rsidRDefault="004F4863" w:rsidP="005E61A2">
      <w:pPr>
        <w:pStyle w:val="ListParagraph"/>
        <w:numPr>
          <w:ilvl w:val="0"/>
          <w:numId w:val="8"/>
        </w:numPr>
        <w:spacing w:line="360" w:lineRule="auto"/>
        <w:jc w:val="both"/>
        <w:rPr>
          <w:rFonts w:ascii="Times New Roman" w:hAnsi="Times New Roman"/>
          <w:sz w:val="24"/>
          <w:szCs w:val="24"/>
        </w:rPr>
      </w:pPr>
      <w:r w:rsidRPr="004F4863">
        <w:rPr>
          <w:rFonts w:ascii="Times New Roman" w:hAnsi="Times New Roman"/>
          <w:sz w:val="24"/>
          <w:szCs w:val="24"/>
          <w:u w:val="single"/>
        </w:rPr>
        <w:t>Income Management</w:t>
      </w:r>
      <w:r w:rsidRPr="004F4863">
        <w:rPr>
          <w:rFonts w:ascii="Times New Roman" w:hAnsi="Times New Roman"/>
          <w:sz w:val="24"/>
          <w:szCs w:val="24"/>
        </w:rPr>
        <w:t>: Users should be able to input their various sources of income. This could include salaries, freelance work, investments, and more. Tracking income helps users assess their overall financial health.</w:t>
      </w:r>
    </w:p>
    <w:p w14:paraId="57B67A55" w14:textId="248D4BDB" w:rsidR="004F4863" w:rsidRDefault="006338F2" w:rsidP="005E61A2">
      <w:pPr>
        <w:pStyle w:val="ListParagraph"/>
        <w:numPr>
          <w:ilvl w:val="0"/>
          <w:numId w:val="8"/>
        </w:numPr>
        <w:spacing w:line="360" w:lineRule="auto"/>
        <w:jc w:val="both"/>
        <w:rPr>
          <w:rFonts w:ascii="Times New Roman" w:hAnsi="Times New Roman"/>
          <w:sz w:val="24"/>
          <w:szCs w:val="24"/>
        </w:rPr>
      </w:pPr>
      <w:r w:rsidRPr="006338F2">
        <w:rPr>
          <w:rFonts w:ascii="Times New Roman" w:hAnsi="Times New Roman"/>
          <w:sz w:val="24"/>
          <w:szCs w:val="24"/>
          <w:u w:val="single"/>
        </w:rPr>
        <w:t>Budgeting</w:t>
      </w:r>
      <w:r w:rsidRPr="006338F2">
        <w:rPr>
          <w:rFonts w:ascii="Times New Roman" w:hAnsi="Times New Roman"/>
          <w:sz w:val="24"/>
          <w:szCs w:val="24"/>
        </w:rPr>
        <w:t xml:space="preserve">: A finance tracker should enable users to set up budgets for different categories of spending. </w:t>
      </w:r>
      <w:r>
        <w:rPr>
          <w:rFonts w:ascii="Times New Roman" w:hAnsi="Times New Roman"/>
          <w:sz w:val="24"/>
          <w:szCs w:val="24"/>
        </w:rPr>
        <w:t>It can</w:t>
      </w:r>
      <w:r w:rsidRPr="006338F2">
        <w:rPr>
          <w:rFonts w:ascii="Times New Roman" w:hAnsi="Times New Roman"/>
          <w:sz w:val="24"/>
          <w:szCs w:val="24"/>
        </w:rPr>
        <w:t xml:space="preserve"> provide real-time updates on how well users are adhering to their budgets.</w:t>
      </w:r>
    </w:p>
    <w:p w14:paraId="385EB402" w14:textId="5BD1306A" w:rsidR="006338F2" w:rsidRDefault="000C5FEC" w:rsidP="005E61A2">
      <w:pPr>
        <w:pStyle w:val="ListParagraph"/>
        <w:numPr>
          <w:ilvl w:val="0"/>
          <w:numId w:val="8"/>
        </w:numPr>
        <w:spacing w:line="360" w:lineRule="auto"/>
        <w:jc w:val="both"/>
        <w:rPr>
          <w:rFonts w:ascii="Times New Roman" w:hAnsi="Times New Roman"/>
          <w:sz w:val="24"/>
          <w:szCs w:val="24"/>
        </w:rPr>
      </w:pPr>
      <w:r w:rsidRPr="000C5FEC">
        <w:rPr>
          <w:rFonts w:ascii="Times New Roman" w:hAnsi="Times New Roman"/>
          <w:sz w:val="24"/>
          <w:szCs w:val="24"/>
          <w:u w:val="single"/>
        </w:rPr>
        <w:t>Financial Goal Setting</w:t>
      </w:r>
      <w:r w:rsidRPr="000C5FEC">
        <w:rPr>
          <w:rFonts w:ascii="Times New Roman" w:hAnsi="Times New Roman"/>
          <w:sz w:val="24"/>
          <w:szCs w:val="24"/>
        </w:rPr>
        <w:t xml:space="preserve">: Users can set specific financial goals, such as saving for a vacation, buying a house, or paying off debt. </w:t>
      </w:r>
      <w:r>
        <w:rPr>
          <w:rFonts w:ascii="Times New Roman" w:hAnsi="Times New Roman"/>
          <w:sz w:val="24"/>
          <w:szCs w:val="24"/>
        </w:rPr>
        <w:t xml:space="preserve">It can </w:t>
      </w:r>
      <w:r w:rsidRPr="000C5FEC">
        <w:rPr>
          <w:rFonts w:ascii="Times New Roman" w:hAnsi="Times New Roman"/>
          <w:sz w:val="24"/>
          <w:szCs w:val="24"/>
        </w:rPr>
        <w:t>allow users to track their progress toward these goals.</w:t>
      </w:r>
    </w:p>
    <w:p w14:paraId="11E18FD5" w14:textId="311994E2" w:rsidR="000C5FEC" w:rsidRDefault="006236FD" w:rsidP="005E61A2">
      <w:pPr>
        <w:pStyle w:val="ListParagraph"/>
        <w:numPr>
          <w:ilvl w:val="0"/>
          <w:numId w:val="8"/>
        </w:numPr>
        <w:spacing w:line="360" w:lineRule="auto"/>
        <w:jc w:val="both"/>
        <w:rPr>
          <w:rFonts w:ascii="Times New Roman" w:hAnsi="Times New Roman"/>
          <w:sz w:val="24"/>
          <w:szCs w:val="24"/>
        </w:rPr>
      </w:pPr>
      <w:r w:rsidRPr="006236FD">
        <w:rPr>
          <w:rFonts w:ascii="Times New Roman" w:hAnsi="Times New Roman"/>
          <w:sz w:val="24"/>
          <w:szCs w:val="24"/>
          <w:u w:val="single"/>
        </w:rPr>
        <w:t>User-Friendly Interface</w:t>
      </w:r>
      <w:r w:rsidRPr="006236FD">
        <w:rPr>
          <w:rFonts w:ascii="Times New Roman" w:hAnsi="Times New Roman"/>
          <w:sz w:val="24"/>
          <w:szCs w:val="24"/>
        </w:rPr>
        <w:t xml:space="preserve">: </w:t>
      </w:r>
      <w:r>
        <w:rPr>
          <w:rFonts w:ascii="Times New Roman" w:hAnsi="Times New Roman"/>
          <w:sz w:val="24"/>
          <w:szCs w:val="24"/>
        </w:rPr>
        <w:t>It has</w:t>
      </w:r>
      <w:r w:rsidRPr="006236FD">
        <w:rPr>
          <w:rFonts w:ascii="Times New Roman" w:hAnsi="Times New Roman"/>
          <w:sz w:val="24"/>
          <w:szCs w:val="24"/>
        </w:rPr>
        <w:t xml:space="preserve"> an intuitive and user-friendly interface that makes it easy for users to input, track, and manage their financial information.</w:t>
      </w:r>
    </w:p>
    <w:p w14:paraId="667802E7" w14:textId="77777777" w:rsidR="008A6F97" w:rsidRDefault="008A6F97" w:rsidP="002E0AC1">
      <w:pPr>
        <w:spacing w:line="360" w:lineRule="auto"/>
        <w:rPr>
          <w:rFonts w:ascii="Times New Roman" w:hAnsi="Times New Roman"/>
          <w:sz w:val="24"/>
          <w:szCs w:val="24"/>
        </w:rPr>
      </w:pPr>
    </w:p>
    <w:p w14:paraId="70251B10" w14:textId="3614F1DF" w:rsidR="002E0AC1" w:rsidRDefault="002E0AC1" w:rsidP="006D71BD">
      <w:pPr>
        <w:spacing w:line="360" w:lineRule="auto"/>
        <w:jc w:val="both"/>
        <w:rPr>
          <w:rFonts w:ascii="Times New Roman" w:hAnsi="Times New Roman"/>
          <w:sz w:val="26"/>
          <w:szCs w:val="26"/>
          <w:u w:val="single"/>
        </w:rPr>
      </w:pPr>
      <w:r w:rsidRPr="00E22D47">
        <w:rPr>
          <w:rFonts w:ascii="Times New Roman" w:hAnsi="Times New Roman"/>
          <w:sz w:val="26"/>
          <w:szCs w:val="26"/>
          <w:u w:val="single"/>
        </w:rPr>
        <w:lastRenderedPageBreak/>
        <w:t>Future Expense Prediction Using Linear Regression Algorithm</w:t>
      </w:r>
      <w:r w:rsidR="00E22D47">
        <w:rPr>
          <w:rFonts w:ascii="Times New Roman" w:hAnsi="Times New Roman"/>
          <w:sz w:val="26"/>
          <w:szCs w:val="26"/>
          <w:u w:val="single"/>
        </w:rPr>
        <w:t>:</w:t>
      </w:r>
    </w:p>
    <w:p w14:paraId="12DD1C1B" w14:textId="306C0DD6" w:rsidR="00E22D47" w:rsidRDefault="006D71BD" w:rsidP="006D71BD">
      <w:pPr>
        <w:spacing w:line="360" w:lineRule="auto"/>
        <w:jc w:val="both"/>
        <w:rPr>
          <w:rFonts w:ascii="Times New Roman" w:hAnsi="Times New Roman"/>
          <w:sz w:val="24"/>
          <w:szCs w:val="24"/>
        </w:rPr>
      </w:pPr>
      <w:r w:rsidRPr="006D71BD">
        <w:rPr>
          <w:rFonts w:ascii="Times New Roman" w:hAnsi="Times New Roman"/>
          <w:sz w:val="24"/>
          <w:szCs w:val="24"/>
        </w:rPr>
        <w:t>Linear regression is a powerful statistical method for modeling and analyzing the relationship between a dependent variable and one or more independent variables. In the context of a finance tracker, it can be used to predict future expenses based on historical spending patterns. The primary steps involved in implementing future expense prediction using a Linear Regression algorithm are as follows:</w:t>
      </w:r>
    </w:p>
    <w:p w14:paraId="143C6525" w14:textId="77777777" w:rsidR="00790672" w:rsidRDefault="00790672" w:rsidP="009D22A5">
      <w:pPr>
        <w:spacing w:line="360" w:lineRule="auto"/>
        <w:jc w:val="both"/>
        <w:rPr>
          <w:rFonts w:ascii="Times New Roman" w:hAnsi="Times New Roman"/>
          <w:sz w:val="24"/>
          <w:szCs w:val="24"/>
        </w:rPr>
      </w:pPr>
      <w:r w:rsidRPr="00790672">
        <w:rPr>
          <w:rFonts w:ascii="Times New Roman" w:hAnsi="Times New Roman"/>
          <w:sz w:val="24"/>
          <w:szCs w:val="24"/>
        </w:rPr>
        <w:t>1. Data Collection and Preparation:</w:t>
      </w:r>
    </w:p>
    <w:p w14:paraId="43E04AB5" w14:textId="4CA8745A" w:rsidR="00790672" w:rsidRPr="009D22A5" w:rsidRDefault="00790672" w:rsidP="009D22A5">
      <w:pPr>
        <w:pStyle w:val="ListParagraph"/>
        <w:numPr>
          <w:ilvl w:val="0"/>
          <w:numId w:val="17"/>
        </w:numPr>
        <w:spacing w:line="360" w:lineRule="auto"/>
        <w:jc w:val="both"/>
        <w:rPr>
          <w:rFonts w:ascii="Times New Roman" w:hAnsi="Times New Roman"/>
          <w:sz w:val="24"/>
          <w:szCs w:val="24"/>
        </w:rPr>
      </w:pPr>
      <w:r w:rsidRPr="009D22A5">
        <w:rPr>
          <w:rFonts w:ascii="Times New Roman" w:hAnsi="Times New Roman"/>
          <w:sz w:val="24"/>
          <w:szCs w:val="24"/>
          <w:u w:val="single"/>
        </w:rPr>
        <w:t>Historical Expense Data</w:t>
      </w:r>
      <w:r w:rsidRPr="009D22A5">
        <w:rPr>
          <w:rFonts w:ascii="Times New Roman" w:hAnsi="Times New Roman"/>
          <w:sz w:val="24"/>
          <w:szCs w:val="24"/>
        </w:rPr>
        <w:t>: Gather historical expense data for the user. This data should include past expenses categorized by type (e.g., groceries, utilities, entertainment).</w:t>
      </w:r>
    </w:p>
    <w:p w14:paraId="0E9EED21" w14:textId="3D080D7B" w:rsidR="00790672" w:rsidRPr="009D22A5" w:rsidRDefault="00790672" w:rsidP="009D22A5">
      <w:pPr>
        <w:pStyle w:val="ListParagraph"/>
        <w:numPr>
          <w:ilvl w:val="0"/>
          <w:numId w:val="17"/>
        </w:numPr>
        <w:spacing w:line="360" w:lineRule="auto"/>
        <w:jc w:val="both"/>
        <w:rPr>
          <w:rFonts w:ascii="Times New Roman" w:hAnsi="Times New Roman"/>
          <w:sz w:val="24"/>
          <w:szCs w:val="24"/>
        </w:rPr>
      </w:pPr>
      <w:r w:rsidRPr="009D22A5">
        <w:rPr>
          <w:rFonts w:ascii="Times New Roman" w:hAnsi="Times New Roman"/>
          <w:sz w:val="24"/>
          <w:szCs w:val="24"/>
          <w:u w:val="single"/>
        </w:rPr>
        <w:t>Feature</w:t>
      </w:r>
      <w:r w:rsidR="00286B23">
        <w:rPr>
          <w:rFonts w:ascii="Times New Roman" w:hAnsi="Times New Roman"/>
          <w:sz w:val="24"/>
          <w:szCs w:val="24"/>
          <w:u w:val="single"/>
        </w:rPr>
        <w:t xml:space="preserve"> </w:t>
      </w:r>
      <w:r w:rsidRPr="009D22A5">
        <w:rPr>
          <w:rFonts w:ascii="Times New Roman" w:hAnsi="Times New Roman"/>
          <w:sz w:val="24"/>
          <w:szCs w:val="24"/>
          <w:u w:val="single"/>
        </w:rPr>
        <w:t>Selection</w:t>
      </w:r>
      <w:r w:rsidRPr="009D22A5">
        <w:rPr>
          <w:rFonts w:ascii="Times New Roman" w:hAnsi="Times New Roman"/>
          <w:sz w:val="24"/>
          <w:szCs w:val="24"/>
        </w:rPr>
        <w:t>: Select relevant features (independent variables) that may influence future expenses. These can include income, past expenses, and any other factors that are significant in predicting future spending.</w:t>
      </w:r>
    </w:p>
    <w:p w14:paraId="3372F9A2" w14:textId="77777777" w:rsidR="00790672" w:rsidRPr="00790672" w:rsidRDefault="00790672" w:rsidP="009D22A5">
      <w:pPr>
        <w:spacing w:line="360" w:lineRule="auto"/>
        <w:jc w:val="both"/>
        <w:rPr>
          <w:rFonts w:ascii="Times New Roman" w:hAnsi="Times New Roman"/>
          <w:sz w:val="24"/>
          <w:szCs w:val="24"/>
        </w:rPr>
      </w:pPr>
      <w:r w:rsidRPr="00790672">
        <w:rPr>
          <w:rFonts w:ascii="Times New Roman" w:hAnsi="Times New Roman"/>
          <w:sz w:val="24"/>
          <w:szCs w:val="24"/>
        </w:rPr>
        <w:t>2. Data Preprocessing:</w:t>
      </w:r>
    </w:p>
    <w:p w14:paraId="0864B125" w14:textId="77777777" w:rsidR="00790672" w:rsidRPr="009D22A5" w:rsidRDefault="00790672" w:rsidP="009D22A5">
      <w:pPr>
        <w:pStyle w:val="ListParagraph"/>
        <w:numPr>
          <w:ilvl w:val="0"/>
          <w:numId w:val="18"/>
        </w:numPr>
        <w:spacing w:line="360" w:lineRule="auto"/>
        <w:jc w:val="both"/>
        <w:rPr>
          <w:rFonts w:ascii="Times New Roman" w:hAnsi="Times New Roman"/>
          <w:sz w:val="24"/>
          <w:szCs w:val="24"/>
        </w:rPr>
      </w:pPr>
      <w:r w:rsidRPr="009D22A5">
        <w:rPr>
          <w:rFonts w:ascii="Times New Roman" w:hAnsi="Times New Roman"/>
          <w:sz w:val="24"/>
          <w:szCs w:val="24"/>
          <w:u w:val="single"/>
        </w:rPr>
        <w:t>Data Cleaning</w:t>
      </w:r>
      <w:r w:rsidRPr="009D22A5">
        <w:rPr>
          <w:rFonts w:ascii="Times New Roman" w:hAnsi="Times New Roman"/>
          <w:sz w:val="24"/>
          <w:szCs w:val="24"/>
        </w:rPr>
        <w:t>: Clean the data to handle missing values, outliers, and inconsistencies.</w:t>
      </w:r>
    </w:p>
    <w:p w14:paraId="21229AAB" w14:textId="77777777" w:rsidR="00790672" w:rsidRPr="009D22A5" w:rsidRDefault="00790672" w:rsidP="009D22A5">
      <w:pPr>
        <w:pStyle w:val="ListParagraph"/>
        <w:numPr>
          <w:ilvl w:val="0"/>
          <w:numId w:val="18"/>
        </w:numPr>
        <w:spacing w:line="360" w:lineRule="auto"/>
        <w:jc w:val="both"/>
        <w:rPr>
          <w:rFonts w:ascii="Times New Roman" w:hAnsi="Times New Roman"/>
          <w:sz w:val="24"/>
          <w:szCs w:val="24"/>
        </w:rPr>
      </w:pPr>
      <w:r w:rsidRPr="009D22A5">
        <w:rPr>
          <w:rFonts w:ascii="Times New Roman" w:hAnsi="Times New Roman"/>
          <w:sz w:val="24"/>
          <w:szCs w:val="24"/>
          <w:u w:val="single"/>
        </w:rPr>
        <w:t>Feature Engineering</w:t>
      </w:r>
      <w:r w:rsidRPr="009D22A5">
        <w:rPr>
          <w:rFonts w:ascii="Times New Roman" w:hAnsi="Times New Roman"/>
          <w:sz w:val="24"/>
          <w:szCs w:val="24"/>
        </w:rPr>
        <w:t>: Create additional features if necessary. For example, you might create features to represent seasonality or financial events.</w:t>
      </w:r>
    </w:p>
    <w:p w14:paraId="1FE2FB0A" w14:textId="20DF71FE" w:rsidR="006D71BD" w:rsidRDefault="00790672" w:rsidP="009D22A5">
      <w:pPr>
        <w:pStyle w:val="ListParagraph"/>
        <w:numPr>
          <w:ilvl w:val="0"/>
          <w:numId w:val="18"/>
        </w:numPr>
        <w:spacing w:line="360" w:lineRule="auto"/>
        <w:jc w:val="both"/>
        <w:rPr>
          <w:rFonts w:ascii="Times New Roman" w:hAnsi="Times New Roman"/>
          <w:sz w:val="24"/>
          <w:szCs w:val="24"/>
        </w:rPr>
      </w:pPr>
      <w:r w:rsidRPr="009D22A5">
        <w:rPr>
          <w:rFonts w:ascii="Times New Roman" w:hAnsi="Times New Roman"/>
          <w:sz w:val="24"/>
          <w:szCs w:val="24"/>
          <w:u w:val="single"/>
        </w:rPr>
        <w:t>Data Split</w:t>
      </w:r>
      <w:r w:rsidRPr="009D22A5">
        <w:rPr>
          <w:rFonts w:ascii="Times New Roman" w:hAnsi="Times New Roman"/>
          <w:sz w:val="24"/>
          <w:szCs w:val="24"/>
        </w:rPr>
        <w:t>: Divide the data into training and testing sets. The training set will be used to build the regression model, while the testing set is used to evaluate its performance.</w:t>
      </w:r>
    </w:p>
    <w:p w14:paraId="74197C7F" w14:textId="77777777" w:rsidR="009606EF" w:rsidRPr="009606EF" w:rsidRDefault="009D22A5" w:rsidP="009606EF">
      <w:pPr>
        <w:spacing w:line="360" w:lineRule="auto"/>
        <w:jc w:val="both"/>
        <w:rPr>
          <w:rFonts w:ascii="Times New Roman" w:hAnsi="Times New Roman"/>
          <w:sz w:val="24"/>
          <w:szCs w:val="24"/>
        </w:rPr>
      </w:pPr>
      <w:r>
        <w:rPr>
          <w:rFonts w:ascii="Times New Roman" w:hAnsi="Times New Roman"/>
          <w:sz w:val="24"/>
          <w:szCs w:val="24"/>
        </w:rPr>
        <w:t xml:space="preserve"> </w:t>
      </w:r>
      <w:r w:rsidR="009606EF" w:rsidRPr="009606EF">
        <w:rPr>
          <w:rFonts w:ascii="Times New Roman" w:hAnsi="Times New Roman"/>
          <w:sz w:val="24"/>
          <w:szCs w:val="24"/>
        </w:rPr>
        <w:t>3. Linear Regression Model:</w:t>
      </w:r>
    </w:p>
    <w:p w14:paraId="327E2ABC" w14:textId="77777777" w:rsidR="009606EF" w:rsidRPr="004044FE" w:rsidRDefault="009606EF" w:rsidP="004044FE">
      <w:pPr>
        <w:pStyle w:val="ListParagraph"/>
        <w:numPr>
          <w:ilvl w:val="0"/>
          <w:numId w:val="19"/>
        </w:numPr>
        <w:spacing w:line="360" w:lineRule="auto"/>
        <w:jc w:val="both"/>
        <w:rPr>
          <w:rFonts w:ascii="Times New Roman" w:hAnsi="Times New Roman"/>
          <w:sz w:val="24"/>
          <w:szCs w:val="24"/>
        </w:rPr>
      </w:pPr>
      <w:r w:rsidRPr="004044FE">
        <w:rPr>
          <w:rFonts w:ascii="Times New Roman" w:hAnsi="Times New Roman"/>
          <w:sz w:val="24"/>
          <w:szCs w:val="24"/>
          <w:u w:val="single"/>
        </w:rPr>
        <w:t>Model Selection:</w:t>
      </w:r>
      <w:r w:rsidRPr="004044FE">
        <w:rPr>
          <w:rFonts w:ascii="Times New Roman" w:hAnsi="Times New Roman"/>
          <w:sz w:val="24"/>
          <w:szCs w:val="24"/>
        </w:rPr>
        <w:t xml:space="preserve"> Choose the appropriate form of linear regression, such as simple linear regression (with one independent variable) or multiple linear regression (with multiple independent variables).</w:t>
      </w:r>
    </w:p>
    <w:p w14:paraId="2DC37159" w14:textId="77777777" w:rsidR="009606EF" w:rsidRPr="004044FE" w:rsidRDefault="009606EF" w:rsidP="004044FE">
      <w:pPr>
        <w:pStyle w:val="ListParagraph"/>
        <w:numPr>
          <w:ilvl w:val="0"/>
          <w:numId w:val="19"/>
        </w:numPr>
        <w:spacing w:line="360" w:lineRule="auto"/>
        <w:jc w:val="both"/>
        <w:rPr>
          <w:rFonts w:ascii="Times New Roman" w:hAnsi="Times New Roman"/>
          <w:sz w:val="24"/>
          <w:szCs w:val="24"/>
        </w:rPr>
      </w:pPr>
      <w:r w:rsidRPr="004044FE">
        <w:rPr>
          <w:rFonts w:ascii="Times New Roman" w:hAnsi="Times New Roman"/>
          <w:sz w:val="24"/>
          <w:szCs w:val="24"/>
          <w:u w:val="single"/>
        </w:rPr>
        <w:t>Model Training</w:t>
      </w:r>
      <w:r w:rsidRPr="004044FE">
        <w:rPr>
          <w:rFonts w:ascii="Times New Roman" w:hAnsi="Times New Roman"/>
          <w:sz w:val="24"/>
          <w:szCs w:val="24"/>
        </w:rPr>
        <w:t>: Fit the linear regression model to the training data. The model learns the relationships between the selected features and historical expenses.</w:t>
      </w:r>
    </w:p>
    <w:p w14:paraId="3DE03275" w14:textId="77777777" w:rsidR="009606EF" w:rsidRPr="009606EF" w:rsidRDefault="009606EF" w:rsidP="009606EF">
      <w:pPr>
        <w:spacing w:line="360" w:lineRule="auto"/>
        <w:jc w:val="both"/>
        <w:rPr>
          <w:rFonts w:ascii="Times New Roman" w:hAnsi="Times New Roman"/>
          <w:sz w:val="24"/>
          <w:szCs w:val="24"/>
        </w:rPr>
      </w:pPr>
    </w:p>
    <w:p w14:paraId="50DF48DF" w14:textId="5CFC8526" w:rsidR="009D22A5" w:rsidRPr="004044FE" w:rsidRDefault="009606EF" w:rsidP="004044FE">
      <w:pPr>
        <w:pStyle w:val="ListParagraph"/>
        <w:numPr>
          <w:ilvl w:val="0"/>
          <w:numId w:val="19"/>
        </w:numPr>
        <w:spacing w:line="360" w:lineRule="auto"/>
        <w:jc w:val="both"/>
        <w:rPr>
          <w:rFonts w:ascii="Times New Roman" w:hAnsi="Times New Roman"/>
          <w:sz w:val="24"/>
          <w:szCs w:val="24"/>
        </w:rPr>
      </w:pPr>
      <w:r w:rsidRPr="004044FE">
        <w:rPr>
          <w:rFonts w:ascii="Times New Roman" w:hAnsi="Times New Roman"/>
          <w:sz w:val="24"/>
          <w:szCs w:val="24"/>
          <w:u w:val="single"/>
        </w:rPr>
        <w:lastRenderedPageBreak/>
        <w:t>Model Evaluation</w:t>
      </w:r>
      <w:r w:rsidRPr="004044FE">
        <w:rPr>
          <w:rFonts w:ascii="Times New Roman" w:hAnsi="Times New Roman"/>
          <w:sz w:val="24"/>
          <w:szCs w:val="24"/>
        </w:rPr>
        <w:t>: Assess the model's performance on the testing data using appropriate metrics, such as Mean Absolute Error (MAE), Mean Squared Error (MSE), or R-squared (R²). The goal is to ensure the model accurately predicts future expenses.</w:t>
      </w:r>
    </w:p>
    <w:p w14:paraId="66BDDD33" w14:textId="77777777" w:rsidR="00F00754" w:rsidRPr="00F00754" w:rsidRDefault="00F00754" w:rsidP="00F00754">
      <w:pPr>
        <w:spacing w:line="360" w:lineRule="auto"/>
        <w:jc w:val="both"/>
        <w:rPr>
          <w:rFonts w:ascii="Times New Roman" w:hAnsi="Times New Roman"/>
          <w:sz w:val="24"/>
          <w:szCs w:val="24"/>
        </w:rPr>
      </w:pPr>
      <w:r w:rsidRPr="00F00754">
        <w:rPr>
          <w:rFonts w:ascii="Times New Roman" w:hAnsi="Times New Roman"/>
          <w:sz w:val="24"/>
          <w:szCs w:val="24"/>
        </w:rPr>
        <w:t>4. Future Expense Prediction:</w:t>
      </w:r>
    </w:p>
    <w:p w14:paraId="180F943D" w14:textId="3B16BDCC" w:rsidR="008A6F97" w:rsidRDefault="00F00754" w:rsidP="00F00754">
      <w:pPr>
        <w:pStyle w:val="ListParagraph"/>
        <w:numPr>
          <w:ilvl w:val="0"/>
          <w:numId w:val="20"/>
        </w:numPr>
        <w:spacing w:line="360" w:lineRule="auto"/>
        <w:jc w:val="both"/>
        <w:rPr>
          <w:rFonts w:ascii="Times New Roman" w:hAnsi="Times New Roman"/>
          <w:sz w:val="24"/>
          <w:szCs w:val="24"/>
        </w:rPr>
      </w:pPr>
      <w:r w:rsidRPr="00F00754">
        <w:rPr>
          <w:rFonts w:ascii="Times New Roman" w:hAnsi="Times New Roman"/>
          <w:sz w:val="24"/>
          <w:szCs w:val="24"/>
        </w:rPr>
        <w:t>Once the linear regression model is trained and validated, it can be used to make predictions for future expenses.</w:t>
      </w:r>
    </w:p>
    <w:p w14:paraId="5B3F1E66" w14:textId="6E8EDD2E" w:rsidR="004A45FA" w:rsidRPr="004A45FA" w:rsidRDefault="004A45FA" w:rsidP="004A45FA">
      <w:pPr>
        <w:spacing w:line="360" w:lineRule="auto"/>
        <w:jc w:val="both"/>
        <w:rPr>
          <w:rFonts w:ascii="Times New Roman" w:hAnsi="Times New Roman"/>
          <w:sz w:val="24"/>
          <w:szCs w:val="24"/>
        </w:rPr>
      </w:pPr>
      <w:r w:rsidRPr="004A45FA">
        <w:rPr>
          <w:rFonts w:ascii="Times New Roman" w:hAnsi="Times New Roman"/>
          <w:sz w:val="24"/>
          <w:szCs w:val="24"/>
        </w:rPr>
        <w:t>5. Visualization:</w:t>
      </w:r>
    </w:p>
    <w:p w14:paraId="1F7E07C6" w14:textId="149CEC5F" w:rsidR="004A45FA" w:rsidRPr="004A45FA" w:rsidRDefault="004A45FA" w:rsidP="004A45FA">
      <w:pPr>
        <w:spacing w:line="360" w:lineRule="auto"/>
        <w:jc w:val="both"/>
        <w:rPr>
          <w:rFonts w:ascii="Times New Roman" w:hAnsi="Times New Roman"/>
          <w:sz w:val="24"/>
          <w:szCs w:val="24"/>
        </w:rPr>
      </w:pPr>
      <w:r w:rsidRPr="004A45FA">
        <w:rPr>
          <w:rFonts w:ascii="Times New Roman" w:hAnsi="Times New Roman"/>
          <w:sz w:val="24"/>
          <w:szCs w:val="24"/>
        </w:rPr>
        <w:t>To visualize the predicted future expenses alongside historical data. A graph can be created to compare the two, making it easy for users to understand their financial trajectory. Here's how the graph can be designed:</w:t>
      </w:r>
    </w:p>
    <w:p w14:paraId="42156551" w14:textId="2C8D88C4" w:rsidR="004A45FA" w:rsidRPr="004A45FA" w:rsidRDefault="004A45FA" w:rsidP="004A45FA">
      <w:pPr>
        <w:spacing w:line="360" w:lineRule="auto"/>
        <w:jc w:val="both"/>
        <w:rPr>
          <w:rFonts w:ascii="Times New Roman" w:hAnsi="Times New Roman"/>
          <w:sz w:val="24"/>
          <w:szCs w:val="24"/>
        </w:rPr>
      </w:pPr>
      <w:r w:rsidRPr="004A45FA">
        <w:rPr>
          <w:rFonts w:ascii="Times New Roman" w:hAnsi="Times New Roman"/>
          <w:sz w:val="24"/>
          <w:szCs w:val="24"/>
        </w:rPr>
        <w:t xml:space="preserve">X-axis: </w:t>
      </w:r>
      <w:r w:rsidR="003A2517">
        <w:rPr>
          <w:rFonts w:ascii="Times New Roman" w:hAnsi="Times New Roman"/>
          <w:sz w:val="24"/>
          <w:szCs w:val="24"/>
        </w:rPr>
        <w:t>Category</w:t>
      </w:r>
    </w:p>
    <w:p w14:paraId="49DC9D08" w14:textId="5874288E" w:rsidR="004A45FA" w:rsidRPr="004A45FA" w:rsidRDefault="004A45FA" w:rsidP="004A45FA">
      <w:pPr>
        <w:spacing w:line="360" w:lineRule="auto"/>
        <w:jc w:val="both"/>
        <w:rPr>
          <w:rFonts w:ascii="Times New Roman" w:hAnsi="Times New Roman"/>
          <w:sz w:val="24"/>
          <w:szCs w:val="24"/>
        </w:rPr>
      </w:pPr>
      <w:r w:rsidRPr="004A45FA">
        <w:rPr>
          <w:rFonts w:ascii="Times New Roman" w:hAnsi="Times New Roman"/>
          <w:sz w:val="24"/>
          <w:szCs w:val="24"/>
        </w:rPr>
        <w:t xml:space="preserve">Y-axis: </w:t>
      </w:r>
      <w:r w:rsidR="003A2517">
        <w:rPr>
          <w:rFonts w:ascii="Times New Roman" w:hAnsi="Times New Roman"/>
          <w:sz w:val="24"/>
          <w:szCs w:val="24"/>
        </w:rPr>
        <w:t>Amount</w:t>
      </w:r>
    </w:p>
    <w:p w14:paraId="02BF53E5" w14:textId="77777777" w:rsidR="008A6F97" w:rsidRDefault="008A6F97" w:rsidP="005E61A2">
      <w:pPr>
        <w:pStyle w:val="ListParagraph"/>
        <w:spacing w:line="360" w:lineRule="auto"/>
        <w:ind w:left="1440"/>
        <w:jc w:val="both"/>
        <w:rPr>
          <w:rFonts w:ascii="Times New Roman" w:hAnsi="Times New Roman"/>
          <w:sz w:val="24"/>
          <w:szCs w:val="24"/>
        </w:rPr>
      </w:pPr>
    </w:p>
    <w:p w14:paraId="4D99968B" w14:textId="77777777" w:rsidR="008A6F97" w:rsidRDefault="008A6F97" w:rsidP="005E61A2">
      <w:pPr>
        <w:pStyle w:val="ListParagraph"/>
        <w:spacing w:line="360" w:lineRule="auto"/>
        <w:ind w:left="1440"/>
        <w:jc w:val="both"/>
        <w:rPr>
          <w:rFonts w:ascii="Times New Roman" w:hAnsi="Times New Roman"/>
          <w:sz w:val="24"/>
          <w:szCs w:val="24"/>
        </w:rPr>
      </w:pPr>
    </w:p>
    <w:p w14:paraId="303C85EE" w14:textId="77777777" w:rsidR="008A6F97" w:rsidRDefault="008A6F97" w:rsidP="005E61A2">
      <w:pPr>
        <w:pStyle w:val="ListParagraph"/>
        <w:spacing w:line="360" w:lineRule="auto"/>
        <w:ind w:left="1440"/>
        <w:jc w:val="both"/>
        <w:rPr>
          <w:rFonts w:ascii="Times New Roman" w:hAnsi="Times New Roman"/>
          <w:sz w:val="24"/>
          <w:szCs w:val="24"/>
        </w:rPr>
      </w:pPr>
    </w:p>
    <w:p w14:paraId="764DF06E" w14:textId="77777777" w:rsidR="008A6F97" w:rsidRDefault="008A6F97" w:rsidP="005E61A2">
      <w:pPr>
        <w:pStyle w:val="ListParagraph"/>
        <w:spacing w:line="360" w:lineRule="auto"/>
        <w:ind w:left="1440"/>
        <w:jc w:val="both"/>
        <w:rPr>
          <w:rFonts w:ascii="Times New Roman" w:hAnsi="Times New Roman"/>
          <w:sz w:val="24"/>
          <w:szCs w:val="24"/>
        </w:rPr>
      </w:pPr>
    </w:p>
    <w:p w14:paraId="4F429F15" w14:textId="77777777" w:rsidR="008A6F97" w:rsidRDefault="008A6F97" w:rsidP="005E61A2">
      <w:pPr>
        <w:pStyle w:val="ListParagraph"/>
        <w:spacing w:line="360" w:lineRule="auto"/>
        <w:ind w:left="1440"/>
        <w:jc w:val="both"/>
        <w:rPr>
          <w:rFonts w:ascii="Times New Roman" w:hAnsi="Times New Roman"/>
          <w:sz w:val="24"/>
          <w:szCs w:val="24"/>
        </w:rPr>
      </w:pPr>
    </w:p>
    <w:p w14:paraId="599FFC9A" w14:textId="77777777" w:rsidR="008A6F97" w:rsidRDefault="008A6F97" w:rsidP="005E61A2">
      <w:pPr>
        <w:pStyle w:val="ListParagraph"/>
        <w:spacing w:line="360" w:lineRule="auto"/>
        <w:ind w:left="1440"/>
        <w:jc w:val="both"/>
        <w:rPr>
          <w:rFonts w:ascii="Times New Roman" w:hAnsi="Times New Roman"/>
          <w:sz w:val="24"/>
          <w:szCs w:val="24"/>
        </w:rPr>
      </w:pPr>
    </w:p>
    <w:p w14:paraId="5028167D" w14:textId="77777777" w:rsidR="008A6F97" w:rsidRDefault="008A6F97" w:rsidP="005E61A2">
      <w:pPr>
        <w:pStyle w:val="ListParagraph"/>
        <w:spacing w:line="360" w:lineRule="auto"/>
        <w:ind w:left="1440"/>
        <w:jc w:val="both"/>
        <w:rPr>
          <w:rFonts w:ascii="Times New Roman" w:hAnsi="Times New Roman"/>
          <w:sz w:val="24"/>
          <w:szCs w:val="24"/>
        </w:rPr>
      </w:pPr>
    </w:p>
    <w:p w14:paraId="161FFE8A" w14:textId="77777777" w:rsidR="008A6F97" w:rsidRDefault="008A6F97" w:rsidP="005E61A2">
      <w:pPr>
        <w:pStyle w:val="ListParagraph"/>
        <w:spacing w:line="360" w:lineRule="auto"/>
        <w:ind w:left="1440"/>
        <w:jc w:val="both"/>
        <w:rPr>
          <w:rFonts w:ascii="Times New Roman" w:hAnsi="Times New Roman"/>
          <w:sz w:val="24"/>
          <w:szCs w:val="24"/>
        </w:rPr>
      </w:pPr>
    </w:p>
    <w:p w14:paraId="6B09B4EF" w14:textId="77777777" w:rsidR="008A6F97" w:rsidRDefault="008A6F97" w:rsidP="005E61A2">
      <w:pPr>
        <w:pStyle w:val="ListParagraph"/>
        <w:spacing w:line="360" w:lineRule="auto"/>
        <w:ind w:left="1440"/>
        <w:jc w:val="both"/>
        <w:rPr>
          <w:rFonts w:ascii="Times New Roman" w:hAnsi="Times New Roman"/>
          <w:sz w:val="24"/>
          <w:szCs w:val="24"/>
        </w:rPr>
      </w:pPr>
    </w:p>
    <w:p w14:paraId="590CE2E1" w14:textId="77777777" w:rsidR="000819B6" w:rsidRDefault="000819B6" w:rsidP="005E61A2">
      <w:pPr>
        <w:pStyle w:val="ListParagraph"/>
        <w:spacing w:line="360" w:lineRule="auto"/>
        <w:ind w:left="1440"/>
        <w:jc w:val="both"/>
        <w:rPr>
          <w:rFonts w:ascii="Times New Roman" w:hAnsi="Times New Roman"/>
          <w:sz w:val="24"/>
          <w:szCs w:val="24"/>
        </w:rPr>
      </w:pPr>
    </w:p>
    <w:p w14:paraId="2ABE3D9A" w14:textId="2055A19F" w:rsidR="006F1763" w:rsidRDefault="006F1763" w:rsidP="00091520">
      <w:pPr>
        <w:spacing w:line="360" w:lineRule="auto"/>
        <w:jc w:val="both"/>
        <w:rPr>
          <w:rFonts w:ascii="Times New Roman" w:hAnsi="Times New Roman"/>
          <w:sz w:val="24"/>
          <w:szCs w:val="24"/>
        </w:rPr>
      </w:pPr>
    </w:p>
    <w:p w14:paraId="40691272" w14:textId="05A7E59F" w:rsidR="005E61A2" w:rsidRPr="00035D40" w:rsidRDefault="00035D40" w:rsidP="00035D40">
      <w:pPr>
        <w:spacing w:line="360" w:lineRule="auto"/>
        <w:jc w:val="both"/>
        <w:rPr>
          <w:rFonts w:ascii="Times New Roman" w:hAnsi="Times New Roman"/>
          <w:b/>
          <w:bCs/>
          <w:sz w:val="26"/>
          <w:szCs w:val="26"/>
        </w:rPr>
      </w:pPr>
      <w:r>
        <w:rPr>
          <w:rFonts w:ascii="Times New Roman" w:hAnsi="Times New Roman"/>
          <w:b/>
          <w:bCs/>
          <w:sz w:val="26"/>
          <w:szCs w:val="26"/>
        </w:rPr>
        <w:lastRenderedPageBreak/>
        <w:t xml:space="preserve">          </w:t>
      </w:r>
      <w:r w:rsidR="00EE0164">
        <w:rPr>
          <w:rFonts w:ascii="Times New Roman" w:hAnsi="Times New Roman"/>
          <w:b/>
          <w:bCs/>
          <w:sz w:val="26"/>
          <w:szCs w:val="26"/>
        </w:rPr>
        <w:t xml:space="preserve"> </w:t>
      </w:r>
      <w:r>
        <w:rPr>
          <w:rFonts w:ascii="Times New Roman" w:hAnsi="Times New Roman"/>
          <w:b/>
          <w:bCs/>
          <w:sz w:val="26"/>
          <w:szCs w:val="26"/>
        </w:rPr>
        <w:t xml:space="preserve">1.3 </w:t>
      </w:r>
      <w:r w:rsidR="005E61A2" w:rsidRPr="00035D40">
        <w:rPr>
          <w:rFonts w:ascii="Times New Roman" w:hAnsi="Times New Roman"/>
          <w:b/>
          <w:bCs/>
          <w:sz w:val="26"/>
          <w:szCs w:val="26"/>
        </w:rPr>
        <w:t>SCOPE</w:t>
      </w:r>
      <w:r w:rsidR="007B7D51">
        <w:rPr>
          <w:rFonts w:ascii="Times New Roman" w:hAnsi="Times New Roman"/>
          <w:b/>
          <w:bCs/>
          <w:sz w:val="26"/>
          <w:szCs w:val="26"/>
        </w:rPr>
        <w:t>:</w:t>
      </w:r>
    </w:p>
    <w:p w14:paraId="046B879B" w14:textId="77777777" w:rsidR="003D5432" w:rsidRDefault="00100540" w:rsidP="004D5492">
      <w:pPr>
        <w:pStyle w:val="ListParagraph"/>
        <w:spacing w:line="360" w:lineRule="auto"/>
        <w:ind w:left="0" w:firstLine="720"/>
        <w:jc w:val="both"/>
        <w:rPr>
          <w:rFonts w:ascii="Times New Roman" w:hAnsi="Times New Roman"/>
          <w:sz w:val="24"/>
          <w:szCs w:val="24"/>
        </w:rPr>
      </w:pPr>
      <w:r w:rsidRPr="00100540">
        <w:rPr>
          <w:rFonts w:ascii="Times New Roman" w:hAnsi="Times New Roman"/>
          <w:sz w:val="24"/>
          <w:szCs w:val="24"/>
        </w:rPr>
        <w:t>The scope of a finance tracker is expansive, encompassing a wide array of functionalities tailored to help individuals and businesses navigate their financial landscapes with precision. It involves meticulously recording and categorizing expenses, enabling users to gain profound insights into their spending behaviors. Moreover, the scope extends to managing income sources comprehensively, aiding in a holistic understanding of financial inflows.</w:t>
      </w:r>
    </w:p>
    <w:p w14:paraId="50C31A97" w14:textId="0138345A" w:rsidR="009E0502" w:rsidRDefault="00100540" w:rsidP="004D5492">
      <w:pPr>
        <w:pStyle w:val="ListParagraph"/>
        <w:spacing w:line="360" w:lineRule="auto"/>
        <w:ind w:left="0" w:firstLine="720"/>
        <w:jc w:val="both"/>
        <w:rPr>
          <w:rFonts w:ascii="Times New Roman" w:hAnsi="Times New Roman"/>
          <w:sz w:val="24"/>
          <w:szCs w:val="24"/>
        </w:rPr>
      </w:pPr>
      <w:r w:rsidRPr="00100540">
        <w:rPr>
          <w:rFonts w:ascii="Times New Roman" w:hAnsi="Times New Roman"/>
          <w:sz w:val="24"/>
          <w:szCs w:val="24"/>
        </w:rPr>
        <w:t xml:space="preserve"> The finance tracker's prowess lies in its capacity to facilitate prudent budget creation and management, empowering users to proactively plan their financial journey. Beyond these core functions, the scope embraces the strategic setting, tracking, and accomplishment of financial goals, instilling a sense of purpose into financial decisions. The system's automated transaction categorization, insightful visualizations, and informative reports provide a panoramic view of one's financial standing.</w:t>
      </w:r>
      <w:r w:rsidR="00210067">
        <w:rPr>
          <w:rFonts w:ascii="Times New Roman" w:hAnsi="Times New Roman"/>
          <w:sz w:val="24"/>
          <w:szCs w:val="24"/>
        </w:rPr>
        <w:t xml:space="preserve"> </w:t>
      </w:r>
      <w:r w:rsidR="00210067" w:rsidRPr="00210067">
        <w:rPr>
          <w:rFonts w:ascii="Times New Roman" w:hAnsi="Times New Roman"/>
          <w:sz w:val="24"/>
          <w:szCs w:val="24"/>
        </w:rPr>
        <w:t>In today’s busy and expensive life, we are in a great</w:t>
      </w:r>
      <w:r w:rsidR="00210067">
        <w:rPr>
          <w:rFonts w:ascii="Times New Roman" w:hAnsi="Times New Roman"/>
          <w:sz w:val="24"/>
          <w:szCs w:val="24"/>
        </w:rPr>
        <w:t xml:space="preserve"> </w:t>
      </w:r>
      <w:r w:rsidR="00210067" w:rsidRPr="00210067">
        <w:rPr>
          <w:rFonts w:ascii="Times New Roman" w:hAnsi="Times New Roman"/>
          <w:sz w:val="24"/>
          <w:szCs w:val="24"/>
        </w:rPr>
        <w:t>rush to make moneys, but at the end of the month</w:t>
      </w:r>
      <w:r w:rsidR="00210067">
        <w:rPr>
          <w:rFonts w:ascii="Times New Roman" w:hAnsi="Times New Roman"/>
          <w:sz w:val="24"/>
          <w:szCs w:val="24"/>
        </w:rPr>
        <w:t xml:space="preserve"> </w:t>
      </w:r>
      <w:r w:rsidR="00210067" w:rsidRPr="00210067">
        <w:rPr>
          <w:rFonts w:ascii="Times New Roman" w:hAnsi="Times New Roman"/>
          <w:sz w:val="24"/>
          <w:szCs w:val="24"/>
        </w:rPr>
        <w:t>we broke off. As we are unknowingly spending</w:t>
      </w:r>
      <w:r w:rsidR="00210067">
        <w:rPr>
          <w:rFonts w:ascii="Times New Roman" w:hAnsi="Times New Roman"/>
          <w:sz w:val="24"/>
          <w:szCs w:val="24"/>
        </w:rPr>
        <w:t xml:space="preserve"> </w:t>
      </w:r>
      <w:r w:rsidR="00210067" w:rsidRPr="00210067">
        <w:rPr>
          <w:rFonts w:ascii="Times New Roman" w:hAnsi="Times New Roman"/>
          <w:sz w:val="24"/>
          <w:szCs w:val="24"/>
        </w:rPr>
        <w:t>money on title and unwanted things. So, we have</w:t>
      </w:r>
      <w:r w:rsidR="00930171">
        <w:rPr>
          <w:rFonts w:ascii="Times New Roman" w:hAnsi="Times New Roman"/>
          <w:sz w:val="24"/>
          <w:szCs w:val="24"/>
        </w:rPr>
        <w:t xml:space="preserve"> </w:t>
      </w:r>
      <w:r w:rsidR="00210067" w:rsidRPr="00210067">
        <w:rPr>
          <w:rFonts w:ascii="Times New Roman" w:hAnsi="Times New Roman"/>
          <w:sz w:val="24"/>
          <w:szCs w:val="24"/>
        </w:rPr>
        <w:t>come over with the plan to follow our profit.</w:t>
      </w:r>
      <w:r w:rsidR="00930171">
        <w:rPr>
          <w:rFonts w:ascii="Times New Roman" w:hAnsi="Times New Roman"/>
          <w:sz w:val="24"/>
          <w:szCs w:val="24"/>
        </w:rPr>
        <w:t xml:space="preserve"> </w:t>
      </w:r>
      <w:r w:rsidR="00930171" w:rsidRPr="00930171">
        <w:rPr>
          <w:rFonts w:ascii="Times New Roman" w:hAnsi="Times New Roman"/>
          <w:sz w:val="24"/>
          <w:szCs w:val="24"/>
        </w:rPr>
        <w:t>Here user can define their own categories for</w:t>
      </w:r>
      <w:r w:rsidR="00930171">
        <w:rPr>
          <w:rFonts w:ascii="Times New Roman" w:hAnsi="Times New Roman"/>
          <w:sz w:val="24"/>
          <w:szCs w:val="24"/>
        </w:rPr>
        <w:t xml:space="preserve"> </w:t>
      </w:r>
      <w:r w:rsidR="00930171" w:rsidRPr="00930171">
        <w:rPr>
          <w:rFonts w:ascii="Times New Roman" w:hAnsi="Times New Roman"/>
          <w:sz w:val="24"/>
          <w:szCs w:val="24"/>
        </w:rPr>
        <w:t>expense type like food, clothing, rent and bills</w:t>
      </w:r>
      <w:r w:rsidR="00930171">
        <w:rPr>
          <w:rFonts w:ascii="Times New Roman" w:hAnsi="Times New Roman"/>
          <w:sz w:val="24"/>
          <w:szCs w:val="24"/>
        </w:rPr>
        <w:t xml:space="preserve"> </w:t>
      </w:r>
      <w:r w:rsidR="00930171" w:rsidRPr="00930171">
        <w:rPr>
          <w:rFonts w:ascii="Times New Roman" w:hAnsi="Times New Roman"/>
          <w:sz w:val="24"/>
          <w:szCs w:val="24"/>
        </w:rPr>
        <w:t>where they have to enter the money that has been</w:t>
      </w:r>
      <w:r w:rsidR="00930171">
        <w:rPr>
          <w:rFonts w:ascii="Times New Roman" w:hAnsi="Times New Roman"/>
          <w:sz w:val="24"/>
          <w:szCs w:val="24"/>
        </w:rPr>
        <w:t xml:space="preserve"> </w:t>
      </w:r>
      <w:r w:rsidR="00930171" w:rsidRPr="00930171">
        <w:rPr>
          <w:rFonts w:ascii="Times New Roman" w:hAnsi="Times New Roman"/>
          <w:sz w:val="24"/>
          <w:szCs w:val="24"/>
        </w:rPr>
        <w:t>spend and likewise can add some data in extra data</w:t>
      </w:r>
      <w:r w:rsidR="00930171">
        <w:rPr>
          <w:rFonts w:ascii="Times New Roman" w:hAnsi="Times New Roman"/>
          <w:sz w:val="24"/>
          <w:szCs w:val="24"/>
        </w:rPr>
        <w:t xml:space="preserve"> </w:t>
      </w:r>
      <w:r w:rsidR="00930171" w:rsidRPr="00930171">
        <w:rPr>
          <w:rFonts w:ascii="Times New Roman" w:hAnsi="Times New Roman"/>
          <w:sz w:val="24"/>
          <w:szCs w:val="24"/>
        </w:rPr>
        <w:t>to indicate the expense.</w:t>
      </w:r>
    </w:p>
    <w:p w14:paraId="4E0B88B2" w14:textId="30E1BDA3" w:rsidR="000E112F" w:rsidRPr="000E112F" w:rsidRDefault="000E112F" w:rsidP="004D5492">
      <w:pPr>
        <w:pStyle w:val="ListParagraph"/>
        <w:spacing w:line="360" w:lineRule="auto"/>
        <w:ind w:left="0" w:firstLine="720"/>
        <w:jc w:val="both"/>
        <w:rPr>
          <w:rFonts w:ascii="Times New Roman" w:hAnsi="Times New Roman"/>
          <w:sz w:val="24"/>
          <w:szCs w:val="24"/>
        </w:rPr>
      </w:pPr>
      <w:r w:rsidRPr="000E112F">
        <w:rPr>
          <w:rFonts w:ascii="Times New Roman" w:hAnsi="Times New Roman"/>
          <w:sz w:val="24"/>
          <w:szCs w:val="24"/>
        </w:rPr>
        <w:t>Monitoring your everyday expenses can set aside you</w:t>
      </w:r>
      <w:r>
        <w:rPr>
          <w:rFonts w:ascii="Times New Roman" w:hAnsi="Times New Roman"/>
          <w:sz w:val="24"/>
          <w:szCs w:val="24"/>
        </w:rPr>
        <w:t xml:space="preserve"> </w:t>
      </w:r>
      <w:r w:rsidRPr="000E112F">
        <w:rPr>
          <w:rFonts w:ascii="Times New Roman" w:hAnsi="Times New Roman"/>
          <w:sz w:val="24"/>
          <w:szCs w:val="24"/>
        </w:rPr>
        <w:t>cash, yet it can likewise help you set your monetary</w:t>
      </w:r>
      <w:r>
        <w:rPr>
          <w:rFonts w:ascii="Times New Roman" w:hAnsi="Times New Roman"/>
          <w:sz w:val="24"/>
          <w:szCs w:val="24"/>
        </w:rPr>
        <w:t xml:space="preserve"> </w:t>
      </w:r>
      <w:r w:rsidRPr="000E112F">
        <w:rPr>
          <w:rFonts w:ascii="Times New Roman" w:hAnsi="Times New Roman"/>
          <w:sz w:val="24"/>
          <w:szCs w:val="24"/>
        </w:rPr>
        <w:t>objectives for what’s to come. On the off chance that</w:t>
      </w:r>
      <w:r>
        <w:rPr>
          <w:rFonts w:ascii="Times New Roman" w:hAnsi="Times New Roman"/>
          <w:sz w:val="24"/>
          <w:szCs w:val="24"/>
        </w:rPr>
        <w:t xml:space="preserve"> </w:t>
      </w:r>
      <w:r w:rsidRPr="000E112F">
        <w:rPr>
          <w:rFonts w:ascii="Times New Roman" w:hAnsi="Times New Roman"/>
          <w:sz w:val="24"/>
          <w:szCs w:val="24"/>
        </w:rPr>
        <w:t>you know precisely where your sum is going much of</w:t>
      </w:r>
      <w:r>
        <w:rPr>
          <w:rFonts w:ascii="Times New Roman" w:hAnsi="Times New Roman"/>
          <w:sz w:val="24"/>
          <w:szCs w:val="24"/>
        </w:rPr>
        <w:t xml:space="preserve"> </w:t>
      </w:r>
      <w:r w:rsidRPr="000E112F">
        <w:rPr>
          <w:rFonts w:ascii="Times New Roman" w:hAnsi="Times New Roman"/>
          <w:sz w:val="24"/>
          <w:szCs w:val="24"/>
        </w:rPr>
        <w:t>a stretch see where a few reductions and bargains can</w:t>
      </w:r>
      <w:r>
        <w:rPr>
          <w:rFonts w:ascii="Times New Roman" w:hAnsi="Times New Roman"/>
          <w:sz w:val="24"/>
          <w:szCs w:val="24"/>
        </w:rPr>
        <w:t xml:space="preserve"> </w:t>
      </w:r>
      <w:r w:rsidRPr="000E112F">
        <w:rPr>
          <w:rFonts w:ascii="Times New Roman" w:hAnsi="Times New Roman"/>
          <w:sz w:val="24"/>
          <w:szCs w:val="24"/>
        </w:rPr>
        <w:t xml:space="preserve">be made. </w:t>
      </w:r>
      <w:r>
        <w:rPr>
          <w:rFonts w:ascii="Times New Roman" w:hAnsi="Times New Roman"/>
          <w:sz w:val="24"/>
          <w:szCs w:val="24"/>
        </w:rPr>
        <w:t>Finance</w:t>
      </w:r>
      <w:r w:rsidRPr="000E112F">
        <w:rPr>
          <w:rFonts w:ascii="Times New Roman" w:hAnsi="Times New Roman"/>
          <w:sz w:val="24"/>
          <w:szCs w:val="24"/>
        </w:rPr>
        <w:t xml:space="preserve"> Tracker project is for keeping our</w:t>
      </w:r>
      <w:r>
        <w:rPr>
          <w:rFonts w:ascii="Times New Roman" w:hAnsi="Times New Roman"/>
          <w:sz w:val="24"/>
          <w:szCs w:val="24"/>
        </w:rPr>
        <w:t xml:space="preserve"> </w:t>
      </w:r>
      <w:r w:rsidRPr="000E112F">
        <w:rPr>
          <w:rFonts w:ascii="Times New Roman" w:hAnsi="Times New Roman"/>
          <w:sz w:val="24"/>
          <w:szCs w:val="24"/>
        </w:rPr>
        <w:t>day-to-day expenditures will helps us to keep record</w:t>
      </w:r>
      <w:r>
        <w:rPr>
          <w:rFonts w:ascii="Times New Roman" w:hAnsi="Times New Roman"/>
          <w:sz w:val="24"/>
          <w:szCs w:val="24"/>
        </w:rPr>
        <w:t xml:space="preserve"> </w:t>
      </w:r>
      <w:r w:rsidRPr="000E112F">
        <w:rPr>
          <w:rFonts w:ascii="Times New Roman" w:hAnsi="Times New Roman"/>
          <w:sz w:val="24"/>
          <w:szCs w:val="24"/>
        </w:rPr>
        <w:t>of our money daily. The project what we have created</w:t>
      </w:r>
      <w:r>
        <w:rPr>
          <w:rFonts w:ascii="Times New Roman" w:hAnsi="Times New Roman"/>
          <w:sz w:val="24"/>
          <w:szCs w:val="24"/>
        </w:rPr>
        <w:t xml:space="preserve"> </w:t>
      </w:r>
      <w:r w:rsidRPr="000E112F">
        <w:rPr>
          <w:rFonts w:ascii="Times New Roman" w:hAnsi="Times New Roman"/>
          <w:sz w:val="24"/>
          <w:szCs w:val="24"/>
        </w:rPr>
        <w:t>is work more proficient than the other income and</w:t>
      </w:r>
      <w:r>
        <w:rPr>
          <w:rFonts w:ascii="Times New Roman" w:hAnsi="Times New Roman"/>
          <w:sz w:val="24"/>
          <w:szCs w:val="24"/>
        </w:rPr>
        <w:t xml:space="preserve"> </w:t>
      </w:r>
      <w:r w:rsidRPr="000E112F">
        <w:rPr>
          <w:rFonts w:ascii="Times New Roman" w:hAnsi="Times New Roman"/>
          <w:sz w:val="24"/>
          <w:szCs w:val="24"/>
        </w:rPr>
        <w:t>expense tracker. The project effectively keeps away</w:t>
      </w:r>
      <w:r>
        <w:rPr>
          <w:rFonts w:ascii="Times New Roman" w:hAnsi="Times New Roman"/>
          <w:sz w:val="24"/>
          <w:szCs w:val="24"/>
        </w:rPr>
        <w:t xml:space="preserve"> </w:t>
      </w:r>
      <w:r w:rsidRPr="000E112F">
        <w:rPr>
          <w:rFonts w:ascii="Times New Roman" w:hAnsi="Times New Roman"/>
          <w:sz w:val="24"/>
          <w:szCs w:val="24"/>
        </w:rPr>
        <w:t>from the manual figuring for trying not to ascertain the</w:t>
      </w:r>
      <w:r>
        <w:rPr>
          <w:rFonts w:ascii="Times New Roman" w:hAnsi="Times New Roman"/>
          <w:sz w:val="24"/>
          <w:szCs w:val="24"/>
        </w:rPr>
        <w:t xml:space="preserve"> </w:t>
      </w:r>
      <w:r w:rsidRPr="000E112F">
        <w:rPr>
          <w:rFonts w:ascii="Times New Roman" w:hAnsi="Times New Roman"/>
          <w:sz w:val="24"/>
          <w:szCs w:val="24"/>
        </w:rPr>
        <w:t xml:space="preserve">pay and cost each month. </w:t>
      </w:r>
    </w:p>
    <w:p w14:paraId="229CFA5D" w14:textId="77777777" w:rsidR="003D5432" w:rsidRDefault="003D5432" w:rsidP="003D5432">
      <w:pPr>
        <w:pStyle w:val="ListParagraph"/>
        <w:spacing w:line="360" w:lineRule="auto"/>
        <w:jc w:val="both"/>
        <w:rPr>
          <w:rFonts w:ascii="Times New Roman" w:hAnsi="Times New Roman"/>
          <w:sz w:val="24"/>
          <w:szCs w:val="24"/>
        </w:rPr>
      </w:pPr>
    </w:p>
    <w:p w14:paraId="1F6D3D00" w14:textId="77777777" w:rsidR="000E112F" w:rsidRDefault="000E112F" w:rsidP="003D5432">
      <w:pPr>
        <w:pStyle w:val="ListParagraph"/>
        <w:spacing w:line="360" w:lineRule="auto"/>
        <w:jc w:val="both"/>
        <w:rPr>
          <w:rFonts w:ascii="Times New Roman" w:hAnsi="Times New Roman"/>
          <w:sz w:val="24"/>
          <w:szCs w:val="24"/>
        </w:rPr>
      </w:pPr>
    </w:p>
    <w:p w14:paraId="78A09E16" w14:textId="77777777" w:rsidR="000E112F" w:rsidRDefault="000E112F" w:rsidP="000819B6">
      <w:pPr>
        <w:spacing w:line="360" w:lineRule="auto"/>
        <w:jc w:val="both"/>
        <w:rPr>
          <w:rFonts w:ascii="Times New Roman" w:hAnsi="Times New Roman"/>
          <w:sz w:val="24"/>
          <w:szCs w:val="24"/>
        </w:rPr>
      </w:pPr>
    </w:p>
    <w:p w14:paraId="7051A105" w14:textId="77777777" w:rsidR="000819B6" w:rsidRPr="000819B6" w:rsidRDefault="000819B6" w:rsidP="000819B6">
      <w:pPr>
        <w:spacing w:line="360" w:lineRule="auto"/>
        <w:jc w:val="both"/>
        <w:rPr>
          <w:rFonts w:ascii="Times New Roman" w:hAnsi="Times New Roman"/>
          <w:sz w:val="24"/>
          <w:szCs w:val="24"/>
        </w:rPr>
      </w:pPr>
    </w:p>
    <w:p w14:paraId="0E65A502" w14:textId="0F79DFDB" w:rsidR="000E112F" w:rsidRDefault="0076108F" w:rsidP="006669C0">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w:t>
      </w:r>
      <w:r w:rsidRPr="0076108F">
        <w:rPr>
          <w:rFonts w:ascii="Times New Roman" w:hAnsi="Times New Roman"/>
          <w:b/>
          <w:bCs/>
          <w:sz w:val="32"/>
          <w:szCs w:val="32"/>
        </w:rPr>
        <w:t>2</w:t>
      </w:r>
    </w:p>
    <w:p w14:paraId="5EF303EC" w14:textId="431D7263" w:rsidR="00CA336A" w:rsidRDefault="00CA336A" w:rsidP="006669C0">
      <w:pPr>
        <w:pStyle w:val="ListParagraph"/>
        <w:spacing w:line="360" w:lineRule="auto"/>
        <w:ind w:left="0"/>
        <w:jc w:val="center"/>
        <w:rPr>
          <w:rFonts w:ascii="Times New Roman" w:hAnsi="Times New Roman"/>
          <w:b/>
          <w:bCs/>
          <w:sz w:val="28"/>
          <w:szCs w:val="28"/>
        </w:rPr>
      </w:pPr>
      <w:r w:rsidRPr="00CA336A">
        <w:rPr>
          <w:rFonts w:ascii="Times New Roman" w:hAnsi="Times New Roman"/>
          <w:b/>
          <w:bCs/>
          <w:sz w:val="28"/>
          <w:szCs w:val="28"/>
        </w:rPr>
        <w:t>PROBLEM DEFINITION</w:t>
      </w:r>
    </w:p>
    <w:p w14:paraId="523B2BC9" w14:textId="184F0452" w:rsidR="007F7C35" w:rsidRDefault="00305DAD" w:rsidP="004D5492">
      <w:pPr>
        <w:pStyle w:val="ListParagraph"/>
        <w:spacing w:line="360" w:lineRule="auto"/>
        <w:ind w:left="0"/>
        <w:jc w:val="both"/>
        <w:rPr>
          <w:rFonts w:ascii="Times New Roman" w:hAnsi="Times New Roman"/>
          <w:sz w:val="24"/>
          <w:szCs w:val="24"/>
        </w:rPr>
      </w:pPr>
      <w:r w:rsidRPr="00305DAD">
        <w:rPr>
          <w:rFonts w:ascii="Times New Roman" w:hAnsi="Times New Roman"/>
          <w:sz w:val="24"/>
          <w:szCs w:val="24"/>
        </w:rPr>
        <w:t>The problem definition in a finance tracker project involves identifying the challenges or issues that users face in managing their finances and how the application aims to address those challenges</w:t>
      </w:r>
      <w:r w:rsidR="00A72D01">
        <w:rPr>
          <w:rFonts w:ascii="Times New Roman" w:hAnsi="Times New Roman"/>
          <w:sz w:val="24"/>
          <w:szCs w:val="24"/>
        </w:rPr>
        <w:t>.</w:t>
      </w:r>
    </w:p>
    <w:p w14:paraId="4A9A301A" w14:textId="132099DB" w:rsidR="004363B8" w:rsidRDefault="004363B8" w:rsidP="004D5492">
      <w:pPr>
        <w:pStyle w:val="ListParagraph"/>
        <w:spacing w:line="360" w:lineRule="auto"/>
        <w:ind w:left="0"/>
        <w:jc w:val="both"/>
        <w:rPr>
          <w:rFonts w:ascii="Times New Roman" w:hAnsi="Times New Roman"/>
          <w:sz w:val="24"/>
          <w:szCs w:val="24"/>
        </w:rPr>
      </w:pPr>
      <w:r w:rsidRPr="004363B8">
        <w:rPr>
          <w:rFonts w:ascii="Times New Roman" w:hAnsi="Times New Roman"/>
          <w:sz w:val="24"/>
          <w:szCs w:val="24"/>
        </w:rPr>
        <w:t>Many individuals and households struggle with effectively managing their finances, leading to financial stress, overspending, and a lack of clarity about their financial health. Tracking income, expenses, and financial goals can be time-consuming and error-prone, making it difficult to make informed financial decisions and achieve financial stability. Additionally, the absence of real-time insights and user-friendly tools often contributes to this problem.</w:t>
      </w:r>
    </w:p>
    <w:p w14:paraId="26C05E4D" w14:textId="1A04C465" w:rsidR="000C1F21" w:rsidRDefault="000C1F21" w:rsidP="004D5492">
      <w:pPr>
        <w:pStyle w:val="ListParagraph"/>
        <w:spacing w:line="360" w:lineRule="auto"/>
        <w:ind w:left="0"/>
        <w:jc w:val="both"/>
        <w:rPr>
          <w:rFonts w:ascii="Times New Roman" w:hAnsi="Times New Roman"/>
          <w:sz w:val="24"/>
          <w:szCs w:val="24"/>
        </w:rPr>
      </w:pPr>
      <w:r w:rsidRPr="000C1F21">
        <w:rPr>
          <w:rFonts w:ascii="Times New Roman" w:hAnsi="Times New Roman"/>
          <w:sz w:val="24"/>
          <w:szCs w:val="24"/>
        </w:rPr>
        <w:t>In today's fast-paced world, the complexity of financial transactions and the sheer volume of data generated can overwhelm individuals. The traditional pen-and-paper or spreadsheet-based methods are often inadequate for keeping up with daily expenses, categorizing transactions, and understanding spending patterns. This leads to confusion about where money is going and how to allocate resources effectively.</w:t>
      </w:r>
    </w:p>
    <w:p w14:paraId="15C144D9" w14:textId="4AE877F7" w:rsidR="001F1972" w:rsidRDefault="001F1972" w:rsidP="004D5492">
      <w:pPr>
        <w:pStyle w:val="ListParagraph"/>
        <w:spacing w:line="360" w:lineRule="auto"/>
        <w:ind w:left="0"/>
        <w:jc w:val="both"/>
        <w:rPr>
          <w:rFonts w:ascii="Times New Roman" w:hAnsi="Times New Roman"/>
          <w:sz w:val="24"/>
          <w:szCs w:val="24"/>
        </w:rPr>
      </w:pPr>
      <w:r w:rsidRPr="001F1972">
        <w:rPr>
          <w:rFonts w:ascii="Times New Roman" w:hAnsi="Times New Roman"/>
          <w:sz w:val="24"/>
          <w:szCs w:val="24"/>
        </w:rPr>
        <w:t>Furthermore, the lack of financial education exacerbates the problem. Many individuals struggle to understand fundamental financial concepts, such as budgeting, saving, investing, and managing debt. Without access to educational resources and tools, they may make uninformed decisions that hinder their financial progress.</w:t>
      </w:r>
    </w:p>
    <w:p w14:paraId="270F73DD" w14:textId="155CA88F" w:rsidR="00F674EC" w:rsidRDefault="00F674EC" w:rsidP="004D5492">
      <w:pPr>
        <w:pStyle w:val="ListParagraph"/>
        <w:spacing w:line="360" w:lineRule="auto"/>
        <w:ind w:left="0"/>
        <w:jc w:val="both"/>
        <w:rPr>
          <w:rFonts w:ascii="Times New Roman" w:hAnsi="Times New Roman"/>
          <w:sz w:val="24"/>
          <w:szCs w:val="24"/>
        </w:rPr>
      </w:pPr>
      <w:r w:rsidRPr="00F674EC">
        <w:rPr>
          <w:rFonts w:ascii="Times New Roman" w:hAnsi="Times New Roman"/>
          <w:sz w:val="24"/>
          <w:szCs w:val="24"/>
        </w:rPr>
        <w:t>Moreover, the dynamic nature of personal finance, with income fluctuations, changing expenses, and evolving financial goals, makes it challenging to maintain a clear financial picture. Traditional banking apps or standalone budgeting tools often lack the depth and flexibility required to adapt to these changing circumstances.</w:t>
      </w:r>
    </w:p>
    <w:p w14:paraId="45EDAE8A" w14:textId="49392C99" w:rsidR="004363B8" w:rsidRDefault="00EE11E5" w:rsidP="004D5492">
      <w:pPr>
        <w:pStyle w:val="ListParagraph"/>
        <w:spacing w:line="360" w:lineRule="auto"/>
        <w:ind w:left="0"/>
        <w:jc w:val="both"/>
        <w:rPr>
          <w:rFonts w:ascii="Times New Roman" w:hAnsi="Times New Roman"/>
          <w:sz w:val="24"/>
          <w:szCs w:val="24"/>
        </w:rPr>
      </w:pPr>
      <w:r w:rsidRPr="00EE11E5">
        <w:rPr>
          <w:rFonts w:ascii="Times New Roman" w:hAnsi="Times New Roman"/>
          <w:sz w:val="24"/>
          <w:szCs w:val="24"/>
        </w:rPr>
        <w:t>The Finance Tracker project aims to solve these issues by providing a comprehensive and user-friendly solution. It seeks to simplify financial management, enhance financial literacy, and empower users to take control of their finances through efficient expense and income tracking, budget management, goal setting, and real-time data visualization. By addressing these challenges, the project aims to promote responsible financial practices and improve users' overall financial well-being.</w:t>
      </w:r>
    </w:p>
    <w:p w14:paraId="3EB8614A" w14:textId="25B7DA04" w:rsidR="00BA460B" w:rsidRDefault="00BA460B" w:rsidP="004D5492">
      <w:pPr>
        <w:pStyle w:val="ListParagraph"/>
        <w:spacing w:line="360" w:lineRule="auto"/>
        <w:ind w:left="0"/>
        <w:jc w:val="both"/>
        <w:rPr>
          <w:rFonts w:ascii="Times New Roman" w:hAnsi="Times New Roman"/>
          <w:sz w:val="24"/>
          <w:szCs w:val="24"/>
        </w:rPr>
      </w:pPr>
      <w:r w:rsidRPr="00BA460B">
        <w:rPr>
          <w:rFonts w:ascii="Times New Roman" w:hAnsi="Times New Roman"/>
          <w:sz w:val="24"/>
          <w:szCs w:val="24"/>
        </w:rPr>
        <w:lastRenderedPageBreak/>
        <w:t>The Finance Tracker project recognizes these multifaceted challenges and seeks to provide a holistic solution. By offering a user-friendly interface, educational resources, real-time tracking, and powerful analysis tools, the project aims to empower users to regain control of their finances, reduce financial stress, and work toward their financial goals with confidence. Through data-driven insights and tailored financial guidance, the Finance Tracker project aspires to improve users' financial well-being and enhance their overall quality of life.</w:t>
      </w:r>
    </w:p>
    <w:p w14:paraId="0017DFCC" w14:textId="29BF3B3D" w:rsidR="00A26852" w:rsidRDefault="00A26852" w:rsidP="004D549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Below are </w:t>
      </w:r>
      <w:r w:rsidR="0099401B">
        <w:rPr>
          <w:rFonts w:ascii="Times New Roman" w:hAnsi="Times New Roman"/>
          <w:sz w:val="24"/>
          <w:szCs w:val="24"/>
        </w:rPr>
        <w:t xml:space="preserve">the </w:t>
      </w:r>
      <w:r w:rsidR="0099401B" w:rsidRPr="0099401B">
        <w:rPr>
          <w:rFonts w:ascii="Times New Roman" w:hAnsi="Times New Roman"/>
          <w:sz w:val="24"/>
          <w:szCs w:val="24"/>
        </w:rPr>
        <w:t>several common problems emerging:</w:t>
      </w:r>
    </w:p>
    <w:p w14:paraId="4DA6B07C" w14:textId="77777777" w:rsidR="00A26852" w:rsidRPr="00A26852" w:rsidRDefault="00A26852" w:rsidP="00A26852">
      <w:pPr>
        <w:pStyle w:val="ListParagraph"/>
        <w:numPr>
          <w:ilvl w:val="0"/>
          <w:numId w:val="14"/>
        </w:numPr>
        <w:spacing w:line="360" w:lineRule="auto"/>
        <w:jc w:val="both"/>
        <w:rPr>
          <w:rFonts w:ascii="Times New Roman" w:hAnsi="Times New Roman"/>
          <w:sz w:val="24"/>
          <w:szCs w:val="24"/>
        </w:rPr>
      </w:pPr>
      <w:r w:rsidRPr="0099401B">
        <w:rPr>
          <w:rFonts w:ascii="Times New Roman" w:hAnsi="Times New Roman"/>
          <w:sz w:val="24"/>
          <w:szCs w:val="24"/>
          <w:u w:val="single"/>
        </w:rPr>
        <w:t>Disorganized Financial Data</w:t>
      </w:r>
      <w:r w:rsidRPr="00A26852">
        <w:rPr>
          <w:rFonts w:ascii="Times New Roman" w:hAnsi="Times New Roman"/>
          <w:sz w:val="24"/>
          <w:szCs w:val="24"/>
        </w:rPr>
        <w:t>: Many individuals struggle to maintain organized records of their financial transactions. They may have receipts scattered across different locations, making it challenging to accurately track income and expenses.</w:t>
      </w:r>
    </w:p>
    <w:p w14:paraId="798427B3" w14:textId="77777777" w:rsidR="00A26852" w:rsidRPr="00A26852" w:rsidRDefault="00A26852" w:rsidP="00A26852">
      <w:pPr>
        <w:pStyle w:val="ListParagraph"/>
        <w:numPr>
          <w:ilvl w:val="0"/>
          <w:numId w:val="14"/>
        </w:numPr>
        <w:spacing w:line="360" w:lineRule="auto"/>
        <w:jc w:val="both"/>
        <w:rPr>
          <w:rFonts w:ascii="Times New Roman" w:hAnsi="Times New Roman"/>
          <w:sz w:val="24"/>
          <w:szCs w:val="24"/>
        </w:rPr>
      </w:pPr>
      <w:r w:rsidRPr="0099401B">
        <w:rPr>
          <w:rFonts w:ascii="Times New Roman" w:hAnsi="Times New Roman"/>
          <w:sz w:val="24"/>
          <w:szCs w:val="24"/>
          <w:u w:val="single"/>
        </w:rPr>
        <w:t>Difficulty in Expense Categorization</w:t>
      </w:r>
      <w:r w:rsidRPr="00A26852">
        <w:rPr>
          <w:rFonts w:ascii="Times New Roman" w:hAnsi="Times New Roman"/>
          <w:sz w:val="24"/>
          <w:szCs w:val="24"/>
        </w:rPr>
        <w:t>: Manually categorizing expenses can be time-consuming and error-prone. Users often find it challenging to allocate expenses to the correct categories consistently.</w:t>
      </w:r>
    </w:p>
    <w:p w14:paraId="7483EE25" w14:textId="77777777" w:rsidR="00A26852" w:rsidRPr="00A26852" w:rsidRDefault="00A26852" w:rsidP="00A26852">
      <w:pPr>
        <w:pStyle w:val="ListParagraph"/>
        <w:numPr>
          <w:ilvl w:val="0"/>
          <w:numId w:val="14"/>
        </w:numPr>
        <w:spacing w:line="360" w:lineRule="auto"/>
        <w:jc w:val="both"/>
        <w:rPr>
          <w:rFonts w:ascii="Times New Roman" w:hAnsi="Times New Roman"/>
          <w:sz w:val="24"/>
          <w:szCs w:val="24"/>
        </w:rPr>
      </w:pPr>
      <w:r w:rsidRPr="0099401B">
        <w:rPr>
          <w:rFonts w:ascii="Times New Roman" w:hAnsi="Times New Roman"/>
          <w:sz w:val="24"/>
          <w:szCs w:val="24"/>
          <w:u w:val="single"/>
        </w:rPr>
        <w:t>Budget Overspending</w:t>
      </w:r>
      <w:r w:rsidRPr="00A26852">
        <w:rPr>
          <w:rFonts w:ascii="Times New Roman" w:hAnsi="Times New Roman"/>
          <w:sz w:val="24"/>
          <w:szCs w:val="24"/>
        </w:rPr>
        <w:t>: Without real-time tracking and budget management tools, users may exceed their budget limits, leading to financial strain and unpredictability.</w:t>
      </w:r>
    </w:p>
    <w:p w14:paraId="30024FB8" w14:textId="5D4C3167" w:rsidR="0099401B" w:rsidRDefault="00A26852" w:rsidP="0099401B">
      <w:pPr>
        <w:pStyle w:val="ListParagraph"/>
        <w:numPr>
          <w:ilvl w:val="0"/>
          <w:numId w:val="14"/>
        </w:numPr>
        <w:spacing w:line="360" w:lineRule="auto"/>
        <w:jc w:val="both"/>
        <w:rPr>
          <w:rFonts w:ascii="Times New Roman" w:hAnsi="Times New Roman"/>
          <w:sz w:val="24"/>
          <w:szCs w:val="24"/>
        </w:rPr>
      </w:pPr>
      <w:r w:rsidRPr="0099401B">
        <w:rPr>
          <w:rFonts w:ascii="Times New Roman" w:hAnsi="Times New Roman"/>
          <w:sz w:val="24"/>
          <w:szCs w:val="24"/>
          <w:u w:val="single"/>
        </w:rPr>
        <w:t>Lack of Financial Insights</w:t>
      </w:r>
      <w:r w:rsidRPr="00A26852">
        <w:rPr>
          <w:rFonts w:ascii="Times New Roman" w:hAnsi="Times New Roman"/>
          <w:sz w:val="24"/>
          <w:szCs w:val="24"/>
        </w:rPr>
        <w:t>: Traditional financial management methods often lack the ability to provide users with meaningful insights into their spending habits, savings opportunities, or investment performance.</w:t>
      </w:r>
    </w:p>
    <w:p w14:paraId="39C4F609" w14:textId="19E217CF" w:rsidR="0099401B" w:rsidRDefault="00C54ECA" w:rsidP="0099401B">
      <w:pPr>
        <w:spacing w:line="360" w:lineRule="auto"/>
        <w:jc w:val="both"/>
        <w:rPr>
          <w:rFonts w:ascii="Times New Roman" w:hAnsi="Times New Roman"/>
          <w:sz w:val="24"/>
          <w:szCs w:val="24"/>
        </w:rPr>
      </w:pPr>
      <w:r w:rsidRPr="00C54ECA">
        <w:rPr>
          <w:rFonts w:ascii="Times New Roman" w:hAnsi="Times New Roman"/>
          <w:sz w:val="24"/>
          <w:szCs w:val="24"/>
        </w:rPr>
        <w:t>To address these problems, the Finance Tracker project offers several solutions:</w:t>
      </w:r>
    </w:p>
    <w:p w14:paraId="607E06FF" w14:textId="6DA56EF7" w:rsidR="00C54ECA" w:rsidRDefault="00196B09" w:rsidP="00196B09">
      <w:pPr>
        <w:pStyle w:val="ListParagraph"/>
        <w:numPr>
          <w:ilvl w:val="0"/>
          <w:numId w:val="15"/>
        </w:numPr>
        <w:spacing w:line="360" w:lineRule="auto"/>
        <w:jc w:val="both"/>
        <w:rPr>
          <w:rFonts w:ascii="Times New Roman" w:hAnsi="Times New Roman"/>
          <w:sz w:val="24"/>
          <w:szCs w:val="24"/>
        </w:rPr>
      </w:pPr>
      <w:r w:rsidRPr="00196B09">
        <w:rPr>
          <w:rFonts w:ascii="Times New Roman" w:hAnsi="Times New Roman"/>
          <w:sz w:val="24"/>
          <w:szCs w:val="24"/>
          <w:u w:val="single"/>
        </w:rPr>
        <w:t>Data</w:t>
      </w:r>
      <w:r>
        <w:rPr>
          <w:rFonts w:ascii="Times New Roman" w:hAnsi="Times New Roman"/>
          <w:sz w:val="24"/>
          <w:szCs w:val="24"/>
          <w:u w:val="single"/>
        </w:rPr>
        <w:t xml:space="preserve"> </w:t>
      </w:r>
      <w:r w:rsidRPr="00196B09">
        <w:rPr>
          <w:rFonts w:ascii="Times New Roman" w:hAnsi="Times New Roman"/>
          <w:sz w:val="24"/>
          <w:szCs w:val="24"/>
          <w:u w:val="single"/>
        </w:rPr>
        <w:t>Visualization</w:t>
      </w:r>
      <w:r w:rsidRPr="00196B09">
        <w:rPr>
          <w:rFonts w:ascii="Times New Roman" w:hAnsi="Times New Roman"/>
          <w:sz w:val="24"/>
          <w:szCs w:val="24"/>
        </w:rPr>
        <w:t>: Utilize interactive charts and graphs to visually represent financial data, making it easier for users to grasp their financial situation at a glance.</w:t>
      </w:r>
    </w:p>
    <w:p w14:paraId="31ADF12E" w14:textId="127F7A5E" w:rsidR="00196B09" w:rsidRDefault="00C15290" w:rsidP="00196B09">
      <w:pPr>
        <w:pStyle w:val="ListParagraph"/>
        <w:numPr>
          <w:ilvl w:val="0"/>
          <w:numId w:val="15"/>
        </w:numPr>
        <w:spacing w:line="360" w:lineRule="auto"/>
        <w:jc w:val="both"/>
        <w:rPr>
          <w:rFonts w:ascii="Times New Roman" w:hAnsi="Times New Roman"/>
          <w:sz w:val="24"/>
          <w:szCs w:val="24"/>
        </w:rPr>
      </w:pPr>
      <w:r w:rsidRPr="00C15290">
        <w:rPr>
          <w:rFonts w:ascii="Times New Roman" w:hAnsi="Times New Roman"/>
          <w:sz w:val="24"/>
          <w:szCs w:val="24"/>
          <w:u w:val="single"/>
        </w:rPr>
        <w:t>Advanced Analytics</w:t>
      </w:r>
      <w:r w:rsidRPr="00C15290">
        <w:rPr>
          <w:rFonts w:ascii="Times New Roman" w:hAnsi="Times New Roman"/>
          <w:sz w:val="24"/>
          <w:szCs w:val="24"/>
        </w:rPr>
        <w:t>: Develop advanced analytics and reporting tools that generate insights into users' financial patterns. This can include spending trends, savings opportunities, and investment performance analysis.</w:t>
      </w:r>
    </w:p>
    <w:p w14:paraId="2094AA6A" w14:textId="728890E8" w:rsidR="00B143EA" w:rsidRPr="000819B6" w:rsidRDefault="00DA79C8" w:rsidP="000819B6">
      <w:pPr>
        <w:pStyle w:val="ListParagraph"/>
        <w:numPr>
          <w:ilvl w:val="0"/>
          <w:numId w:val="15"/>
        </w:numPr>
        <w:spacing w:line="360" w:lineRule="auto"/>
        <w:jc w:val="both"/>
        <w:rPr>
          <w:rFonts w:ascii="Times New Roman" w:hAnsi="Times New Roman"/>
          <w:sz w:val="24"/>
          <w:szCs w:val="24"/>
        </w:rPr>
      </w:pPr>
      <w:r w:rsidRPr="00DA79C8">
        <w:rPr>
          <w:rFonts w:ascii="Times New Roman" w:hAnsi="Times New Roman"/>
          <w:sz w:val="24"/>
          <w:szCs w:val="24"/>
          <w:u w:val="single"/>
        </w:rPr>
        <w:t>Smart Expense Categorization</w:t>
      </w:r>
      <w:r w:rsidRPr="00DA79C8">
        <w:rPr>
          <w:rFonts w:ascii="Times New Roman" w:hAnsi="Times New Roman"/>
          <w:sz w:val="24"/>
          <w:szCs w:val="24"/>
        </w:rPr>
        <w:t>: Utilize machine learning algorithms to suggest expense categories based on past transactions, reducing the burden of manual categorization</w:t>
      </w:r>
    </w:p>
    <w:p w14:paraId="3C4DC54F" w14:textId="4D2959E1" w:rsidR="003A08A5" w:rsidRDefault="003A08A5" w:rsidP="006669C0">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w:t>
      </w:r>
      <w:r w:rsidR="00311DFF">
        <w:rPr>
          <w:rFonts w:ascii="Times New Roman" w:hAnsi="Times New Roman"/>
          <w:b/>
          <w:bCs/>
          <w:sz w:val="32"/>
          <w:szCs w:val="32"/>
        </w:rPr>
        <w:t>3</w:t>
      </w:r>
    </w:p>
    <w:p w14:paraId="0E972F2F" w14:textId="7EC94F9D" w:rsidR="003A08A5" w:rsidRDefault="003A08A5" w:rsidP="006669C0">
      <w:pPr>
        <w:pStyle w:val="ListParagraph"/>
        <w:spacing w:line="360" w:lineRule="auto"/>
        <w:ind w:left="0"/>
        <w:jc w:val="center"/>
        <w:rPr>
          <w:rFonts w:ascii="Times New Roman" w:hAnsi="Times New Roman"/>
          <w:b/>
          <w:bCs/>
          <w:sz w:val="28"/>
          <w:szCs w:val="28"/>
        </w:rPr>
      </w:pPr>
      <w:r w:rsidRPr="00CA336A">
        <w:rPr>
          <w:rFonts w:ascii="Times New Roman" w:hAnsi="Times New Roman"/>
          <w:b/>
          <w:bCs/>
          <w:sz w:val="28"/>
          <w:szCs w:val="28"/>
        </w:rPr>
        <w:t>PRO</w:t>
      </w:r>
      <w:r>
        <w:rPr>
          <w:rFonts w:ascii="Times New Roman" w:hAnsi="Times New Roman"/>
          <w:b/>
          <w:bCs/>
          <w:sz w:val="28"/>
          <w:szCs w:val="28"/>
        </w:rPr>
        <w:t>POSED SYSTEM</w:t>
      </w:r>
    </w:p>
    <w:p w14:paraId="29A19E2A" w14:textId="76316381" w:rsidR="005B327D" w:rsidRDefault="005B327D" w:rsidP="003A08A5">
      <w:pPr>
        <w:pStyle w:val="ListParagraph"/>
        <w:spacing w:line="360" w:lineRule="auto"/>
        <w:ind w:left="0"/>
        <w:jc w:val="both"/>
        <w:rPr>
          <w:rFonts w:ascii="Times New Roman" w:hAnsi="Times New Roman"/>
          <w:sz w:val="24"/>
          <w:szCs w:val="24"/>
        </w:rPr>
      </w:pPr>
      <w:r w:rsidRPr="005B327D">
        <w:rPr>
          <w:rFonts w:ascii="Times New Roman" w:hAnsi="Times New Roman"/>
          <w:sz w:val="24"/>
          <w:szCs w:val="24"/>
        </w:rPr>
        <w:t>The proposed system for a finance tracker project aims to provide a comprehensive and user-friendly solution for managing personal finances efficiently</w:t>
      </w:r>
      <w:r>
        <w:rPr>
          <w:rFonts w:ascii="Times New Roman" w:hAnsi="Times New Roman"/>
          <w:sz w:val="24"/>
          <w:szCs w:val="24"/>
        </w:rPr>
        <w:t>.</w:t>
      </w:r>
      <w:r w:rsidR="00B86EDA">
        <w:rPr>
          <w:rFonts w:ascii="Times New Roman" w:hAnsi="Times New Roman"/>
          <w:sz w:val="24"/>
          <w:szCs w:val="24"/>
        </w:rPr>
        <w:t xml:space="preserve"> </w:t>
      </w:r>
      <w:r w:rsidR="00B86EDA" w:rsidRPr="00B86EDA">
        <w:rPr>
          <w:rFonts w:ascii="Times New Roman" w:hAnsi="Times New Roman"/>
          <w:sz w:val="24"/>
          <w:szCs w:val="24"/>
        </w:rPr>
        <w:t>The proposed system aims to provide users with a comprehensive tool to manage their personal finances efficiently, gain insights into their financial habits, and improve their overall financial well-being.</w:t>
      </w:r>
    </w:p>
    <w:p w14:paraId="6A6BBA1F" w14:textId="49C0D493" w:rsidR="00311DFF" w:rsidRDefault="00311DFF" w:rsidP="003A08A5">
      <w:pPr>
        <w:pStyle w:val="ListParagraph"/>
        <w:spacing w:line="360" w:lineRule="auto"/>
        <w:ind w:left="0"/>
        <w:jc w:val="both"/>
        <w:rPr>
          <w:rFonts w:ascii="Times New Roman" w:hAnsi="Times New Roman"/>
          <w:b/>
          <w:bCs/>
          <w:sz w:val="26"/>
          <w:szCs w:val="26"/>
        </w:rPr>
      </w:pPr>
      <w:r>
        <w:rPr>
          <w:rFonts w:ascii="Times New Roman" w:hAnsi="Times New Roman"/>
          <w:sz w:val="24"/>
          <w:szCs w:val="24"/>
        </w:rPr>
        <w:tab/>
      </w:r>
      <w:r w:rsidR="007B7D51" w:rsidRPr="007B7D51">
        <w:rPr>
          <w:rFonts w:ascii="Times New Roman" w:hAnsi="Times New Roman"/>
          <w:b/>
          <w:bCs/>
          <w:sz w:val="26"/>
          <w:szCs w:val="26"/>
        </w:rPr>
        <w:t>3.1 FEATURES AND FUNCTIONALITY</w:t>
      </w:r>
      <w:r w:rsidR="007B7D51">
        <w:rPr>
          <w:rFonts w:ascii="Times New Roman" w:hAnsi="Times New Roman"/>
          <w:b/>
          <w:bCs/>
          <w:sz w:val="26"/>
          <w:szCs w:val="26"/>
        </w:rPr>
        <w:t>:</w:t>
      </w:r>
    </w:p>
    <w:p w14:paraId="21886202" w14:textId="7C60FC68" w:rsidR="007B7D51" w:rsidRDefault="004C2B5A" w:rsidP="003A08A5">
      <w:pPr>
        <w:pStyle w:val="ListParagraph"/>
        <w:spacing w:line="360" w:lineRule="auto"/>
        <w:ind w:left="0"/>
        <w:jc w:val="both"/>
        <w:rPr>
          <w:rFonts w:ascii="Times New Roman" w:hAnsi="Times New Roman"/>
          <w:sz w:val="24"/>
          <w:szCs w:val="24"/>
        </w:rPr>
      </w:pPr>
      <w:r w:rsidRPr="004C2B5A">
        <w:rPr>
          <w:rFonts w:ascii="Times New Roman" w:hAnsi="Times New Roman"/>
          <w:sz w:val="24"/>
          <w:szCs w:val="24"/>
        </w:rPr>
        <w:t>A finance tracker project</w:t>
      </w:r>
      <w:r>
        <w:rPr>
          <w:rFonts w:ascii="Times New Roman" w:hAnsi="Times New Roman"/>
          <w:sz w:val="24"/>
          <w:szCs w:val="24"/>
        </w:rPr>
        <w:t xml:space="preserve"> </w:t>
      </w:r>
      <w:r w:rsidRPr="004C2B5A">
        <w:rPr>
          <w:rFonts w:ascii="Times New Roman" w:hAnsi="Times New Roman"/>
          <w:sz w:val="24"/>
          <w:szCs w:val="24"/>
        </w:rPr>
        <w:t>includes a range of features and functionalities designed to help individuals manage their personal finances effectively. Here are common features and functionalities:</w:t>
      </w:r>
    </w:p>
    <w:p w14:paraId="76FBE847" w14:textId="675BA39F" w:rsidR="004C2B5A" w:rsidRPr="00E527E1" w:rsidRDefault="004F63B5" w:rsidP="004C2B5A">
      <w:pPr>
        <w:pStyle w:val="ListParagraph"/>
        <w:numPr>
          <w:ilvl w:val="0"/>
          <w:numId w:val="16"/>
        </w:numPr>
        <w:spacing w:line="360" w:lineRule="auto"/>
        <w:jc w:val="both"/>
        <w:rPr>
          <w:rFonts w:ascii="Times New Roman" w:hAnsi="Times New Roman"/>
          <w:sz w:val="24"/>
          <w:szCs w:val="24"/>
          <w:u w:val="single"/>
        </w:rPr>
      </w:pPr>
      <w:r>
        <w:rPr>
          <w:rFonts w:ascii="Times New Roman" w:hAnsi="Times New Roman"/>
          <w:sz w:val="24"/>
          <w:szCs w:val="24"/>
          <w:u w:val="single"/>
        </w:rPr>
        <w:t xml:space="preserve">Income and </w:t>
      </w:r>
      <w:r w:rsidR="00326659" w:rsidRPr="00326659">
        <w:rPr>
          <w:rFonts w:ascii="Times New Roman" w:hAnsi="Times New Roman"/>
          <w:sz w:val="24"/>
          <w:szCs w:val="24"/>
          <w:u w:val="single"/>
        </w:rPr>
        <w:t>Expense Tracking:</w:t>
      </w:r>
      <w:r>
        <w:rPr>
          <w:rFonts w:ascii="Times New Roman" w:hAnsi="Times New Roman"/>
          <w:sz w:val="24"/>
          <w:szCs w:val="24"/>
        </w:rPr>
        <w:t xml:space="preserve"> </w:t>
      </w:r>
      <w:r w:rsidRPr="004F63B5">
        <w:rPr>
          <w:rFonts w:ascii="Times New Roman" w:hAnsi="Times New Roman"/>
          <w:sz w:val="24"/>
          <w:szCs w:val="24"/>
        </w:rPr>
        <w:t xml:space="preserve">Users can input their daily </w:t>
      </w:r>
      <w:r>
        <w:rPr>
          <w:rFonts w:ascii="Times New Roman" w:hAnsi="Times New Roman"/>
          <w:sz w:val="24"/>
          <w:szCs w:val="24"/>
        </w:rPr>
        <w:t xml:space="preserve">income and </w:t>
      </w:r>
      <w:r w:rsidRPr="004F63B5">
        <w:rPr>
          <w:rFonts w:ascii="Times New Roman" w:hAnsi="Times New Roman"/>
          <w:sz w:val="24"/>
          <w:szCs w:val="24"/>
        </w:rPr>
        <w:t>expenses, including descriptions</w:t>
      </w:r>
      <w:r w:rsidR="00C63D22">
        <w:rPr>
          <w:rFonts w:ascii="Times New Roman" w:hAnsi="Times New Roman"/>
          <w:sz w:val="24"/>
          <w:szCs w:val="24"/>
        </w:rPr>
        <w:t>, date, time</w:t>
      </w:r>
      <w:r w:rsidR="00642042">
        <w:rPr>
          <w:rFonts w:ascii="Times New Roman" w:hAnsi="Times New Roman"/>
          <w:sz w:val="24"/>
          <w:szCs w:val="24"/>
        </w:rPr>
        <w:t xml:space="preserve">, accounts </w:t>
      </w:r>
      <w:r w:rsidRPr="004F63B5">
        <w:rPr>
          <w:rFonts w:ascii="Times New Roman" w:hAnsi="Times New Roman"/>
          <w:sz w:val="24"/>
          <w:szCs w:val="24"/>
        </w:rPr>
        <w:t>and amounts.</w:t>
      </w:r>
      <w:r w:rsidR="000E0A99">
        <w:rPr>
          <w:rFonts w:ascii="Times New Roman" w:hAnsi="Times New Roman"/>
          <w:sz w:val="24"/>
          <w:szCs w:val="24"/>
        </w:rPr>
        <w:t xml:space="preserve"> </w:t>
      </w:r>
      <w:r w:rsidR="000E0A99" w:rsidRPr="000E0A99">
        <w:rPr>
          <w:rFonts w:ascii="Times New Roman" w:hAnsi="Times New Roman"/>
          <w:sz w:val="24"/>
          <w:szCs w:val="24"/>
        </w:rPr>
        <w:t>Categorize expenses into different categories (e.g., groceries, entertainment, utilities).</w:t>
      </w:r>
      <w:r w:rsidR="006A4A11">
        <w:rPr>
          <w:rFonts w:ascii="Times New Roman" w:hAnsi="Times New Roman"/>
          <w:sz w:val="24"/>
          <w:szCs w:val="24"/>
        </w:rPr>
        <w:t xml:space="preserve"> </w:t>
      </w:r>
      <w:r w:rsidR="006A4A11" w:rsidRPr="006A4A11">
        <w:rPr>
          <w:rFonts w:ascii="Times New Roman" w:hAnsi="Times New Roman"/>
          <w:sz w:val="24"/>
          <w:szCs w:val="24"/>
        </w:rPr>
        <w:t>Users can create and manage custom expense and income categories, allowing for flexibility in tracking their finances.</w:t>
      </w:r>
      <w:r w:rsidR="00CC0A83">
        <w:rPr>
          <w:rFonts w:ascii="Times New Roman" w:hAnsi="Times New Roman"/>
          <w:sz w:val="24"/>
          <w:szCs w:val="24"/>
        </w:rPr>
        <w:t xml:space="preserve"> </w:t>
      </w:r>
      <w:r w:rsidR="00CC0A83" w:rsidRPr="00CC0A83">
        <w:rPr>
          <w:rFonts w:ascii="Times New Roman" w:hAnsi="Times New Roman"/>
          <w:sz w:val="24"/>
          <w:szCs w:val="24"/>
        </w:rPr>
        <w:t>Users can see how expenses are distributed among different categories and compare spending patterns.</w:t>
      </w:r>
      <w:r w:rsidR="007E337E">
        <w:rPr>
          <w:rFonts w:ascii="Times New Roman" w:hAnsi="Times New Roman"/>
          <w:sz w:val="24"/>
          <w:szCs w:val="24"/>
        </w:rPr>
        <w:t xml:space="preserve"> User can t</w:t>
      </w:r>
      <w:r w:rsidR="007E337E" w:rsidRPr="007E337E">
        <w:rPr>
          <w:rFonts w:ascii="Times New Roman" w:hAnsi="Times New Roman"/>
          <w:sz w:val="24"/>
          <w:szCs w:val="24"/>
        </w:rPr>
        <w:t>rack income trends and growth.</w:t>
      </w:r>
      <w:r w:rsidR="00343CB1">
        <w:rPr>
          <w:rFonts w:ascii="Times New Roman" w:hAnsi="Times New Roman"/>
          <w:sz w:val="24"/>
          <w:szCs w:val="24"/>
        </w:rPr>
        <w:t xml:space="preserve"> User can c</w:t>
      </w:r>
      <w:r w:rsidR="00343CB1" w:rsidRPr="00343CB1">
        <w:rPr>
          <w:rFonts w:ascii="Times New Roman" w:hAnsi="Times New Roman"/>
          <w:sz w:val="24"/>
          <w:szCs w:val="24"/>
        </w:rPr>
        <w:t>ompare spending patterns over time.</w:t>
      </w:r>
      <w:r w:rsidR="00563242">
        <w:rPr>
          <w:rFonts w:ascii="Times New Roman" w:hAnsi="Times New Roman"/>
          <w:sz w:val="24"/>
          <w:szCs w:val="24"/>
        </w:rPr>
        <w:t xml:space="preserve"> </w:t>
      </w:r>
      <w:r w:rsidR="00563242" w:rsidRPr="00563242">
        <w:rPr>
          <w:rFonts w:ascii="Times New Roman" w:hAnsi="Times New Roman"/>
          <w:sz w:val="24"/>
          <w:szCs w:val="24"/>
        </w:rPr>
        <w:t>Categorization provides a clear and organized view of financial transactions. Users can easily distinguish between different types of income and expenses.</w:t>
      </w:r>
    </w:p>
    <w:p w14:paraId="2C0E84AB" w14:textId="4059C657" w:rsidR="00504D1D" w:rsidRPr="002A0C64" w:rsidRDefault="00E527E1" w:rsidP="002A0C64">
      <w:pPr>
        <w:pStyle w:val="ListParagraph"/>
        <w:numPr>
          <w:ilvl w:val="0"/>
          <w:numId w:val="16"/>
        </w:numPr>
        <w:spacing w:line="360" w:lineRule="auto"/>
        <w:jc w:val="both"/>
        <w:rPr>
          <w:rFonts w:ascii="Times New Roman" w:hAnsi="Times New Roman"/>
          <w:sz w:val="24"/>
          <w:szCs w:val="24"/>
          <w:u w:val="single"/>
        </w:rPr>
      </w:pPr>
      <w:r>
        <w:rPr>
          <w:rFonts w:ascii="Times New Roman" w:hAnsi="Times New Roman"/>
          <w:sz w:val="24"/>
          <w:szCs w:val="24"/>
          <w:u w:val="single"/>
        </w:rPr>
        <w:t>Budgeting:</w:t>
      </w:r>
      <w:r>
        <w:rPr>
          <w:rFonts w:ascii="Times New Roman" w:hAnsi="Times New Roman"/>
          <w:sz w:val="24"/>
          <w:szCs w:val="24"/>
        </w:rPr>
        <w:t xml:space="preserve"> </w:t>
      </w:r>
      <w:r w:rsidR="00E879B6" w:rsidRPr="00E879B6">
        <w:rPr>
          <w:rFonts w:ascii="Times New Roman" w:hAnsi="Times New Roman"/>
          <w:sz w:val="24"/>
          <w:szCs w:val="24"/>
        </w:rPr>
        <w:t>Set up budget</w:t>
      </w:r>
      <w:r w:rsidR="00E32AF4">
        <w:rPr>
          <w:rFonts w:ascii="Times New Roman" w:hAnsi="Times New Roman"/>
          <w:sz w:val="24"/>
          <w:szCs w:val="24"/>
        </w:rPr>
        <w:t xml:space="preserve"> limits</w:t>
      </w:r>
      <w:r w:rsidR="00E879B6" w:rsidRPr="00E879B6">
        <w:rPr>
          <w:rFonts w:ascii="Times New Roman" w:hAnsi="Times New Roman"/>
          <w:sz w:val="24"/>
          <w:szCs w:val="24"/>
        </w:rPr>
        <w:t xml:space="preserve"> for different expense categories (e.g., food, transportation, utilities).</w:t>
      </w:r>
      <w:r w:rsidR="000602CF">
        <w:rPr>
          <w:rFonts w:ascii="Times New Roman" w:hAnsi="Times New Roman"/>
          <w:sz w:val="24"/>
          <w:szCs w:val="24"/>
        </w:rPr>
        <w:t xml:space="preserve"> </w:t>
      </w:r>
      <w:r w:rsidR="000602CF" w:rsidRPr="000602CF">
        <w:rPr>
          <w:rFonts w:ascii="Times New Roman" w:hAnsi="Times New Roman"/>
          <w:sz w:val="24"/>
          <w:szCs w:val="24"/>
        </w:rPr>
        <w:t>Users can set spending limits for different expense categories and receive notifications if they're approaching or exceeding their budget.</w:t>
      </w:r>
      <w:r w:rsidR="002A0C64">
        <w:rPr>
          <w:rFonts w:ascii="Times New Roman" w:hAnsi="Times New Roman"/>
          <w:sz w:val="24"/>
          <w:szCs w:val="24"/>
        </w:rPr>
        <w:t xml:space="preserve"> </w:t>
      </w:r>
      <w:r w:rsidR="00504D1D">
        <w:rPr>
          <w:rFonts w:ascii="Times New Roman" w:hAnsi="Times New Roman"/>
          <w:sz w:val="24"/>
          <w:szCs w:val="24"/>
        </w:rPr>
        <w:t>User can check their limit</w:t>
      </w:r>
      <w:r w:rsidR="002A0C64">
        <w:rPr>
          <w:rFonts w:ascii="Times New Roman" w:hAnsi="Times New Roman"/>
          <w:sz w:val="24"/>
          <w:szCs w:val="24"/>
        </w:rPr>
        <w:t>, spent and remaining.</w:t>
      </w:r>
      <w:r w:rsidR="00D71228">
        <w:rPr>
          <w:rFonts w:ascii="Times New Roman" w:hAnsi="Times New Roman"/>
          <w:sz w:val="24"/>
          <w:szCs w:val="24"/>
        </w:rPr>
        <w:t xml:space="preserve"> </w:t>
      </w:r>
      <w:r w:rsidR="00D71228" w:rsidRPr="00D71228">
        <w:rPr>
          <w:rFonts w:ascii="Times New Roman" w:hAnsi="Times New Roman"/>
          <w:sz w:val="24"/>
          <w:szCs w:val="24"/>
        </w:rPr>
        <w:t>Budget limits encourage responsible spending and discourage impulsive purchases. Users are more likely to think twice about their expenses, leading to better financial discipline.</w:t>
      </w:r>
      <w:r w:rsidR="00352AB9">
        <w:rPr>
          <w:rFonts w:ascii="Times New Roman" w:hAnsi="Times New Roman"/>
          <w:sz w:val="24"/>
          <w:szCs w:val="24"/>
        </w:rPr>
        <w:t xml:space="preserve"> </w:t>
      </w:r>
      <w:r w:rsidR="00352AB9" w:rsidRPr="00352AB9">
        <w:rPr>
          <w:rFonts w:ascii="Times New Roman" w:hAnsi="Times New Roman"/>
          <w:sz w:val="24"/>
          <w:szCs w:val="24"/>
        </w:rPr>
        <w:t>By defining budget limits for different categories, users become more aware of their spending patterns. They can identify areas where they tend to overspend and make adjustments accordingly.</w:t>
      </w:r>
      <w:r w:rsidR="00055BA1" w:rsidRPr="00055BA1">
        <w:t xml:space="preserve"> </w:t>
      </w:r>
      <w:r w:rsidR="00055BA1" w:rsidRPr="00055BA1">
        <w:rPr>
          <w:rFonts w:ascii="Times New Roman" w:hAnsi="Times New Roman"/>
          <w:sz w:val="24"/>
          <w:szCs w:val="24"/>
        </w:rPr>
        <w:t>Setting aside a portion of the budget for savings or investments ensures that users prioritize their financial future.</w:t>
      </w:r>
    </w:p>
    <w:p w14:paraId="1B44A9D0" w14:textId="4095D0C5" w:rsidR="001451DF" w:rsidRPr="00094868" w:rsidRDefault="00442547" w:rsidP="004C2B5A">
      <w:pPr>
        <w:pStyle w:val="ListParagraph"/>
        <w:numPr>
          <w:ilvl w:val="0"/>
          <w:numId w:val="16"/>
        </w:numPr>
        <w:spacing w:line="360" w:lineRule="auto"/>
        <w:jc w:val="both"/>
        <w:rPr>
          <w:rFonts w:ascii="Times New Roman" w:hAnsi="Times New Roman"/>
          <w:sz w:val="24"/>
          <w:szCs w:val="24"/>
          <w:u w:val="single"/>
        </w:rPr>
      </w:pPr>
      <w:r w:rsidRPr="00442547">
        <w:rPr>
          <w:rFonts w:ascii="Times New Roman" w:hAnsi="Times New Roman"/>
          <w:sz w:val="24"/>
          <w:szCs w:val="24"/>
          <w:u w:val="single"/>
        </w:rPr>
        <w:lastRenderedPageBreak/>
        <w:t>Reports and Analytics:</w:t>
      </w:r>
      <w:r>
        <w:rPr>
          <w:rFonts w:ascii="Times New Roman" w:hAnsi="Times New Roman"/>
          <w:sz w:val="24"/>
          <w:szCs w:val="24"/>
        </w:rPr>
        <w:t xml:space="preserve"> User can g</w:t>
      </w:r>
      <w:r w:rsidRPr="00442547">
        <w:rPr>
          <w:rFonts w:ascii="Times New Roman" w:hAnsi="Times New Roman"/>
          <w:sz w:val="24"/>
          <w:szCs w:val="24"/>
        </w:rPr>
        <w:t>enerate visual reports and graphs to gain insights into spending patterns and financial health.</w:t>
      </w:r>
      <w:r w:rsidR="001F10FC">
        <w:rPr>
          <w:rFonts w:ascii="Times New Roman" w:hAnsi="Times New Roman"/>
          <w:sz w:val="24"/>
          <w:szCs w:val="24"/>
        </w:rPr>
        <w:t xml:space="preserve"> </w:t>
      </w:r>
      <w:r w:rsidR="001F10FC" w:rsidRPr="001F10FC">
        <w:rPr>
          <w:rFonts w:ascii="Times New Roman" w:hAnsi="Times New Roman"/>
          <w:sz w:val="24"/>
          <w:szCs w:val="24"/>
        </w:rPr>
        <w:t>Generate detailed monthly reports summarizing income and expenses.</w:t>
      </w:r>
      <w:r w:rsidR="004B68CE">
        <w:rPr>
          <w:rFonts w:ascii="Times New Roman" w:hAnsi="Times New Roman"/>
          <w:sz w:val="24"/>
          <w:szCs w:val="24"/>
        </w:rPr>
        <w:t xml:space="preserve"> It also i</w:t>
      </w:r>
      <w:r w:rsidR="004B68CE" w:rsidRPr="004B68CE">
        <w:rPr>
          <w:rFonts w:ascii="Times New Roman" w:hAnsi="Times New Roman"/>
          <w:sz w:val="24"/>
          <w:szCs w:val="24"/>
        </w:rPr>
        <w:t>nclude</w:t>
      </w:r>
      <w:r w:rsidR="004B68CE">
        <w:rPr>
          <w:rFonts w:ascii="Times New Roman" w:hAnsi="Times New Roman"/>
          <w:sz w:val="24"/>
          <w:szCs w:val="24"/>
        </w:rPr>
        <w:t>s</w:t>
      </w:r>
      <w:r w:rsidR="004B68CE" w:rsidRPr="004B68CE">
        <w:rPr>
          <w:rFonts w:ascii="Times New Roman" w:hAnsi="Times New Roman"/>
          <w:sz w:val="24"/>
          <w:szCs w:val="24"/>
        </w:rPr>
        <w:t xml:space="preserve"> insights and trends based on historical data.</w:t>
      </w:r>
      <w:r w:rsidR="00382ED8">
        <w:rPr>
          <w:rFonts w:ascii="Times New Roman" w:hAnsi="Times New Roman"/>
          <w:sz w:val="24"/>
          <w:szCs w:val="24"/>
        </w:rPr>
        <w:t xml:space="preserve"> </w:t>
      </w:r>
      <w:r w:rsidR="00382ED8" w:rsidRPr="00382ED8">
        <w:rPr>
          <w:rFonts w:ascii="Times New Roman" w:hAnsi="Times New Roman"/>
          <w:sz w:val="24"/>
          <w:szCs w:val="24"/>
        </w:rPr>
        <w:t>Reports categorize expenses</w:t>
      </w:r>
      <w:r w:rsidR="00382ED8">
        <w:rPr>
          <w:rFonts w:ascii="Times New Roman" w:hAnsi="Times New Roman"/>
          <w:sz w:val="24"/>
          <w:szCs w:val="24"/>
        </w:rPr>
        <w:t xml:space="preserve"> and income</w:t>
      </w:r>
      <w:r w:rsidR="00382ED8" w:rsidRPr="00382ED8">
        <w:rPr>
          <w:rFonts w:ascii="Times New Roman" w:hAnsi="Times New Roman"/>
          <w:sz w:val="24"/>
          <w:szCs w:val="24"/>
        </w:rPr>
        <w:t>, making it easy for users to see where their money is going. This categorization helps identify areas where they may need to adjust spending.</w:t>
      </w:r>
    </w:p>
    <w:p w14:paraId="6857083A" w14:textId="33AFEC7C" w:rsidR="00094868" w:rsidRPr="0027662D" w:rsidRDefault="00094868" w:rsidP="004C2B5A">
      <w:pPr>
        <w:pStyle w:val="ListParagraph"/>
        <w:numPr>
          <w:ilvl w:val="0"/>
          <w:numId w:val="16"/>
        </w:numPr>
        <w:spacing w:line="360" w:lineRule="auto"/>
        <w:jc w:val="both"/>
        <w:rPr>
          <w:rFonts w:ascii="Times New Roman" w:hAnsi="Times New Roman"/>
          <w:sz w:val="24"/>
          <w:szCs w:val="24"/>
          <w:u w:val="single"/>
        </w:rPr>
      </w:pPr>
      <w:r w:rsidRPr="00094868">
        <w:rPr>
          <w:rFonts w:ascii="Times New Roman" w:hAnsi="Times New Roman"/>
          <w:sz w:val="24"/>
          <w:szCs w:val="24"/>
          <w:u w:val="single"/>
        </w:rPr>
        <w:t>Data Visualization</w:t>
      </w:r>
      <w:r>
        <w:rPr>
          <w:rFonts w:ascii="Times New Roman" w:hAnsi="Times New Roman"/>
          <w:sz w:val="24"/>
          <w:szCs w:val="24"/>
          <w:u w:val="single"/>
        </w:rPr>
        <w:t>:</w:t>
      </w:r>
      <w:r>
        <w:rPr>
          <w:rFonts w:ascii="Times New Roman" w:hAnsi="Times New Roman"/>
          <w:sz w:val="24"/>
          <w:szCs w:val="24"/>
        </w:rPr>
        <w:t xml:space="preserve"> </w:t>
      </w:r>
      <w:r w:rsidR="008D7493">
        <w:rPr>
          <w:rFonts w:ascii="Times New Roman" w:hAnsi="Times New Roman"/>
          <w:sz w:val="24"/>
          <w:szCs w:val="24"/>
        </w:rPr>
        <w:t>F</w:t>
      </w:r>
      <w:r w:rsidR="008D7493" w:rsidRPr="008D7493">
        <w:rPr>
          <w:rFonts w:ascii="Times New Roman" w:hAnsi="Times New Roman"/>
          <w:sz w:val="24"/>
          <w:szCs w:val="24"/>
        </w:rPr>
        <w:t>inancial data</w:t>
      </w:r>
      <w:r w:rsidR="008D7493">
        <w:rPr>
          <w:rFonts w:ascii="Times New Roman" w:hAnsi="Times New Roman"/>
          <w:sz w:val="24"/>
          <w:szCs w:val="24"/>
        </w:rPr>
        <w:t xml:space="preserve"> is presented</w:t>
      </w:r>
      <w:r w:rsidR="008D7493" w:rsidRPr="008D7493">
        <w:rPr>
          <w:rFonts w:ascii="Times New Roman" w:hAnsi="Times New Roman"/>
          <w:sz w:val="24"/>
          <w:szCs w:val="24"/>
        </w:rPr>
        <w:t xml:space="preserve"> in various chart and graph formats, including pie charts, bar graphs, and line charts</w:t>
      </w:r>
      <w:r w:rsidR="00DE5384">
        <w:rPr>
          <w:rFonts w:ascii="Times New Roman" w:hAnsi="Times New Roman"/>
          <w:sz w:val="24"/>
          <w:szCs w:val="24"/>
        </w:rPr>
        <w:t xml:space="preserve"> by </w:t>
      </w:r>
      <w:r w:rsidR="00082CD7">
        <w:rPr>
          <w:rFonts w:ascii="Times New Roman" w:hAnsi="Times New Roman"/>
          <w:sz w:val="24"/>
          <w:szCs w:val="24"/>
        </w:rPr>
        <w:t>o</w:t>
      </w:r>
      <w:r w:rsidR="00082CD7" w:rsidRPr="00082CD7">
        <w:rPr>
          <w:rFonts w:ascii="Times New Roman" w:hAnsi="Times New Roman"/>
          <w:sz w:val="24"/>
          <w:szCs w:val="24"/>
        </w:rPr>
        <w:t>ffer</w:t>
      </w:r>
      <w:r w:rsidR="00082CD7">
        <w:rPr>
          <w:rFonts w:ascii="Times New Roman" w:hAnsi="Times New Roman"/>
          <w:sz w:val="24"/>
          <w:szCs w:val="24"/>
        </w:rPr>
        <w:t>ing</w:t>
      </w:r>
      <w:r w:rsidR="00082CD7" w:rsidRPr="00082CD7">
        <w:rPr>
          <w:rFonts w:ascii="Times New Roman" w:hAnsi="Times New Roman"/>
          <w:sz w:val="24"/>
          <w:szCs w:val="24"/>
        </w:rPr>
        <w:t xml:space="preserve"> interactive dashboards with real-time updates.</w:t>
      </w:r>
      <w:r w:rsidR="0027662D" w:rsidRPr="0027662D">
        <w:t xml:space="preserve"> </w:t>
      </w:r>
      <w:r w:rsidR="0027662D" w:rsidRPr="0027662D">
        <w:rPr>
          <w:rFonts w:ascii="Times New Roman" w:hAnsi="Times New Roman"/>
          <w:sz w:val="24"/>
          <w:szCs w:val="24"/>
        </w:rPr>
        <w:t>Financial data is presented in charts and graphs, making it easier to understand and analyze spending patterns and trends.</w:t>
      </w:r>
      <w:r w:rsidR="00B760A2">
        <w:rPr>
          <w:rFonts w:ascii="Times New Roman" w:hAnsi="Times New Roman"/>
          <w:sz w:val="24"/>
          <w:szCs w:val="24"/>
        </w:rPr>
        <w:t xml:space="preserve"> </w:t>
      </w:r>
      <w:r w:rsidR="00B760A2" w:rsidRPr="00B760A2">
        <w:rPr>
          <w:rFonts w:ascii="Times New Roman" w:hAnsi="Times New Roman"/>
          <w:sz w:val="24"/>
          <w:szCs w:val="24"/>
        </w:rPr>
        <w:t>Charts and graphs provide a visual representation of complex financial data, making it easier for users to interpret and understand. Visual cues and patterns become immediately apparent.</w:t>
      </w:r>
    </w:p>
    <w:p w14:paraId="5FB4AFB3" w14:textId="3B6EC367" w:rsidR="0027662D" w:rsidRPr="00663901" w:rsidRDefault="003F07D2" w:rsidP="004C2B5A">
      <w:pPr>
        <w:pStyle w:val="ListParagraph"/>
        <w:numPr>
          <w:ilvl w:val="0"/>
          <w:numId w:val="16"/>
        </w:numPr>
        <w:spacing w:line="360" w:lineRule="auto"/>
        <w:jc w:val="both"/>
        <w:rPr>
          <w:rFonts w:ascii="Times New Roman" w:hAnsi="Times New Roman"/>
          <w:sz w:val="24"/>
          <w:szCs w:val="24"/>
          <w:u w:val="single"/>
        </w:rPr>
      </w:pPr>
      <w:r w:rsidRPr="003F07D2">
        <w:rPr>
          <w:rFonts w:ascii="Times New Roman" w:hAnsi="Times New Roman"/>
          <w:sz w:val="24"/>
          <w:szCs w:val="24"/>
          <w:u w:val="single"/>
        </w:rPr>
        <w:t>Live Daily Records:</w:t>
      </w:r>
      <w:r>
        <w:rPr>
          <w:rFonts w:ascii="Times New Roman" w:hAnsi="Times New Roman"/>
          <w:sz w:val="24"/>
          <w:szCs w:val="24"/>
        </w:rPr>
        <w:t xml:space="preserve"> </w:t>
      </w:r>
      <w:r w:rsidRPr="003F07D2">
        <w:rPr>
          <w:rFonts w:ascii="Times New Roman" w:hAnsi="Times New Roman"/>
          <w:sz w:val="24"/>
          <w:szCs w:val="24"/>
        </w:rPr>
        <w:t>The application provides an interface for users to input daily transactions.</w:t>
      </w:r>
      <w:r w:rsidR="0080689B">
        <w:rPr>
          <w:rFonts w:ascii="Times New Roman" w:hAnsi="Times New Roman"/>
          <w:sz w:val="24"/>
          <w:szCs w:val="24"/>
        </w:rPr>
        <w:t xml:space="preserve"> C</w:t>
      </w:r>
      <w:r w:rsidR="0080689B" w:rsidRPr="0080689B">
        <w:rPr>
          <w:rFonts w:ascii="Times New Roman" w:hAnsi="Times New Roman"/>
          <w:sz w:val="24"/>
          <w:szCs w:val="24"/>
        </w:rPr>
        <w:t>harts and graphs</w:t>
      </w:r>
      <w:r w:rsidR="0080689B">
        <w:rPr>
          <w:rFonts w:ascii="Times New Roman" w:hAnsi="Times New Roman"/>
          <w:sz w:val="24"/>
          <w:szCs w:val="24"/>
        </w:rPr>
        <w:t xml:space="preserve"> are updated instantly</w:t>
      </w:r>
      <w:r w:rsidR="0080689B" w:rsidRPr="0080689B">
        <w:rPr>
          <w:rFonts w:ascii="Times New Roman" w:hAnsi="Times New Roman"/>
          <w:sz w:val="24"/>
          <w:szCs w:val="24"/>
        </w:rPr>
        <w:t xml:space="preserve"> to reflect new data.</w:t>
      </w:r>
      <w:r w:rsidR="00930CDB">
        <w:rPr>
          <w:rFonts w:ascii="Times New Roman" w:hAnsi="Times New Roman"/>
          <w:sz w:val="24"/>
          <w:szCs w:val="24"/>
        </w:rPr>
        <w:t xml:space="preserve"> In the daily live records user can view date, time, category, amount</w:t>
      </w:r>
      <w:r w:rsidR="00663901">
        <w:rPr>
          <w:rFonts w:ascii="Times New Roman" w:hAnsi="Times New Roman"/>
          <w:sz w:val="24"/>
          <w:szCs w:val="24"/>
        </w:rPr>
        <w:t xml:space="preserve"> and accounts.</w:t>
      </w:r>
      <w:r w:rsidR="002E0905">
        <w:rPr>
          <w:rFonts w:ascii="Times New Roman" w:hAnsi="Times New Roman"/>
          <w:sz w:val="24"/>
          <w:szCs w:val="24"/>
        </w:rPr>
        <w:t xml:space="preserve"> </w:t>
      </w:r>
      <w:r w:rsidR="002E0905" w:rsidRPr="002E0905">
        <w:rPr>
          <w:rFonts w:ascii="Times New Roman" w:hAnsi="Times New Roman"/>
          <w:sz w:val="24"/>
          <w:szCs w:val="24"/>
        </w:rPr>
        <w:t>Daily live records ensure that every expense, no matter how small or frequent, is captured in real-time. This accuracy is essential for understanding where money is being spent.</w:t>
      </w:r>
      <w:r w:rsidR="00EA5BC9" w:rsidRPr="00EA5BC9">
        <w:rPr>
          <w:rFonts w:ascii="Times New Roman" w:hAnsi="Times New Roman"/>
          <w:sz w:val="24"/>
          <w:szCs w:val="24"/>
        </w:rPr>
        <w:t xml:space="preserve"> By recording expenses daily, users can immediately see when they are approaching their budget limits for specific categories. This awareness helps prevent overspending and reduces the risk of financial stress.</w:t>
      </w:r>
    </w:p>
    <w:p w14:paraId="213209AC" w14:textId="256C1581" w:rsidR="009D66BA" w:rsidRPr="002E0060" w:rsidRDefault="00663901" w:rsidP="009D66BA">
      <w:pPr>
        <w:pStyle w:val="ListParagraph"/>
        <w:numPr>
          <w:ilvl w:val="0"/>
          <w:numId w:val="16"/>
        </w:numPr>
        <w:spacing w:line="360" w:lineRule="auto"/>
        <w:jc w:val="both"/>
        <w:rPr>
          <w:rFonts w:ascii="Times New Roman" w:hAnsi="Times New Roman"/>
          <w:sz w:val="24"/>
          <w:szCs w:val="24"/>
          <w:u w:val="single"/>
        </w:rPr>
      </w:pPr>
      <w:r w:rsidRPr="00663901">
        <w:rPr>
          <w:rFonts w:ascii="Times New Roman" w:hAnsi="Times New Roman"/>
          <w:sz w:val="24"/>
          <w:szCs w:val="24"/>
          <w:u w:val="single"/>
        </w:rPr>
        <w:t>Power BI Integration:</w:t>
      </w:r>
      <w:r>
        <w:rPr>
          <w:rFonts w:ascii="Times New Roman" w:hAnsi="Times New Roman"/>
          <w:sz w:val="24"/>
          <w:szCs w:val="24"/>
        </w:rPr>
        <w:t xml:space="preserve"> </w:t>
      </w:r>
      <w:r w:rsidR="00C403A2" w:rsidRPr="00C403A2">
        <w:rPr>
          <w:rFonts w:ascii="Times New Roman" w:hAnsi="Times New Roman"/>
          <w:sz w:val="24"/>
          <w:szCs w:val="24"/>
        </w:rPr>
        <w:t>Integrat</w:t>
      </w:r>
      <w:r w:rsidR="00C403A2">
        <w:rPr>
          <w:rFonts w:ascii="Times New Roman" w:hAnsi="Times New Roman"/>
          <w:sz w:val="24"/>
          <w:szCs w:val="24"/>
        </w:rPr>
        <w:t>ing</w:t>
      </w:r>
      <w:r w:rsidR="00C403A2" w:rsidRPr="00C403A2">
        <w:rPr>
          <w:rFonts w:ascii="Times New Roman" w:hAnsi="Times New Roman"/>
          <w:sz w:val="24"/>
          <w:szCs w:val="24"/>
        </w:rPr>
        <w:t xml:space="preserve"> Power BI dashboard to provide statistical analysis of each expense</w:t>
      </w:r>
      <w:r w:rsidR="00C403A2">
        <w:rPr>
          <w:rFonts w:ascii="Times New Roman" w:hAnsi="Times New Roman"/>
          <w:sz w:val="24"/>
          <w:szCs w:val="24"/>
        </w:rPr>
        <w:t xml:space="preserve"> and income</w:t>
      </w:r>
      <w:r w:rsidR="00C403A2" w:rsidRPr="00C403A2">
        <w:rPr>
          <w:rFonts w:ascii="Times New Roman" w:hAnsi="Times New Roman"/>
          <w:sz w:val="24"/>
          <w:szCs w:val="24"/>
        </w:rPr>
        <w:t xml:space="preserve"> category.</w:t>
      </w:r>
      <w:r w:rsidR="00A113A2">
        <w:rPr>
          <w:rFonts w:ascii="Times New Roman" w:hAnsi="Times New Roman"/>
          <w:sz w:val="24"/>
          <w:szCs w:val="24"/>
        </w:rPr>
        <w:t xml:space="preserve"> </w:t>
      </w:r>
      <w:r w:rsidR="00A113A2" w:rsidRPr="00A113A2">
        <w:rPr>
          <w:rFonts w:ascii="Times New Roman" w:hAnsi="Times New Roman"/>
          <w:sz w:val="24"/>
          <w:szCs w:val="24"/>
        </w:rPr>
        <w:t>The Power BI integration enhances the user experience by providing advanced data analytics and visualization capabilities.</w:t>
      </w:r>
      <w:r w:rsidR="00302DA5">
        <w:rPr>
          <w:rFonts w:ascii="Times New Roman" w:hAnsi="Times New Roman"/>
          <w:sz w:val="24"/>
          <w:szCs w:val="24"/>
        </w:rPr>
        <w:t xml:space="preserve"> It g</w:t>
      </w:r>
      <w:r w:rsidR="00302DA5" w:rsidRPr="00302DA5">
        <w:rPr>
          <w:rFonts w:ascii="Times New Roman" w:hAnsi="Times New Roman"/>
          <w:sz w:val="24"/>
          <w:szCs w:val="24"/>
        </w:rPr>
        <w:t>enerate</w:t>
      </w:r>
      <w:r w:rsidR="00302DA5">
        <w:rPr>
          <w:rFonts w:ascii="Times New Roman" w:hAnsi="Times New Roman"/>
          <w:sz w:val="24"/>
          <w:szCs w:val="24"/>
        </w:rPr>
        <w:t>s</w:t>
      </w:r>
      <w:r w:rsidR="00302DA5" w:rsidRPr="00302DA5">
        <w:rPr>
          <w:rFonts w:ascii="Times New Roman" w:hAnsi="Times New Roman"/>
          <w:sz w:val="24"/>
          <w:szCs w:val="24"/>
        </w:rPr>
        <w:t xml:space="preserve"> interactive charts and graphs based on user data.</w:t>
      </w:r>
      <w:r w:rsidR="009D66BA">
        <w:rPr>
          <w:rFonts w:ascii="Times New Roman" w:hAnsi="Times New Roman"/>
          <w:sz w:val="24"/>
          <w:szCs w:val="24"/>
        </w:rPr>
        <w:t xml:space="preserve"> It helps in v</w:t>
      </w:r>
      <w:r w:rsidR="009D66BA" w:rsidRPr="009D66BA">
        <w:rPr>
          <w:rFonts w:ascii="Times New Roman" w:hAnsi="Times New Roman"/>
          <w:sz w:val="24"/>
          <w:szCs w:val="24"/>
        </w:rPr>
        <w:t>isualize spending trends, patterns, and comparisons.</w:t>
      </w:r>
      <w:r w:rsidR="009D66BA">
        <w:rPr>
          <w:rFonts w:ascii="Times New Roman" w:hAnsi="Times New Roman"/>
          <w:sz w:val="24"/>
          <w:szCs w:val="24"/>
        </w:rPr>
        <w:t xml:space="preserve"> User can choose particular category and get the whole data analysis immediately on the dashboard, which makes user frien</w:t>
      </w:r>
      <w:r w:rsidR="00D77E5E">
        <w:rPr>
          <w:rFonts w:ascii="Times New Roman" w:hAnsi="Times New Roman"/>
          <w:sz w:val="24"/>
          <w:szCs w:val="24"/>
        </w:rPr>
        <w:t>dly interface.</w:t>
      </w:r>
      <w:r w:rsidR="00E323D0">
        <w:rPr>
          <w:rFonts w:ascii="Times New Roman" w:hAnsi="Times New Roman"/>
          <w:sz w:val="24"/>
          <w:szCs w:val="24"/>
        </w:rPr>
        <w:t xml:space="preserve"> </w:t>
      </w:r>
      <w:r w:rsidR="00E323D0" w:rsidRPr="00E323D0">
        <w:rPr>
          <w:rFonts w:ascii="Times New Roman" w:hAnsi="Times New Roman"/>
          <w:sz w:val="24"/>
          <w:szCs w:val="24"/>
        </w:rPr>
        <w:t>Visual representations make it easier for users to interpret complex financial data. Graphs and charts simplify the understanding of spending patterns, income sources, and budget adherence.</w:t>
      </w:r>
    </w:p>
    <w:p w14:paraId="30872D75" w14:textId="79F6A9D1" w:rsidR="002E0060" w:rsidRDefault="002E0060" w:rsidP="00447C85">
      <w:pPr>
        <w:pStyle w:val="ListParagraph"/>
        <w:numPr>
          <w:ilvl w:val="0"/>
          <w:numId w:val="16"/>
        </w:numPr>
        <w:spacing w:line="360" w:lineRule="auto"/>
        <w:jc w:val="both"/>
        <w:rPr>
          <w:rFonts w:ascii="Times New Roman" w:hAnsi="Times New Roman"/>
          <w:sz w:val="24"/>
          <w:szCs w:val="24"/>
        </w:rPr>
      </w:pPr>
      <w:r w:rsidRPr="002E0060">
        <w:rPr>
          <w:rFonts w:ascii="Times New Roman" w:hAnsi="Times New Roman"/>
          <w:sz w:val="24"/>
          <w:szCs w:val="24"/>
          <w:u w:val="single"/>
        </w:rPr>
        <w:t>Future Expense Prediction</w:t>
      </w:r>
      <w:r>
        <w:rPr>
          <w:rFonts w:ascii="Times New Roman" w:hAnsi="Times New Roman"/>
          <w:sz w:val="24"/>
          <w:szCs w:val="24"/>
          <w:u w:val="single"/>
        </w:rPr>
        <w:t>:</w:t>
      </w:r>
      <w:r>
        <w:rPr>
          <w:rFonts w:ascii="Times New Roman" w:hAnsi="Times New Roman"/>
          <w:sz w:val="24"/>
          <w:szCs w:val="24"/>
        </w:rPr>
        <w:t xml:space="preserve"> </w:t>
      </w:r>
      <w:r w:rsidR="00447C85" w:rsidRPr="00447C85">
        <w:rPr>
          <w:rFonts w:ascii="Times New Roman" w:hAnsi="Times New Roman"/>
          <w:sz w:val="24"/>
          <w:szCs w:val="24"/>
        </w:rPr>
        <w:t xml:space="preserve">This feature leverages Linear Regression, a statistical modeling technique, to predict future expenses based on historical financial data. It </w:t>
      </w:r>
      <w:r w:rsidR="00447C85" w:rsidRPr="00447C85">
        <w:rPr>
          <w:rFonts w:ascii="Times New Roman" w:hAnsi="Times New Roman"/>
          <w:sz w:val="24"/>
          <w:szCs w:val="24"/>
        </w:rPr>
        <w:lastRenderedPageBreak/>
        <w:t>helps users gain insights into their upcoming financial obligations and make informed financial decisions.</w:t>
      </w:r>
    </w:p>
    <w:p w14:paraId="5D6B500A" w14:textId="70A852F0" w:rsidR="00C31332" w:rsidRPr="00C31332" w:rsidRDefault="00C31332" w:rsidP="00C31332">
      <w:pPr>
        <w:pStyle w:val="ListParagraph"/>
        <w:spacing w:line="360" w:lineRule="auto"/>
        <w:jc w:val="both"/>
        <w:rPr>
          <w:rFonts w:ascii="Times New Roman" w:hAnsi="Times New Roman"/>
          <w:sz w:val="24"/>
          <w:szCs w:val="24"/>
        </w:rPr>
      </w:pPr>
      <w:r w:rsidRPr="00C31332">
        <w:rPr>
          <w:rFonts w:ascii="Times New Roman" w:hAnsi="Times New Roman"/>
          <w:sz w:val="24"/>
          <w:szCs w:val="24"/>
        </w:rPr>
        <w:t>Functionality:</w:t>
      </w:r>
    </w:p>
    <w:p w14:paraId="78EA75FB" w14:textId="77777777" w:rsidR="00C31332" w:rsidRPr="00C31332" w:rsidRDefault="00C31332" w:rsidP="00C31332">
      <w:pPr>
        <w:pStyle w:val="ListParagraph"/>
        <w:numPr>
          <w:ilvl w:val="0"/>
          <w:numId w:val="21"/>
        </w:numPr>
        <w:spacing w:line="360" w:lineRule="auto"/>
        <w:jc w:val="both"/>
        <w:rPr>
          <w:rFonts w:ascii="Times New Roman" w:hAnsi="Times New Roman"/>
          <w:sz w:val="24"/>
          <w:szCs w:val="24"/>
        </w:rPr>
      </w:pPr>
      <w:r w:rsidRPr="00C31332">
        <w:rPr>
          <w:rFonts w:ascii="Times New Roman" w:hAnsi="Times New Roman"/>
          <w:sz w:val="24"/>
          <w:szCs w:val="24"/>
        </w:rPr>
        <w:t>Data Collection: Users input their historical financial data, including income and past expenses, into the finance tracker.</w:t>
      </w:r>
    </w:p>
    <w:p w14:paraId="53F5C5B1" w14:textId="77777777" w:rsidR="00C31332" w:rsidRPr="00C31332" w:rsidRDefault="00C31332" w:rsidP="00C31332">
      <w:pPr>
        <w:pStyle w:val="ListParagraph"/>
        <w:numPr>
          <w:ilvl w:val="0"/>
          <w:numId w:val="21"/>
        </w:numPr>
        <w:spacing w:line="360" w:lineRule="auto"/>
        <w:jc w:val="both"/>
        <w:rPr>
          <w:rFonts w:ascii="Times New Roman" w:hAnsi="Times New Roman"/>
          <w:sz w:val="24"/>
          <w:szCs w:val="24"/>
        </w:rPr>
      </w:pPr>
      <w:r w:rsidRPr="00C31332">
        <w:rPr>
          <w:rFonts w:ascii="Times New Roman" w:hAnsi="Times New Roman"/>
          <w:sz w:val="24"/>
          <w:szCs w:val="24"/>
        </w:rPr>
        <w:t>Feature Selection: The system selects relevant features from the data, which may include income, past expenses, and other factors impacting spending patterns.</w:t>
      </w:r>
    </w:p>
    <w:p w14:paraId="2CF701FF" w14:textId="77777777" w:rsidR="00C31332" w:rsidRPr="00C31332" w:rsidRDefault="00C31332" w:rsidP="00C31332">
      <w:pPr>
        <w:pStyle w:val="ListParagraph"/>
        <w:numPr>
          <w:ilvl w:val="0"/>
          <w:numId w:val="21"/>
        </w:numPr>
        <w:spacing w:line="360" w:lineRule="auto"/>
        <w:jc w:val="both"/>
        <w:rPr>
          <w:rFonts w:ascii="Times New Roman" w:hAnsi="Times New Roman"/>
          <w:sz w:val="24"/>
          <w:szCs w:val="24"/>
        </w:rPr>
      </w:pPr>
      <w:r w:rsidRPr="00C31332">
        <w:rPr>
          <w:rFonts w:ascii="Times New Roman" w:hAnsi="Times New Roman"/>
          <w:sz w:val="24"/>
          <w:szCs w:val="24"/>
        </w:rPr>
        <w:t>Data Preprocessing: Data is cleaned and prepared to handle missing values and outliers. Additionally, new features may be created to capture trends, seasonality, or special financial events.</w:t>
      </w:r>
    </w:p>
    <w:p w14:paraId="7970D639" w14:textId="1851D195" w:rsidR="00C31332" w:rsidRDefault="00C31332" w:rsidP="00C31332">
      <w:pPr>
        <w:pStyle w:val="ListParagraph"/>
        <w:numPr>
          <w:ilvl w:val="0"/>
          <w:numId w:val="21"/>
        </w:numPr>
        <w:spacing w:line="360" w:lineRule="auto"/>
        <w:jc w:val="both"/>
        <w:rPr>
          <w:rFonts w:ascii="Times New Roman" w:hAnsi="Times New Roman"/>
          <w:sz w:val="24"/>
          <w:szCs w:val="24"/>
        </w:rPr>
      </w:pPr>
      <w:r w:rsidRPr="00C31332">
        <w:rPr>
          <w:rFonts w:ascii="Times New Roman" w:hAnsi="Times New Roman"/>
          <w:sz w:val="24"/>
          <w:szCs w:val="24"/>
        </w:rPr>
        <w:t>Linear Regression Model: A Linear Regression model is chosen and trained using the historical data. This model learns the relationships between the selected features and past expenses.</w:t>
      </w:r>
    </w:p>
    <w:p w14:paraId="7FA4FD81" w14:textId="016EA0C2" w:rsidR="00D25A9F" w:rsidRPr="002C6837" w:rsidRDefault="00D25A9F" w:rsidP="009677F4">
      <w:pPr>
        <w:pStyle w:val="ListParagraph"/>
        <w:numPr>
          <w:ilvl w:val="0"/>
          <w:numId w:val="16"/>
        </w:numPr>
        <w:spacing w:line="360" w:lineRule="auto"/>
        <w:jc w:val="both"/>
        <w:rPr>
          <w:rFonts w:ascii="Times New Roman" w:hAnsi="Times New Roman"/>
          <w:sz w:val="24"/>
          <w:szCs w:val="24"/>
          <w:u w:val="single"/>
        </w:rPr>
      </w:pPr>
      <w:r w:rsidRPr="00D25A9F">
        <w:rPr>
          <w:rFonts w:ascii="Times New Roman" w:hAnsi="Times New Roman"/>
          <w:sz w:val="24"/>
          <w:szCs w:val="24"/>
          <w:u w:val="single"/>
        </w:rPr>
        <w:t>Expense Spending Graph:</w:t>
      </w:r>
      <w:r w:rsidR="009677F4">
        <w:rPr>
          <w:rFonts w:ascii="Times New Roman" w:hAnsi="Times New Roman"/>
          <w:sz w:val="24"/>
          <w:szCs w:val="24"/>
          <w:u w:val="single"/>
        </w:rPr>
        <w:t xml:space="preserve"> </w:t>
      </w:r>
      <w:r w:rsidR="009677F4" w:rsidRPr="009677F4">
        <w:rPr>
          <w:rFonts w:ascii="Times New Roman" w:hAnsi="Times New Roman"/>
          <w:sz w:val="24"/>
          <w:szCs w:val="24"/>
        </w:rPr>
        <w:t>This feature provides users with a graphical representation</w:t>
      </w:r>
      <w:r w:rsidR="009677F4">
        <w:rPr>
          <w:rFonts w:ascii="Times New Roman" w:hAnsi="Times New Roman"/>
          <w:sz w:val="24"/>
          <w:szCs w:val="24"/>
        </w:rPr>
        <w:t xml:space="preserve"> of the user daily expense spending. </w:t>
      </w:r>
    </w:p>
    <w:p w14:paraId="1CADD825" w14:textId="77777777" w:rsidR="002C6837" w:rsidRDefault="002C6837" w:rsidP="002C6837">
      <w:pPr>
        <w:pStyle w:val="ListParagraph"/>
        <w:spacing w:line="360" w:lineRule="auto"/>
        <w:jc w:val="both"/>
        <w:rPr>
          <w:rFonts w:ascii="Times New Roman" w:hAnsi="Times New Roman"/>
          <w:sz w:val="24"/>
          <w:szCs w:val="24"/>
          <w:u w:val="single"/>
        </w:rPr>
      </w:pPr>
    </w:p>
    <w:p w14:paraId="2A6E4D62" w14:textId="77777777" w:rsidR="002C6837" w:rsidRDefault="002C6837" w:rsidP="002C6837">
      <w:pPr>
        <w:pStyle w:val="ListParagraph"/>
        <w:spacing w:line="360" w:lineRule="auto"/>
        <w:jc w:val="both"/>
        <w:rPr>
          <w:rFonts w:ascii="Times New Roman" w:hAnsi="Times New Roman"/>
          <w:sz w:val="24"/>
          <w:szCs w:val="24"/>
          <w:u w:val="single"/>
        </w:rPr>
      </w:pPr>
    </w:p>
    <w:p w14:paraId="389B0C41" w14:textId="77777777" w:rsidR="002C6837" w:rsidRDefault="002C6837" w:rsidP="002C6837">
      <w:pPr>
        <w:pStyle w:val="ListParagraph"/>
        <w:spacing w:line="360" w:lineRule="auto"/>
        <w:jc w:val="both"/>
        <w:rPr>
          <w:rFonts w:ascii="Times New Roman" w:hAnsi="Times New Roman"/>
          <w:sz w:val="24"/>
          <w:szCs w:val="24"/>
          <w:u w:val="single"/>
        </w:rPr>
      </w:pPr>
    </w:p>
    <w:p w14:paraId="2B161226" w14:textId="77777777" w:rsidR="002C6837" w:rsidRDefault="002C6837" w:rsidP="002C6837">
      <w:pPr>
        <w:pStyle w:val="ListParagraph"/>
        <w:spacing w:line="360" w:lineRule="auto"/>
        <w:jc w:val="both"/>
        <w:rPr>
          <w:rFonts w:ascii="Times New Roman" w:hAnsi="Times New Roman"/>
          <w:sz w:val="24"/>
          <w:szCs w:val="24"/>
          <w:u w:val="single"/>
        </w:rPr>
      </w:pPr>
    </w:p>
    <w:p w14:paraId="3DEE9A74" w14:textId="77777777" w:rsidR="002C6837" w:rsidRDefault="002C6837" w:rsidP="002C6837">
      <w:pPr>
        <w:pStyle w:val="ListParagraph"/>
        <w:spacing w:line="360" w:lineRule="auto"/>
        <w:jc w:val="both"/>
        <w:rPr>
          <w:rFonts w:ascii="Times New Roman" w:hAnsi="Times New Roman"/>
          <w:sz w:val="24"/>
          <w:szCs w:val="24"/>
          <w:u w:val="single"/>
        </w:rPr>
      </w:pPr>
    </w:p>
    <w:p w14:paraId="1CFF0A21" w14:textId="77777777" w:rsidR="002C6837" w:rsidRDefault="002C6837" w:rsidP="002C6837">
      <w:pPr>
        <w:pStyle w:val="ListParagraph"/>
        <w:spacing w:line="360" w:lineRule="auto"/>
        <w:jc w:val="both"/>
        <w:rPr>
          <w:rFonts w:ascii="Times New Roman" w:hAnsi="Times New Roman"/>
          <w:sz w:val="24"/>
          <w:szCs w:val="24"/>
          <w:u w:val="single"/>
        </w:rPr>
      </w:pPr>
    </w:p>
    <w:p w14:paraId="164433C6" w14:textId="77777777" w:rsidR="002C6837" w:rsidRDefault="002C6837" w:rsidP="002C6837">
      <w:pPr>
        <w:pStyle w:val="ListParagraph"/>
        <w:spacing w:line="360" w:lineRule="auto"/>
        <w:jc w:val="both"/>
        <w:rPr>
          <w:rFonts w:ascii="Times New Roman" w:hAnsi="Times New Roman"/>
          <w:sz w:val="24"/>
          <w:szCs w:val="24"/>
          <w:u w:val="single"/>
        </w:rPr>
      </w:pPr>
    </w:p>
    <w:p w14:paraId="2F4EDAEF" w14:textId="77777777" w:rsidR="00FB5211" w:rsidRDefault="00FB5211" w:rsidP="002C6837">
      <w:pPr>
        <w:pStyle w:val="ListParagraph"/>
        <w:spacing w:line="360" w:lineRule="auto"/>
        <w:jc w:val="both"/>
        <w:rPr>
          <w:rFonts w:ascii="Times New Roman" w:hAnsi="Times New Roman"/>
          <w:sz w:val="24"/>
          <w:szCs w:val="24"/>
          <w:u w:val="single"/>
        </w:rPr>
      </w:pPr>
    </w:p>
    <w:p w14:paraId="0D49F184" w14:textId="77777777" w:rsidR="000819B6" w:rsidRDefault="000819B6" w:rsidP="006669C0">
      <w:pPr>
        <w:pStyle w:val="ListParagraph"/>
        <w:tabs>
          <w:tab w:val="left" w:pos="1843"/>
        </w:tabs>
        <w:spacing w:line="360" w:lineRule="auto"/>
        <w:ind w:hanging="720"/>
        <w:jc w:val="center"/>
        <w:rPr>
          <w:rFonts w:ascii="Times New Roman" w:hAnsi="Times New Roman"/>
          <w:b/>
          <w:bCs/>
          <w:sz w:val="32"/>
          <w:szCs w:val="32"/>
        </w:rPr>
      </w:pPr>
    </w:p>
    <w:p w14:paraId="2E9A5443" w14:textId="069B4244" w:rsidR="008B33E6" w:rsidRDefault="008B33E6" w:rsidP="006669C0">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w:t>
      </w:r>
      <w:r w:rsidR="0000537A">
        <w:rPr>
          <w:rFonts w:ascii="Times New Roman" w:hAnsi="Times New Roman"/>
          <w:b/>
          <w:bCs/>
          <w:sz w:val="32"/>
          <w:szCs w:val="32"/>
        </w:rPr>
        <w:t>4</w:t>
      </w:r>
    </w:p>
    <w:p w14:paraId="719F4DA7" w14:textId="2546CA3C" w:rsidR="008B33E6" w:rsidRDefault="008B33E6" w:rsidP="006669C0">
      <w:pPr>
        <w:pStyle w:val="ListParagraph"/>
        <w:spacing w:line="360" w:lineRule="auto"/>
        <w:ind w:left="0"/>
        <w:jc w:val="center"/>
        <w:rPr>
          <w:rFonts w:ascii="Times New Roman" w:hAnsi="Times New Roman"/>
          <w:b/>
          <w:bCs/>
          <w:sz w:val="28"/>
          <w:szCs w:val="28"/>
        </w:rPr>
      </w:pPr>
      <w:r w:rsidRPr="00CA336A">
        <w:rPr>
          <w:rFonts w:ascii="Times New Roman" w:hAnsi="Times New Roman"/>
          <w:b/>
          <w:bCs/>
          <w:sz w:val="28"/>
          <w:szCs w:val="28"/>
        </w:rPr>
        <w:t>P</w:t>
      </w:r>
      <w:r w:rsidR="006669C0">
        <w:rPr>
          <w:rFonts w:ascii="Times New Roman" w:hAnsi="Times New Roman"/>
          <w:b/>
          <w:bCs/>
          <w:sz w:val="28"/>
          <w:szCs w:val="28"/>
        </w:rPr>
        <w:t>ROJECT OUTCOMES</w:t>
      </w:r>
    </w:p>
    <w:p w14:paraId="066A12BB" w14:textId="0E2076A0" w:rsidR="00B34CF7" w:rsidRPr="003A5B91" w:rsidRDefault="00B34CF7" w:rsidP="003A5B91">
      <w:pPr>
        <w:pStyle w:val="ListParagraph"/>
        <w:numPr>
          <w:ilvl w:val="0"/>
          <w:numId w:val="23"/>
        </w:numPr>
        <w:spacing w:line="360" w:lineRule="auto"/>
        <w:jc w:val="both"/>
        <w:rPr>
          <w:rFonts w:ascii="Times New Roman" w:hAnsi="Times New Roman"/>
          <w:sz w:val="24"/>
          <w:szCs w:val="24"/>
        </w:rPr>
      </w:pPr>
      <w:r w:rsidRPr="003A5B91">
        <w:rPr>
          <w:rFonts w:ascii="Times New Roman" w:hAnsi="Times New Roman"/>
          <w:sz w:val="24"/>
          <w:szCs w:val="24"/>
          <w:u w:val="single"/>
        </w:rPr>
        <w:t>Expense and Income Tracking</w:t>
      </w:r>
      <w:r w:rsidRPr="003A5B91">
        <w:rPr>
          <w:rFonts w:ascii="Times New Roman" w:hAnsi="Times New Roman"/>
          <w:sz w:val="24"/>
          <w:szCs w:val="24"/>
        </w:rPr>
        <w:t>: Users can efficiently input their daily expenses and incomes, enabling them to maintain a comprehensive record of their financial transactions. This feature empowers users to better understand their financial patterns and make informed decisions.</w:t>
      </w:r>
    </w:p>
    <w:p w14:paraId="4B3D8CD2" w14:textId="066EA1D5" w:rsidR="00B34CF7" w:rsidRPr="003A5B91" w:rsidRDefault="00B34CF7" w:rsidP="003A5B91">
      <w:pPr>
        <w:pStyle w:val="ListParagraph"/>
        <w:numPr>
          <w:ilvl w:val="0"/>
          <w:numId w:val="23"/>
        </w:numPr>
        <w:spacing w:line="360" w:lineRule="auto"/>
        <w:jc w:val="both"/>
        <w:rPr>
          <w:rFonts w:ascii="Times New Roman" w:hAnsi="Times New Roman"/>
          <w:sz w:val="24"/>
          <w:szCs w:val="24"/>
        </w:rPr>
      </w:pPr>
      <w:r w:rsidRPr="003A5B91">
        <w:rPr>
          <w:rFonts w:ascii="Times New Roman" w:hAnsi="Times New Roman"/>
          <w:sz w:val="24"/>
          <w:szCs w:val="24"/>
          <w:u w:val="single"/>
        </w:rPr>
        <w:t>Power-BI Dashboard Integration</w:t>
      </w:r>
      <w:r w:rsidRPr="003A5B91">
        <w:rPr>
          <w:rFonts w:ascii="Times New Roman" w:hAnsi="Times New Roman"/>
          <w:sz w:val="24"/>
          <w:szCs w:val="24"/>
        </w:rPr>
        <w:t>: Integration with Power-BI allows users to visualize their financial data in an engaging and insightful way through pie charts and graphs. This not only enhances the user experience but also provides valuable insights into their spending and earning habits.</w:t>
      </w:r>
    </w:p>
    <w:p w14:paraId="079497B7" w14:textId="120BE9B9" w:rsidR="00B34CF7" w:rsidRPr="003A5B91" w:rsidRDefault="00B34CF7" w:rsidP="003A5B91">
      <w:pPr>
        <w:pStyle w:val="ListParagraph"/>
        <w:numPr>
          <w:ilvl w:val="0"/>
          <w:numId w:val="23"/>
        </w:numPr>
        <w:spacing w:line="360" w:lineRule="auto"/>
        <w:jc w:val="both"/>
        <w:rPr>
          <w:rFonts w:ascii="Times New Roman" w:hAnsi="Times New Roman"/>
          <w:sz w:val="24"/>
          <w:szCs w:val="24"/>
        </w:rPr>
      </w:pPr>
      <w:r w:rsidRPr="003A5B91">
        <w:rPr>
          <w:rFonts w:ascii="Times New Roman" w:hAnsi="Times New Roman"/>
          <w:sz w:val="24"/>
          <w:szCs w:val="24"/>
          <w:u w:val="single"/>
        </w:rPr>
        <w:t>Budget Management</w:t>
      </w:r>
      <w:r w:rsidRPr="003A5B91">
        <w:rPr>
          <w:rFonts w:ascii="Times New Roman" w:hAnsi="Times New Roman"/>
          <w:sz w:val="24"/>
          <w:szCs w:val="24"/>
        </w:rPr>
        <w:t>: Users can set budget limits for specific expense categories. The application provides visual cues by changing the color of bar graphs to red when the budget limit is exceeded and green when the budget is within limits. This feature encourages users to stay within their budget and manage their finances effectively.</w:t>
      </w:r>
    </w:p>
    <w:p w14:paraId="3DA11962" w14:textId="0DF1E010" w:rsidR="00B34CF7" w:rsidRPr="003A5B91" w:rsidRDefault="00B34CF7" w:rsidP="003A5B91">
      <w:pPr>
        <w:pStyle w:val="ListParagraph"/>
        <w:numPr>
          <w:ilvl w:val="0"/>
          <w:numId w:val="23"/>
        </w:numPr>
        <w:spacing w:line="360" w:lineRule="auto"/>
        <w:jc w:val="both"/>
        <w:rPr>
          <w:rFonts w:ascii="Times New Roman" w:hAnsi="Times New Roman"/>
          <w:sz w:val="24"/>
          <w:szCs w:val="24"/>
        </w:rPr>
      </w:pPr>
      <w:r w:rsidRPr="003A5B91">
        <w:rPr>
          <w:rFonts w:ascii="Times New Roman" w:hAnsi="Times New Roman"/>
          <w:sz w:val="24"/>
          <w:szCs w:val="24"/>
          <w:u w:val="single"/>
        </w:rPr>
        <w:t>Expense Prediction</w:t>
      </w:r>
      <w:r w:rsidRPr="003A5B91">
        <w:rPr>
          <w:rFonts w:ascii="Times New Roman" w:hAnsi="Times New Roman"/>
          <w:sz w:val="24"/>
          <w:szCs w:val="24"/>
        </w:rPr>
        <w:t>: By using linear regression algorithms on historic expense data, the application provides users with a scatter graph displaying predicted future expenses. This feature equips</w:t>
      </w:r>
      <w:r w:rsidRPr="003A5B91">
        <w:rPr>
          <w:rFonts w:ascii="Times New Roman" w:hAnsi="Times New Roman"/>
          <w:b/>
          <w:bCs/>
          <w:sz w:val="24"/>
          <w:szCs w:val="24"/>
        </w:rPr>
        <w:t xml:space="preserve"> </w:t>
      </w:r>
      <w:r w:rsidRPr="003A5B91">
        <w:rPr>
          <w:rFonts w:ascii="Times New Roman" w:hAnsi="Times New Roman"/>
          <w:sz w:val="24"/>
          <w:szCs w:val="24"/>
        </w:rPr>
        <w:t>users with the ability to anticipate their financial commitments and make proactive financial decisions.</w:t>
      </w:r>
    </w:p>
    <w:p w14:paraId="03E7AC6B" w14:textId="0043621D" w:rsidR="00B34CF7" w:rsidRPr="003A5B91" w:rsidRDefault="00B34CF7" w:rsidP="003A5B91">
      <w:pPr>
        <w:pStyle w:val="ListParagraph"/>
        <w:numPr>
          <w:ilvl w:val="0"/>
          <w:numId w:val="23"/>
        </w:numPr>
        <w:spacing w:line="360" w:lineRule="auto"/>
        <w:jc w:val="both"/>
        <w:rPr>
          <w:rFonts w:ascii="Times New Roman" w:hAnsi="Times New Roman"/>
          <w:sz w:val="24"/>
          <w:szCs w:val="24"/>
        </w:rPr>
      </w:pPr>
      <w:r w:rsidRPr="003A5B91">
        <w:rPr>
          <w:rFonts w:ascii="Times New Roman" w:hAnsi="Times New Roman"/>
          <w:sz w:val="24"/>
          <w:szCs w:val="24"/>
          <w:u w:val="single"/>
        </w:rPr>
        <w:t>Monthly Income and Expense Reports</w:t>
      </w:r>
      <w:r w:rsidRPr="003A5B91">
        <w:rPr>
          <w:rFonts w:ascii="Times New Roman" w:hAnsi="Times New Roman"/>
          <w:sz w:val="24"/>
          <w:szCs w:val="24"/>
        </w:rPr>
        <w:t>: Users can generate monthly income and expense reports in Excel format. This feature streamlines financial reporting and facilitates comprehensive analysis of their financial status over time.</w:t>
      </w:r>
    </w:p>
    <w:p w14:paraId="3A79D164" w14:textId="69CE2D68" w:rsidR="006669C0" w:rsidRPr="00B34CF7" w:rsidRDefault="00B34CF7" w:rsidP="003A5B91">
      <w:pPr>
        <w:pStyle w:val="ListParagraph"/>
        <w:numPr>
          <w:ilvl w:val="0"/>
          <w:numId w:val="23"/>
        </w:numPr>
        <w:spacing w:line="360" w:lineRule="auto"/>
        <w:jc w:val="both"/>
        <w:rPr>
          <w:rFonts w:ascii="Times New Roman" w:hAnsi="Times New Roman"/>
          <w:sz w:val="24"/>
          <w:szCs w:val="24"/>
        </w:rPr>
      </w:pPr>
      <w:r w:rsidRPr="003A5B91">
        <w:rPr>
          <w:rFonts w:ascii="Times New Roman" w:hAnsi="Times New Roman"/>
          <w:sz w:val="24"/>
          <w:szCs w:val="24"/>
          <w:u w:val="single"/>
        </w:rPr>
        <w:t>Daily Expense Visualization</w:t>
      </w:r>
      <w:r w:rsidRPr="00B34CF7">
        <w:rPr>
          <w:rFonts w:ascii="Times New Roman" w:hAnsi="Times New Roman"/>
          <w:sz w:val="24"/>
          <w:szCs w:val="24"/>
        </w:rPr>
        <w:t>: The application provides users with bar graphs to visually represent their daily expenses. This visual representation allows users to quickly assess their spending patterns and make adjustments as needed.</w:t>
      </w:r>
    </w:p>
    <w:p w14:paraId="247372CE" w14:textId="77777777" w:rsidR="004C3768" w:rsidRDefault="004C3768" w:rsidP="008B33E6">
      <w:pPr>
        <w:pStyle w:val="ListParagraph"/>
        <w:spacing w:line="360" w:lineRule="auto"/>
        <w:ind w:left="0"/>
        <w:jc w:val="both"/>
        <w:rPr>
          <w:rFonts w:ascii="Times New Roman" w:hAnsi="Times New Roman"/>
          <w:b/>
          <w:bCs/>
          <w:sz w:val="28"/>
          <w:szCs w:val="28"/>
        </w:rPr>
      </w:pPr>
    </w:p>
    <w:p w14:paraId="4EDDD0A6" w14:textId="77777777" w:rsidR="008B33E6" w:rsidRPr="008B33E6" w:rsidRDefault="008B33E6" w:rsidP="008B33E6">
      <w:pPr>
        <w:spacing w:line="360" w:lineRule="auto"/>
        <w:jc w:val="both"/>
        <w:rPr>
          <w:rFonts w:ascii="Times New Roman" w:hAnsi="Times New Roman"/>
          <w:sz w:val="24"/>
          <w:szCs w:val="24"/>
          <w:u w:val="single"/>
        </w:rPr>
      </w:pPr>
    </w:p>
    <w:p w14:paraId="2A98BD27" w14:textId="77777777" w:rsidR="00C31332" w:rsidRPr="00C31332" w:rsidRDefault="00C31332" w:rsidP="00C31332">
      <w:pPr>
        <w:pStyle w:val="ListParagraph"/>
        <w:spacing w:line="360" w:lineRule="auto"/>
        <w:jc w:val="both"/>
        <w:rPr>
          <w:rFonts w:ascii="Times New Roman" w:hAnsi="Times New Roman"/>
          <w:sz w:val="24"/>
          <w:szCs w:val="24"/>
        </w:rPr>
      </w:pPr>
    </w:p>
    <w:p w14:paraId="509CDC46" w14:textId="7D3D8AE0" w:rsidR="00345B2E" w:rsidRDefault="00345B2E" w:rsidP="00345B2E">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5</w:t>
      </w:r>
    </w:p>
    <w:p w14:paraId="202C11F0" w14:textId="1439A531" w:rsidR="00F1715E" w:rsidRPr="00A86107" w:rsidRDefault="00B52B3D" w:rsidP="00A86107">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SOFTWARE REQUIREMENTS</w:t>
      </w:r>
    </w:p>
    <w:p w14:paraId="55B8DBA2" w14:textId="77777777" w:rsidR="00F1715E" w:rsidRPr="00F1715E" w:rsidRDefault="00F1715E" w:rsidP="00F1715E">
      <w:pPr>
        <w:pStyle w:val="ListParagraph"/>
        <w:numPr>
          <w:ilvl w:val="0"/>
          <w:numId w:val="25"/>
        </w:numPr>
        <w:spacing w:line="360" w:lineRule="auto"/>
        <w:rPr>
          <w:rFonts w:ascii="Times New Roman" w:hAnsi="Times New Roman"/>
          <w:sz w:val="24"/>
          <w:szCs w:val="24"/>
        </w:rPr>
      </w:pPr>
      <w:r w:rsidRPr="00F1715E">
        <w:rPr>
          <w:rFonts w:ascii="Times New Roman" w:hAnsi="Times New Roman"/>
          <w:sz w:val="24"/>
          <w:szCs w:val="24"/>
        </w:rPr>
        <w:t>Backend:</w:t>
      </w:r>
    </w:p>
    <w:p w14:paraId="29984F8F" w14:textId="77777777" w:rsidR="00F1715E" w:rsidRPr="00F1715E" w:rsidRDefault="00F1715E" w:rsidP="00F1715E">
      <w:pPr>
        <w:pStyle w:val="ListParagraph"/>
        <w:numPr>
          <w:ilvl w:val="0"/>
          <w:numId w:val="27"/>
        </w:numPr>
        <w:spacing w:line="360" w:lineRule="auto"/>
        <w:rPr>
          <w:rFonts w:ascii="Times New Roman" w:hAnsi="Times New Roman"/>
          <w:sz w:val="24"/>
          <w:szCs w:val="24"/>
        </w:rPr>
      </w:pPr>
      <w:r w:rsidRPr="00F1715E">
        <w:rPr>
          <w:rFonts w:ascii="Times New Roman" w:hAnsi="Times New Roman"/>
          <w:sz w:val="24"/>
          <w:szCs w:val="24"/>
        </w:rPr>
        <w:t>Django web framework for handling the server-side logic.</w:t>
      </w:r>
    </w:p>
    <w:p w14:paraId="5330DCAB" w14:textId="77777777" w:rsidR="00F1715E" w:rsidRPr="00F1715E" w:rsidRDefault="00F1715E" w:rsidP="00F1715E">
      <w:pPr>
        <w:pStyle w:val="ListParagraph"/>
        <w:numPr>
          <w:ilvl w:val="0"/>
          <w:numId w:val="27"/>
        </w:numPr>
        <w:spacing w:line="360" w:lineRule="auto"/>
        <w:rPr>
          <w:rFonts w:ascii="Times New Roman" w:hAnsi="Times New Roman"/>
          <w:sz w:val="24"/>
          <w:szCs w:val="24"/>
        </w:rPr>
      </w:pPr>
      <w:r w:rsidRPr="00F1715E">
        <w:rPr>
          <w:rFonts w:ascii="Times New Roman" w:hAnsi="Times New Roman"/>
          <w:sz w:val="24"/>
          <w:szCs w:val="24"/>
        </w:rPr>
        <w:t>SQLite database to store user data.</w:t>
      </w:r>
    </w:p>
    <w:p w14:paraId="148E5D0C" w14:textId="77777777" w:rsidR="00F1715E" w:rsidRPr="00F1715E" w:rsidRDefault="00F1715E" w:rsidP="00F1715E">
      <w:pPr>
        <w:pStyle w:val="ListParagraph"/>
        <w:numPr>
          <w:ilvl w:val="0"/>
          <w:numId w:val="25"/>
        </w:numPr>
        <w:spacing w:line="360" w:lineRule="auto"/>
        <w:rPr>
          <w:rFonts w:ascii="Times New Roman" w:hAnsi="Times New Roman"/>
          <w:sz w:val="24"/>
          <w:szCs w:val="24"/>
        </w:rPr>
      </w:pPr>
      <w:r w:rsidRPr="00F1715E">
        <w:rPr>
          <w:rFonts w:ascii="Times New Roman" w:hAnsi="Times New Roman"/>
          <w:sz w:val="24"/>
          <w:szCs w:val="24"/>
        </w:rPr>
        <w:t>Frontend:</w:t>
      </w:r>
    </w:p>
    <w:p w14:paraId="38B80009" w14:textId="23DE2D9C" w:rsidR="00F1715E" w:rsidRPr="008B281F" w:rsidRDefault="00F1715E" w:rsidP="008B281F">
      <w:pPr>
        <w:pStyle w:val="ListParagraph"/>
        <w:numPr>
          <w:ilvl w:val="0"/>
          <w:numId w:val="32"/>
        </w:numPr>
        <w:spacing w:line="360" w:lineRule="auto"/>
        <w:rPr>
          <w:rFonts w:ascii="Times New Roman" w:hAnsi="Times New Roman"/>
          <w:sz w:val="24"/>
          <w:szCs w:val="24"/>
        </w:rPr>
      </w:pPr>
      <w:r w:rsidRPr="008B281F">
        <w:rPr>
          <w:rFonts w:ascii="Times New Roman" w:hAnsi="Times New Roman"/>
          <w:sz w:val="24"/>
          <w:szCs w:val="24"/>
        </w:rPr>
        <w:t>HTML, CSS, and JavaScript for building the user interface.</w:t>
      </w:r>
    </w:p>
    <w:p w14:paraId="05E62148" w14:textId="188D444A" w:rsidR="00F1715E" w:rsidRPr="00F1715E" w:rsidRDefault="00F1715E" w:rsidP="008B281F">
      <w:pPr>
        <w:pStyle w:val="ListParagraph"/>
        <w:numPr>
          <w:ilvl w:val="0"/>
          <w:numId w:val="32"/>
        </w:numPr>
        <w:spacing w:line="360" w:lineRule="auto"/>
        <w:rPr>
          <w:rFonts w:ascii="Times New Roman" w:hAnsi="Times New Roman"/>
          <w:sz w:val="24"/>
          <w:szCs w:val="24"/>
        </w:rPr>
      </w:pPr>
      <w:r w:rsidRPr="00F1715E">
        <w:rPr>
          <w:rFonts w:ascii="Times New Roman" w:hAnsi="Times New Roman"/>
          <w:sz w:val="24"/>
          <w:szCs w:val="24"/>
        </w:rPr>
        <w:t>Integration with Power</w:t>
      </w:r>
      <w:r w:rsidR="006C30B9">
        <w:rPr>
          <w:rFonts w:ascii="Times New Roman" w:hAnsi="Times New Roman"/>
          <w:sz w:val="24"/>
          <w:szCs w:val="24"/>
        </w:rPr>
        <w:t>-</w:t>
      </w:r>
      <w:r w:rsidRPr="00F1715E">
        <w:rPr>
          <w:rFonts w:ascii="Times New Roman" w:hAnsi="Times New Roman"/>
          <w:sz w:val="24"/>
          <w:szCs w:val="24"/>
        </w:rPr>
        <w:t>BI for the dashboard.</w:t>
      </w:r>
    </w:p>
    <w:p w14:paraId="6897699F" w14:textId="77777777" w:rsidR="00F1715E" w:rsidRPr="008B281F" w:rsidRDefault="00F1715E" w:rsidP="008B281F">
      <w:pPr>
        <w:pStyle w:val="ListParagraph"/>
        <w:numPr>
          <w:ilvl w:val="0"/>
          <w:numId w:val="25"/>
        </w:numPr>
        <w:spacing w:line="360" w:lineRule="auto"/>
        <w:rPr>
          <w:rFonts w:ascii="Times New Roman" w:hAnsi="Times New Roman"/>
          <w:sz w:val="24"/>
          <w:szCs w:val="24"/>
        </w:rPr>
      </w:pPr>
      <w:r w:rsidRPr="008B281F">
        <w:rPr>
          <w:rFonts w:ascii="Times New Roman" w:hAnsi="Times New Roman"/>
          <w:sz w:val="24"/>
          <w:szCs w:val="24"/>
        </w:rPr>
        <w:t>Third-party Libraries and APIs:</w:t>
      </w:r>
    </w:p>
    <w:p w14:paraId="2ABB8AE4" w14:textId="3C792067" w:rsidR="00F1715E" w:rsidRPr="006C30B9" w:rsidRDefault="006C30B9" w:rsidP="006C30B9">
      <w:pPr>
        <w:pStyle w:val="ListParagraph"/>
        <w:numPr>
          <w:ilvl w:val="0"/>
          <w:numId w:val="33"/>
        </w:numPr>
        <w:spacing w:line="360" w:lineRule="auto"/>
        <w:rPr>
          <w:rFonts w:ascii="Times New Roman" w:hAnsi="Times New Roman"/>
          <w:sz w:val="24"/>
          <w:szCs w:val="24"/>
        </w:rPr>
      </w:pPr>
      <w:r w:rsidRPr="006C30B9">
        <w:rPr>
          <w:rFonts w:ascii="Times New Roman" w:hAnsi="Times New Roman"/>
          <w:sz w:val="24"/>
          <w:szCs w:val="24"/>
        </w:rPr>
        <w:t>I</w:t>
      </w:r>
      <w:r w:rsidR="00F1715E" w:rsidRPr="006C30B9">
        <w:rPr>
          <w:rFonts w:ascii="Times New Roman" w:hAnsi="Times New Roman"/>
          <w:sz w:val="24"/>
          <w:szCs w:val="24"/>
        </w:rPr>
        <w:t>ntegration with data visualization libraries for charts and graphs.</w:t>
      </w:r>
    </w:p>
    <w:p w14:paraId="77CC12BC" w14:textId="77777777" w:rsidR="00F1715E" w:rsidRDefault="00F1715E" w:rsidP="006C30B9">
      <w:pPr>
        <w:pStyle w:val="ListParagraph"/>
        <w:numPr>
          <w:ilvl w:val="0"/>
          <w:numId w:val="33"/>
        </w:numPr>
        <w:spacing w:line="360" w:lineRule="auto"/>
        <w:rPr>
          <w:rFonts w:ascii="Times New Roman" w:hAnsi="Times New Roman"/>
          <w:sz w:val="24"/>
          <w:szCs w:val="24"/>
        </w:rPr>
      </w:pPr>
      <w:r w:rsidRPr="00F1715E">
        <w:rPr>
          <w:rFonts w:ascii="Times New Roman" w:hAnsi="Times New Roman"/>
          <w:sz w:val="24"/>
          <w:szCs w:val="24"/>
        </w:rPr>
        <w:t>Integration with Excel exporting libraries for report generation.</w:t>
      </w:r>
    </w:p>
    <w:p w14:paraId="6D8F2BF2" w14:textId="615EFE6E" w:rsidR="00BB4B55" w:rsidRDefault="00BB4B55" w:rsidP="006C30B9">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 xml:space="preserve">Power-BI Integration: </w:t>
      </w:r>
      <w:r w:rsidR="000E20B7" w:rsidRPr="000E20B7">
        <w:rPr>
          <w:rFonts w:ascii="Times New Roman" w:hAnsi="Times New Roman"/>
          <w:sz w:val="24"/>
          <w:szCs w:val="24"/>
        </w:rPr>
        <w:t xml:space="preserve">The application </w:t>
      </w:r>
      <w:r w:rsidR="000E20B7">
        <w:rPr>
          <w:rFonts w:ascii="Times New Roman" w:hAnsi="Times New Roman"/>
          <w:sz w:val="24"/>
          <w:szCs w:val="24"/>
        </w:rPr>
        <w:t xml:space="preserve">will </w:t>
      </w:r>
      <w:r w:rsidR="000E20B7" w:rsidRPr="000E20B7">
        <w:rPr>
          <w:rFonts w:ascii="Times New Roman" w:hAnsi="Times New Roman"/>
          <w:sz w:val="24"/>
          <w:szCs w:val="24"/>
        </w:rPr>
        <w:t>establish an ODBC connection with Power BI for data extraction.</w:t>
      </w:r>
    </w:p>
    <w:p w14:paraId="69081C90" w14:textId="02200259" w:rsidR="000E20B7" w:rsidRPr="00F1715E" w:rsidRDefault="000E20B7" w:rsidP="006C30B9">
      <w:pPr>
        <w:pStyle w:val="ListParagraph"/>
        <w:numPr>
          <w:ilvl w:val="0"/>
          <w:numId w:val="33"/>
        </w:numPr>
        <w:spacing w:line="360" w:lineRule="auto"/>
        <w:rPr>
          <w:rFonts w:ascii="Times New Roman" w:hAnsi="Times New Roman"/>
          <w:sz w:val="24"/>
          <w:szCs w:val="24"/>
        </w:rPr>
      </w:pPr>
      <w:r w:rsidRPr="000E20B7">
        <w:rPr>
          <w:rFonts w:ascii="Times New Roman" w:hAnsi="Times New Roman"/>
          <w:sz w:val="24"/>
          <w:szCs w:val="24"/>
        </w:rPr>
        <w:t xml:space="preserve">The ODBC connection setup </w:t>
      </w:r>
      <w:r>
        <w:rPr>
          <w:rFonts w:ascii="Times New Roman" w:hAnsi="Times New Roman"/>
          <w:sz w:val="24"/>
          <w:szCs w:val="24"/>
        </w:rPr>
        <w:t xml:space="preserve">will </w:t>
      </w:r>
      <w:r w:rsidRPr="000E20B7">
        <w:rPr>
          <w:rFonts w:ascii="Times New Roman" w:hAnsi="Times New Roman"/>
          <w:sz w:val="24"/>
          <w:szCs w:val="24"/>
        </w:rPr>
        <w:t>include the configuration of connection parameters such as server address, authentication, and data refresh frequency.</w:t>
      </w:r>
    </w:p>
    <w:p w14:paraId="6AF7A231" w14:textId="77777777" w:rsidR="00F1715E" w:rsidRPr="006C30B9" w:rsidRDefault="00F1715E" w:rsidP="006C30B9">
      <w:pPr>
        <w:pStyle w:val="ListParagraph"/>
        <w:numPr>
          <w:ilvl w:val="0"/>
          <w:numId w:val="25"/>
        </w:numPr>
        <w:spacing w:line="360" w:lineRule="auto"/>
        <w:rPr>
          <w:rFonts w:ascii="Times New Roman" w:hAnsi="Times New Roman"/>
          <w:sz w:val="24"/>
          <w:szCs w:val="24"/>
        </w:rPr>
      </w:pPr>
      <w:r w:rsidRPr="006C30B9">
        <w:rPr>
          <w:rFonts w:ascii="Times New Roman" w:hAnsi="Times New Roman"/>
          <w:sz w:val="24"/>
          <w:szCs w:val="24"/>
        </w:rPr>
        <w:t>Server and Hosting:</w:t>
      </w:r>
    </w:p>
    <w:p w14:paraId="21053F15" w14:textId="540CBD76" w:rsidR="00F1715E" w:rsidRPr="006C30B9" w:rsidRDefault="00F1715E" w:rsidP="006C30B9">
      <w:pPr>
        <w:pStyle w:val="ListParagraph"/>
        <w:numPr>
          <w:ilvl w:val="0"/>
          <w:numId w:val="34"/>
        </w:numPr>
        <w:spacing w:line="360" w:lineRule="auto"/>
        <w:rPr>
          <w:rFonts w:ascii="Times New Roman" w:hAnsi="Times New Roman"/>
          <w:sz w:val="24"/>
          <w:szCs w:val="24"/>
        </w:rPr>
      </w:pPr>
      <w:r w:rsidRPr="006C30B9">
        <w:rPr>
          <w:rFonts w:ascii="Times New Roman" w:hAnsi="Times New Roman"/>
          <w:sz w:val="24"/>
          <w:szCs w:val="24"/>
        </w:rPr>
        <w:t>Hosting environment capable of handling web traffic.</w:t>
      </w:r>
    </w:p>
    <w:p w14:paraId="6151C505" w14:textId="77777777" w:rsidR="00F1715E" w:rsidRPr="00F1715E" w:rsidRDefault="00F1715E" w:rsidP="006C30B9">
      <w:pPr>
        <w:pStyle w:val="ListParagraph"/>
        <w:numPr>
          <w:ilvl w:val="0"/>
          <w:numId w:val="34"/>
        </w:numPr>
        <w:spacing w:line="360" w:lineRule="auto"/>
        <w:rPr>
          <w:rFonts w:ascii="Times New Roman" w:hAnsi="Times New Roman"/>
          <w:sz w:val="24"/>
          <w:szCs w:val="24"/>
        </w:rPr>
      </w:pPr>
      <w:r w:rsidRPr="00F1715E">
        <w:rPr>
          <w:rFonts w:ascii="Times New Roman" w:hAnsi="Times New Roman"/>
          <w:sz w:val="24"/>
          <w:szCs w:val="24"/>
        </w:rPr>
        <w:t>Server setup for the Django application.</w:t>
      </w:r>
    </w:p>
    <w:p w14:paraId="19003A18" w14:textId="77777777" w:rsidR="00F1715E" w:rsidRPr="001341AE" w:rsidRDefault="00F1715E" w:rsidP="001341AE">
      <w:pPr>
        <w:pStyle w:val="ListParagraph"/>
        <w:numPr>
          <w:ilvl w:val="0"/>
          <w:numId w:val="25"/>
        </w:numPr>
        <w:spacing w:line="360" w:lineRule="auto"/>
        <w:rPr>
          <w:rFonts w:ascii="Times New Roman" w:hAnsi="Times New Roman"/>
          <w:sz w:val="24"/>
          <w:szCs w:val="24"/>
        </w:rPr>
      </w:pPr>
      <w:r w:rsidRPr="001341AE">
        <w:rPr>
          <w:rFonts w:ascii="Times New Roman" w:hAnsi="Times New Roman"/>
          <w:sz w:val="24"/>
          <w:szCs w:val="24"/>
        </w:rPr>
        <w:t>Machine Learning:</w:t>
      </w:r>
    </w:p>
    <w:p w14:paraId="6E754841" w14:textId="6668B8B6" w:rsidR="00F1715E" w:rsidRDefault="00F1715E" w:rsidP="001341AE">
      <w:pPr>
        <w:pStyle w:val="ListParagraph"/>
        <w:numPr>
          <w:ilvl w:val="0"/>
          <w:numId w:val="35"/>
        </w:numPr>
        <w:spacing w:line="360" w:lineRule="auto"/>
        <w:rPr>
          <w:rFonts w:ascii="Times New Roman" w:hAnsi="Times New Roman"/>
          <w:sz w:val="24"/>
          <w:szCs w:val="24"/>
        </w:rPr>
      </w:pPr>
      <w:r w:rsidRPr="001341AE">
        <w:rPr>
          <w:rFonts w:ascii="Times New Roman" w:hAnsi="Times New Roman"/>
          <w:sz w:val="24"/>
          <w:szCs w:val="24"/>
        </w:rPr>
        <w:t>Environment for running the linear regression algorithm for expense prediction.</w:t>
      </w:r>
    </w:p>
    <w:p w14:paraId="4247BEF4" w14:textId="77777777" w:rsidR="00853AD4" w:rsidRDefault="00853AD4" w:rsidP="00A54898">
      <w:pPr>
        <w:pStyle w:val="ListParagraph"/>
        <w:spacing w:line="360" w:lineRule="auto"/>
        <w:ind w:left="1440"/>
        <w:rPr>
          <w:rFonts w:ascii="Times New Roman" w:hAnsi="Times New Roman"/>
          <w:sz w:val="24"/>
          <w:szCs w:val="24"/>
        </w:rPr>
      </w:pPr>
    </w:p>
    <w:p w14:paraId="7ABE0818" w14:textId="6CFF81E7" w:rsidR="00504E8C" w:rsidRDefault="00504E8C" w:rsidP="00504E8C">
      <w:pPr>
        <w:pStyle w:val="Caption"/>
        <w:keepNext/>
        <w:jc w:val="center"/>
      </w:pPr>
      <w:r>
        <w:lastRenderedPageBreak/>
        <w:t xml:space="preserve">Table </w:t>
      </w:r>
      <w:r>
        <w:fldChar w:fldCharType="begin"/>
      </w:r>
      <w:r>
        <w:instrText xml:space="preserve"> SEQ Table \* ARABIC </w:instrText>
      </w:r>
      <w:r>
        <w:fldChar w:fldCharType="separate"/>
      </w:r>
      <w:r w:rsidR="00F44254">
        <w:rPr>
          <w:noProof/>
        </w:rPr>
        <w:t>1</w:t>
      </w:r>
      <w:r>
        <w:fldChar w:fldCharType="end"/>
      </w:r>
      <w:r w:rsidRPr="00E07E4D">
        <w:t>: System Requirements</w:t>
      </w:r>
    </w:p>
    <w:tbl>
      <w:tblPr>
        <w:tblStyle w:val="TableGrid"/>
        <w:tblW w:w="0" w:type="auto"/>
        <w:jc w:val="center"/>
        <w:tblLook w:val="04A0" w:firstRow="1" w:lastRow="0" w:firstColumn="1" w:lastColumn="0" w:noHBand="0" w:noVBand="1"/>
        <w:tblCaption w:val="Table 1: System Requirements "/>
        <w:tblDescription w:val="Table 1: System Requirements "/>
      </w:tblPr>
      <w:tblGrid>
        <w:gridCol w:w="2536"/>
        <w:gridCol w:w="3129"/>
        <w:gridCol w:w="2441"/>
      </w:tblGrid>
      <w:tr w:rsidR="00574473" w:rsidRPr="00574473" w14:paraId="3D7F0775" w14:textId="77777777" w:rsidTr="00504E8C">
        <w:trPr>
          <w:jc w:val="center"/>
        </w:trPr>
        <w:tc>
          <w:tcPr>
            <w:tcW w:w="2536" w:type="dxa"/>
          </w:tcPr>
          <w:p w14:paraId="3114DD04" w14:textId="406CE782" w:rsidR="00574473" w:rsidRPr="00504E8C" w:rsidRDefault="00574473" w:rsidP="00504E8C">
            <w:pPr>
              <w:spacing w:line="360" w:lineRule="auto"/>
              <w:jc w:val="center"/>
              <w:rPr>
                <w:rFonts w:ascii="Times New Roman" w:hAnsi="Times New Roman"/>
                <w:b/>
                <w:bCs/>
                <w:sz w:val="28"/>
                <w:szCs w:val="28"/>
              </w:rPr>
            </w:pPr>
            <w:r w:rsidRPr="00504E8C">
              <w:rPr>
                <w:rFonts w:ascii="Times New Roman" w:hAnsi="Times New Roman"/>
                <w:b/>
                <w:bCs/>
                <w:sz w:val="28"/>
                <w:szCs w:val="28"/>
              </w:rPr>
              <w:t>COMPONENTS</w:t>
            </w:r>
          </w:p>
        </w:tc>
        <w:tc>
          <w:tcPr>
            <w:tcW w:w="3129" w:type="dxa"/>
          </w:tcPr>
          <w:p w14:paraId="086FAF7C" w14:textId="6AE76039" w:rsidR="00574473" w:rsidRPr="00504E8C" w:rsidRDefault="00574473" w:rsidP="001440AF">
            <w:pPr>
              <w:spacing w:line="360" w:lineRule="auto"/>
              <w:jc w:val="center"/>
              <w:rPr>
                <w:rFonts w:ascii="Times New Roman" w:hAnsi="Times New Roman"/>
                <w:b/>
                <w:bCs/>
                <w:sz w:val="28"/>
                <w:szCs w:val="28"/>
              </w:rPr>
            </w:pPr>
            <w:r w:rsidRPr="00504E8C">
              <w:rPr>
                <w:rFonts w:ascii="Times New Roman" w:hAnsi="Times New Roman"/>
                <w:b/>
                <w:bCs/>
                <w:sz w:val="28"/>
                <w:szCs w:val="28"/>
              </w:rPr>
              <w:t>SUB-COMPONENTS</w:t>
            </w:r>
          </w:p>
        </w:tc>
        <w:tc>
          <w:tcPr>
            <w:tcW w:w="2017" w:type="dxa"/>
          </w:tcPr>
          <w:p w14:paraId="3FABD108" w14:textId="02D34C16" w:rsidR="00574473" w:rsidRPr="00504E8C" w:rsidRDefault="00574473" w:rsidP="001440AF">
            <w:pPr>
              <w:spacing w:line="360" w:lineRule="auto"/>
              <w:jc w:val="center"/>
              <w:rPr>
                <w:rFonts w:ascii="Times New Roman" w:hAnsi="Times New Roman"/>
                <w:b/>
                <w:bCs/>
                <w:sz w:val="28"/>
                <w:szCs w:val="28"/>
              </w:rPr>
            </w:pPr>
            <w:r w:rsidRPr="00504E8C">
              <w:rPr>
                <w:rFonts w:ascii="Times New Roman" w:hAnsi="Times New Roman"/>
                <w:b/>
                <w:bCs/>
                <w:sz w:val="28"/>
                <w:szCs w:val="28"/>
              </w:rPr>
              <w:t>SPECIFICATION</w:t>
            </w:r>
          </w:p>
        </w:tc>
      </w:tr>
      <w:tr w:rsidR="00574473" w14:paraId="145EDF73" w14:textId="77777777" w:rsidTr="00504E8C">
        <w:trPr>
          <w:jc w:val="center"/>
        </w:trPr>
        <w:tc>
          <w:tcPr>
            <w:tcW w:w="2536" w:type="dxa"/>
          </w:tcPr>
          <w:p w14:paraId="6DD31653" w14:textId="22CCB994" w:rsidR="00574473" w:rsidRPr="00504E8C" w:rsidRDefault="0031097E" w:rsidP="001440AF">
            <w:pPr>
              <w:spacing w:line="360" w:lineRule="auto"/>
              <w:jc w:val="center"/>
              <w:rPr>
                <w:rFonts w:ascii="Times New Roman" w:hAnsi="Times New Roman" w:cs="Times New Roman"/>
                <w:b/>
                <w:bCs/>
                <w:sz w:val="28"/>
                <w:szCs w:val="28"/>
              </w:rPr>
            </w:pPr>
            <w:r w:rsidRPr="00504E8C">
              <w:rPr>
                <w:rFonts w:ascii="Times New Roman" w:hAnsi="Times New Roman" w:cs="Times New Roman"/>
                <w:sz w:val="28"/>
                <w:szCs w:val="28"/>
              </w:rPr>
              <w:t>Operating System</w:t>
            </w:r>
          </w:p>
        </w:tc>
        <w:tc>
          <w:tcPr>
            <w:tcW w:w="3129" w:type="dxa"/>
          </w:tcPr>
          <w:p w14:paraId="560C6F8D" w14:textId="703DFC31" w:rsidR="00574473" w:rsidRPr="00504E8C" w:rsidRDefault="0031097E" w:rsidP="001440AF">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Windows</w:t>
            </w:r>
          </w:p>
        </w:tc>
        <w:tc>
          <w:tcPr>
            <w:tcW w:w="2017" w:type="dxa"/>
          </w:tcPr>
          <w:p w14:paraId="362068BD" w14:textId="3D14A9CA" w:rsidR="00574473" w:rsidRPr="00504E8C" w:rsidRDefault="0031097E" w:rsidP="001440AF">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Windows 11</w:t>
            </w:r>
          </w:p>
        </w:tc>
      </w:tr>
      <w:tr w:rsidR="00420177" w14:paraId="27D40129" w14:textId="77777777" w:rsidTr="00504E8C">
        <w:trPr>
          <w:trHeight w:val="540"/>
          <w:jc w:val="center"/>
        </w:trPr>
        <w:tc>
          <w:tcPr>
            <w:tcW w:w="2536" w:type="dxa"/>
            <w:vMerge w:val="restart"/>
          </w:tcPr>
          <w:p w14:paraId="02BD8E83" w14:textId="77777777" w:rsidR="00A54898" w:rsidRPr="00504E8C" w:rsidRDefault="00A54898" w:rsidP="00A54898">
            <w:pPr>
              <w:spacing w:line="360" w:lineRule="auto"/>
              <w:rPr>
                <w:rFonts w:ascii="Times New Roman" w:hAnsi="Times New Roman" w:cs="Times New Roman"/>
                <w:sz w:val="28"/>
                <w:szCs w:val="28"/>
              </w:rPr>
            </w:pPr>
          </w:p>
          <w:p w14:paraId="4D4DEE64" w14:textId="55C927B3" w:rsidR="00420177" w:rsidRPr="00504E8C" w:rsidRDefault="00420177" w:rsidP="00A54898">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Languages</w:t>
            </w:r>
          </w:p>
        </w:tc>
        <w:tc>
          <w:tcPr>
            <w:tcW w:w="3129" w:type="dxa"/>
          </w:tcPr>
          <w:p w14:paraId="41BF58D5" w14:textId="69893E8B" w:rsidR="00420177" w:rsidRPr="00504E8C" w:rsidRDefault="00420177" w:rsidP="00CC108A">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HTML</w:t>
            </w:r>
          </w:p>
        </w:tc>
        <w:tc>
          <w:tcPr>
            <w:tcW w:w="2017" w:type="dxa"/>
          </w:tcPr>
          <w:p w14:paraId="64BFA96F" w14:textId="0278E8AB" w:rsidR="00420177" w:rsidRPr="00504E8C" w:rsidRDefault="00420177" w:rsidP="00CC108A">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HTML5</w:t>
            </w:r>
          </w:p>
        </w:tc>
      </w:tr>
      <w:tr w:rsidR="00420177" w14:paraId="558570A4" w14:textId="77777777" w:rsidTr="00504E8C">
        <w:trPr>
          <w:trHeight w:val="565"/>
          <w:jc w:val="center"/>
        </w:trPr>
        <w:tc>
          <w:tcPr>
            <w:tcW w:w="2536" w:type="dxa"/>
            <w:vMerge/>
          </w:tcPr>
          <w:p w14:paraId="12A8BA35" w14:textId="77777777" w:rsidR="00420177" w:rsidRPr="00504E8C" w:rsidRDefault="00420177" w:rsidP="0009057C">
            <w:pPr>
              <w:spacing w:line="360" w:lineRule="auto"/>
              <w:jc w:val="center"/>
              <w:rPr>
                <w:rFonts w:ascii="Times New Roman" w:hAnsi="Times New Roman"/>
                <w:sz w:val="28"/>
                <w:szCs w:val="28"/>
              </w:rPr>
            </w:pPr>
          </w:p>
        </w:tc>
        <w:tc>
          <w:tcPr>
            <w:tcW w:w="3129" w:type="dxa"/>
          </w:tcPr>
          <w:p w14:paraId="6DFC48A3" w14:textId="0653E217" w:rsidR="00420177" w:rsidRPr="00504E8C" w:rsidRDefault="003B5EEB"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CSS</w:t>
            </w:r>
          </w:p>
        </w:tc>
        <w:tc>
          <w:tcPr>
            <w:tcW w:w="2017" w:type="dxa"/>
          </w:tcPr>
          <w:p w14:paraId="027B76B3" w14:textId="12265F7B" w:rsidR="00420177" w:rsidRPr="00504E8C" w:rsidRDefault="003B5EEB"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CSS3</w:t>
            </w:r>
          </w:p>
        </w:tc>
      </w:tr>
      <w:tr w:rsidR="00420177" w14:paraId="518CA8A7" w14:textId="77777777" w:rsidTr="00504E8C">
        <w:trPr>
          <w:trHeight w:val="615"/>
          <w:jc w:val="center"/>
        </w:trPr>
        <w:tc>
          <w:tcPr>
            <w:tcW w:w="2536" w:type="dxa"/>
            <w:vMerge/>
          </w:tcPr>
          <w:p w14:paraId="480C9E8A" w14:textId="77777777" w:rsidR="00420177" w:rsidRPr="00504E8C" w:rsidRDefault="00420177" w:rsidP="0009057C">
            <w:pPr>
              <w:spacing w:line="360" w:lineRule="auto"/>
              <w:jc w:val="center"/>
              <w:rPr>
                <w:rFonts w:ascii="Times New Roman" w:hAnsi="Times New Roman"/>
                <w:sz w:val="28"/>
                <w:szCs w:val="28"/>
              </w:rPr>
            </w:pPr>
          </w:p>
        </w:tc>
        <w:tc>
          <w:tcPr>
            <w:tcW w:w="3129" w:type="dxa"/>
          </w:tcPr>
          <w:p w14:paraId="272AEF79" w14:textId="42DFFD00" w:rsidR="00420177" w:rsidRPr="00504E8C" w:rsidRDefault="003B5EEB"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JavaScript</w:t>
            </w:r>
          </w:p>
        </w:tc>
        <w:tc>
          <w:tcPr>
            <w:tcW w:w="2017" w:type="dxa"/>
          </w:tcPr>
          <w:p w14:paraId="3531C62E" w14:textId="47885B4C" w:rsidR="00420177" w:rsidRPr="00504E8C" w:rsidRDefault="006A7755"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ECMAScript 6 (ES6)</w:t>
            </w:r>
          </w:p>
        </w:tc>
      </w:tr>
      <w:tr w:rsidR="00420177" w14:paraId="6AC035C0" w14:textId="77777777" w:rsidTr="00504E8C">
        <w:trPr>
          <w:trHeight w:val="415"/>
          <w:jc w:val="center"/>
        </w:trPr>
        <w:tc>
          <w:tcPr>
            <w:tcW w:w="2536" w:type="dxa"/>
            <w:vMerge/>
          </w:tcPr>
          <w:p w14:paraId="2F2297C1" w14:textId="77777777" w:rsidR="00420177" w:rsidRPr="00504E8C" w:rsidRDefault="00420177" w:rsidP="0009057C">
            <w:pPr>
              <w:spacing w:line="360" w:lineRule="auto"/>
              <w:jc w:val="center"/>
              <w:rPr>
                <w:rFonts w:ascii="Times New Roman" w:hAnsi="Times New Roman"/>
                <w:sz w:val="28"/>
                <w:szCs w:val="28"/>
              </w:rPr>
            </w:pPr>
          </w:p>
        </w:tc>
        <w:tc>
          <w:tcPr>
            <w:tcW w:w="3129" w:type="dxa"/>
          </w:tcPr>
          <w:p w14:paraId="5D248CDF" w14:textId="28B2F97B" w:rsidR="00420177" w:rsidRPr="00504E8C" w:rsidRDefault="006A7755"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Python</w:t>
            </w:r>
          </w:p>
        </w:tc>
        <w:tc>
          <w:tcPr>
            <w:tcW w:w="2017" w:type="dxa"/>
          </w:tcPr>
          <w:p w14:paraId="5E3D24F8" w14:textId="5801F905" w:rsidR="00420177" w:rsidRPr="00504E8C" w:rsidRDefault="006A7755"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Python 3.6</w:t>
            </w:r>
          </w:p>
        </w:tc>
      </w:tr>
      <w:tr w:rsidR="006A7755" w14:paraId="29017B60" w14:textId="77777777" w:rsidTr="00504E8C">
        <w:trPr>
          <w:trHeight w:val="415"/>
          <w:jc w:val="center"/>
        </w:trPr>
        <w:tc>
          <w:tcPr>
            <w:tcW w:w="2536" w:type="dxa"/>
          </w:tcPr>
          <w:p w14:paraId="66EF4D2E" w14:textId="2AD19E11" w:rsidR="006A7755" w:rsidRPr="00504E8C" w:rsidRDefault="006848ED" w:rsidP="0009057C">
            <w:pPr>
              <w:spacing w:line="360" w:lineRule="auto"/>
              <w:jc w:val="center"/>
              <w:rPr>
                <w:rFonts w:ascii="Times New Roman" w:hAnsi="Times New Roman"/>
                <w:sz w:val="28"/>
                <w:szCs w:val="28"/>
              </w:rPr>
            </w:pPr>
            <w:r w:rsidRPr="00504E8C">
              <w:rPr>
                <w:rFonts w:ascii="Times New Roman" w:hAnsi="Times New Roman"/>
                <w:sz w:val="28"/>
                <w:szCs w:val="28"/>
              </w:rPr>
              <w:t>Backend</w:t>
            </w:r>
          </w:p>
        </w:tc>
        <w:tc>
          <w:tcPr>
            <w:tcW w:w="3129" w:type="dxa"/>
          </w:tcPr>
          <w:p w14:paraId="0570CAE3" w14:textId="50FE537E" w:rsidR="006A7755" w:rsidRPr="00504E8C" w:rsidRDefault="007230A8"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Django Framework</w:t>
            </w:r>
          </w:p>
        </w:tc>
        <w:tc>
          <w:tcPr>
            <w:tcW w:w="2017" w:type="dxa"/>
          </w:tcPr>
          <w:p w14:paraId="53240C87" w14:textId="2FD9E072" w:rsidR="006A7755" w:rsidRPr="00504E8C" w:rsidRDefault="007230A8"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Django 3.7</w:t>
            </w:r>
          </w:p>
        </w:tc>
      </w:tr>
      <w:tr w:rsidR="007230A8" w14:paraId="6B9F8A8E" w14:textId="77777777" w:rsidTr="00504E8C">
        <w:trPr>
          <w:trHeight w:val="415"/>
          <w:jc w:val="center"/>
        </w:trPr>
        <w:tc>
          <w:tcPr>
            <w:tcW w:w="2536" w:type="dxa"/>
          </w:tcPr>
          <w:p w14:paraId="76DFB985" w14:textId="3D0021E5" w:rsidR="007230A8" w:rsidRPr="00504E8C" w:rsidRDefault="007230A8" w:rsidP="0009057C">
            <w:pPr>
              <w:spacing w:line="360" w:lineRule="auto"/>
              <w:jc w:val="center"/>
              <w:rPr>
                <w:rFonts w:ascii="Times New Roman" w:hAnsi="Times New Roman"/>
                <w:sz w:val="28"/>
                <w:szCs w:val="28"/>
              </w:rPr>
            </w:pPr>
            <w:r w:rsidRPr="00504E8C">
              <w:rPr>
                <w:rFonts w:ascii="Times New Roman" w:hAnsi="Times New Roman"/>
                <w:sz w:val="28"/>
                <w:szCs w:val="28"/>
              </w:rPr>
              <w:t>Database</w:t>
            </w:r>
          </w:p>
        </w:tc>
        <w:tc>
          <w:tcPr>
            <w:tcW w:w="3129" w:type="dxa"/>
          </w:tcPr>
          <w:p w14:paraId="7FDD229E" w14:textId="2ECBAF05" w:rsidR="007230A8" w:rsidRPr="00504E8C" w:rsidRDefault="007230A8"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SQ</w:t>
            </w:r>
            <w:r w:rsidR="007450F9" w:rsidRPr="00504E8C">
              <w:rPr>
                <w:rFonts w:ascii="Times New Roman" w:hAnsi="Times New Roman" w:cs="Times New Roman"/>
                <w:sz w:val="28"/>
                <w:szCs w:val="28"/>
              </w:rPr>
              <w:t>L</w:t>
            </w:r>
            <w:r w:rsidR="000D3404" w:rsidRPr="00504E8C">
              <w:rPr>
                <w:rFonts w:ascii="Times New Roman" w:hAnsi="Times New Roman" w:cs="Times New Roman"/>
                <w:sz w:val="28"/>
                <w:szCs w:val="28"/>
              </w:rPr>
              <w:t>ite</w:t>
            </w:r>
          </w:p>
        </w:tc>
        <w:tc>
          <w:tcPr>
            <w:tcW w:w="2017" w:type="dxa"/>
          </w:tcPr>
          <w:p w14:paraId="6185F89D" w14:textId="7F31DA51" w:rsidR="007230A8" w:rsidRPr="00504E8C" w:rsidRDefault="00D059CE"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SQLite 3.43.0</w:t>
            </w:r>
          </w:p>
        </w:tc>
      </w:tr>
      <w:tr w:rsidR="00D059CE" w14:paraId="53A50FD4" w14:textId="77777777" w:rsidTr="00504E8C">
        <w:trPr>
          <w:trHeight w:val="415"/>
          <w:jc w:val="center"/>
        </w:trPr>
        <w:tc>
          <w:tcPr>
            <w:tcW w:w="2536" w:type="dxa"/>
          </w:tcPr>
          <w:p w14:paraId="1B5667B2" w14:textId="62FD45C5" w:rsidR="00D059CE" w:rsidRPr="00504E8C" w:rsidRDefault="00D059CE" w:rsidP="0009057C">
            <w:pPr>
              <w:spacing w:line="360" w:lineRule="auto"/>
              <w:jc w:val="center"/>
              <w:rPr>
                <w:rFonts w:ascii="Times New Roman" w:hAnsi="Times New Roman"/>
                <w:sz w:val="28"/>
                <w:szCs w:val="28"/>
              </w:rPr>
            </w:pPr>
            <w:r w:rsidRPr="00504E8C">
              <w:rPr>
                <w:rFonts w:ascii="Times New Roman" w:hAnsi="Times New Roman"/>
                <w:sz w:val="28"/>
                <w:szCs w:val="28"/>
              </w:rPr>
              <w:t>I</w:t>
            </w:r>
            <w:r w:rsidR="00C705AB" w:rsidRPr="00504E8C">
              <w:rPr>
                <w:rFonts w:ascii="Times New Roman" w:hAnsi="Times New Roman"/>
                <w:sz w:val="28"/>
                <w:szCs w:val="28"/>
              </w:rPr>
              <w:t>DE</w:t>
            </w:r>
          </w:p>
        </w:tc>
        <w:tc>
          <w:tcPr>
            <w:tcW w:w="3129" w:type="dxa"/>
          </w:tcPr>
          <w:p w14:paraId="5CD4D0D5" w14:textId="77964E26" w:rsidR="00D059CE" w:rsidRPr="00504E8C" w:rsidRDefault="00C705AB"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Visual Studio Code</w:t>
            </w:r>
          </w:p>
        </w:tc>
        <w:tc>
          <w:tcPr>
            <w:tcW w:w="2017" w:type="dxa"/>
          </w:tcPr>
          <w:p w14:paraId="6B5C6BEB" w14:textId="265D67DD" w:rsidR="00D059CE" w:rsidRPr="00504E8C" w:rsidRDefault="00C705AB"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Visual Studio Code 17.7</w:t>
            </w:r>
          </w:p>
        </w:tc>
      </w:tr>
      <w:tr w:rsidR="00C012BA" w14:paraId="7533913A" w14:textId="77777777" w:rsidTr="00504E8C">
        <w:trPr>
          <w:trHeight w:val="570"/>
          <w:jc w:val="center"/>
        </w:trPr>
        <w:tc>
          <w:tcPr>
            <w:tcW w:w="2536" w:type="dxa"/>
            <w:vMerge w:val="restart"/>
          </w:tcPr>
          <w:p w14:paraId="491CEDA4" w14:textId="7B0EA0BE" w:rsidR="00C012BA" w:rsidRPr="00504E8C" w:rsidRDefault="00C012BA" w:rsidP="0009057C">
            <w:pPr>
              <w:spacing w:line="360" w:lineRule="auto"/>
              <w:jc w:val="center"/>
              <w:rPr>
                <w:rFonts w:ascii="Times New Roman" w:hAnsi="Times New Roman"/>
                <w:sz w:val="28"/>
                <w:szCs w:val="28"/>
              </w:rPr>
            </w:pPr>
            <w:r w:rsidRPr="00504E8C">
              <w:rPr>
                <w:rFonts w:ascii="Times New Roman" w:hAnsi="Times New Roman"/>
                <w:sz w:val="28"/>
                <w:szCs w:val="28"/>
              </w:rPr>
              <w:t>Libraries</w:t>
            </w:r>
          </w:p>
        </w:tc>
        <w:tc>
          <w:tcPr>
            <w:tcW w:w="3129" w:type="dxa"/>
          </w:tcPr>
          <w:p w14:paraId="75D586DD" w14:textId="26A5E8E4" w:rsidR="00C012BA" w:rsidRPr="00504E8C" w:rsidRDefault="00C012BA"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sklearn (scikit-learn)</w:t>
            </w:r>
          </w:p>
        </w:tc>
        <w:tc>
          <w:tcPr>
            <w:tcW w:w="2017" w:type="dxa"/>
          </w:tcPr>
          <w:p w14:paraId="1BA3C7C5" w14:textId="58153E5A" w:rsidR="00C012BA" w:rsidRPr="00504E8C" w:rsidRDefault="00ED0C29"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Scikit-learn 1.3</w:t>
            </w:r>
          </w:p>
        </w:tc>
      </w:tr>
      <w:tr w:rsidR="00C012BA" w14:paraId="349F5D14" w14:textId="77777777" w:rsidTr="00504E8C">
        <w:trPr>
          <w:trHeight w:val="645"/>
          <w:jc w:val="center"/>
        </w:trPr>
        <w:tc>
          <w:tcPr>
            <w:tcW w:w="2536" w:type="dxa"/>
            <w:vMerge/>
          </w:tcPr>
          <w:p w14:paraId="56DC7876" w14:textId="77777777" w:rsidR="00C012BA" w:rsidRPr="00504E8C" w:rsidRDefault="00C012BA" w:rsidP="0009057C">
            <w:pPr>
              <w:spacing w:line="360" w:lineRule="auto"/>
              <w:jc w:val="center"/>
              <w:rPr>
                <w:rFonts w:ascii="Times New Roman" w:hAnsi="Times New Roman"/>
                <w:sz w:val="28"/>
                <w:szCs w:val="28"/>
              </w:rPr>
            </w:pPr>
          </w:p>
        </w:tc>
        <w:tc>
          <w:tcPr>
            <w:tcW w:w="3129" w:type="dxa"/>
          </w:tcPr>
          <w:p w14:paraId="63063742" w14:textId="72B35DCF" w:rsidR="00C012BA" w:rsidRPr="00504E8C" w:rsidRDefault="00AC1A78"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matplotlib</w:t>
            </w:r>
          </w:p>
        </w:tc>
        <w:tc>
          <w:tcPr>
            <w:tcW w:w="2017" w:type="dxa"/>
          </w:tcPr>
          <w:p w14:paraId="0082CA81" w14:textId="6460728A" w:rsidR="00C012BA" w:rsidRPr="00504E8C" w:rsidRDefault="00F020A2" w:rsidP="006A7755">
            <w:pPr>
              <w:spacing w:line="360" w:lineRule="auto"/>
              <w:jc w:val="center"/>
              <w:rPr>
                <w:rFonts w:ascii="Times New Roman" w:hAnsi="Times New Roman" w:cs="Times New Roman"/>
                <w:sz w:val="28"/>
                <w:szCs w:val="28"/>
              </w:rPr>
            </w:pPr>
            <w:r w:rsidRPr="00504E8C">
              <w:rPr>
                <w:rFonts w:ascii="Times New Roman" w:hAnsi="Times New Roman" w:cs="Times New Roman"/>
                <w:sz w:val="28"/>
                <w:szCs w:val="28"/>
              </w:rPr>
              <w:t>matplotlib 3.8.0</w:t>
            </w:r>
          </w:p>
        </w:tc>
      </w:tr>
    </w:tbl>
    <w:p w14:paraId="12F08CCF" w14:textId="77777777" w:rsidR="00853AD4" w:rsidRDefault="00853AD4" w:rsidP="00837336">
      <w:pPr>
        <w:spacing w:line="360" w:lineRule="auto"/>
        <w:ind w:left="1080"/>
        <w:rPr>
          <w:rFonts w:ascii="Times New Roman" w:hAnsi="Times New Roman"/>
          <w:sz w:val="24"/>
          <w:szCs w:val="24"/>
        </w:rPr>
      </w:pPr>
    </w:p>
    <w:p w14:paraId="05A9E16F" w14:textId="77777777" w:rsidR="00837336" w:rsidRDefault="00837336" w:rsidP="00837336">
      <w:pPr>
        <w:spacing w:line="360" w:lineRule="auto"/>
        <w:ind w:left="1080"/>
        <w:rPr>
          <w:rFonts w:ascii="Times New Roman" w:hAnsi="Times New Roman"/>
          <w:sz w:val="24"/>
          <w:szCs w:val="24"/>
        </w:rPr>
      </w:pPr>
    </w:p>
    <w:p w14:paraId="093E3330" w14:textId="77777777" w:rsidR="00837336" w:rsidRDefault="00837336" w:rsidP="00837336">
      <w:pPr>
        <w:spacing w:line="360" w:lineRule="auto"/>
        <w:ind w:left="1080"/>
        <w:rPr>
          <w:rFonts w:ascii="Times New Roman" w:hAnsi="Times New Roman"/>
          <w:sz w:val="24"/>
          <w:szCs w:val="24"/>
        </w:rPr>
      </w:pPr>
    </w:p>
    <w:p w14:paraId="1E6B90F1" w14:textId="401CB29C" w:rsidR="00837336" w:rsidRDefault="00837336" w:rsidP="00837336">
      <w:pPr>
        <w:spacing w:line="360" w:lineRule="auto"/>
        <w:ind w:left="1080"/>
        <w:rPr>
          <w:rFonts w:ascii="Times New Roman" w:hAnsi="Times New Roman"/>
          <w:sz w:val="24"/>
          <w:szCs w:val="24"/>
        </w:rPr>
      </w:pPr>
    </w:p>
    <w:p w14:paraId="7A652F3E" w14:textId="77777777" w:rsidR="00837336" w:rsidRDefault="00837336" w:rsidP="00837336">
      <w:pPr>
        <w:spacing w:line="360" w:lineRule="auto"/>
        <w:ind w:left="1080"/>
        <w:rPr>
          <w:rFonts w:ascii="Times New Roman" w:hAnsi="Times New Roman"/>
          <w:sz w:val="24"/>
          <w:szCs w:val="24"/>
        </w:rPr>
      </w:pPr>
    </w:p>
    <w:p w14:paraId="1C4EDDC1" w14:textId="77777777" w:rsidR="00837336" w:rsidRDefault="00837336" w:rsidP="00837336">
      <w:pPr>
        <w:spacing w:line="360" w:lineRule="auto"/>
        <w:ind w:left="1080"/>
        <w:rPr>
          <w:rFonts w:ascii="Times New Roman" w:hAnsi="Times New Roman"/>
          <w:sz w:val="24"/>
          <w:szCs w:val="24"/>
        </w:rPr>
      </w:pPr>
    </w:p>
    <w:p w14:paraId="2F74CF96" w14:textId="74F24E69" w:rsidR="00CA336A" w:rsidRPr="00504E8C" w:rsidRDefault="00CA336A" w:rsidP="00504E8C">
      <w:pPr>
        <w:spacing w:line="360" w:lineRule="auto"/>
        <w:rPr>
          <w:rFonts w:ascii="Times New Roman" w:hAnsi="Times New Roman"/>
          <w:sz w:val="24"/>
          <w:szCs w:val="24"/>
        </w:rPr>
      </w:pPr>
    </w:p>
    <w:p w14:paraId="02830D4A" w14:textId="0E24F0F5" w:rsidR="00A86107" w:rsidRDefault="00A86107" w:rsidP="0083412B">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6</w:t>
      </w:r>
    </w:p>
    <w:p w14:paraId="78A1841B" w14:textId="7B05C3FF" w:rsidR="00A86107" w:rsidRDefault="0083412B" w:rsidP="0083412B">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PROJECT DESIGN</w:t>
      </w:r>
    </w:p>
    <w:p w14:paraId="353B4E06" w14:textId="4D16F755" w:rsidR="007A07AC" w:rsidRPr="00FF2CC3" w:rsidRDefault="007A07AC" w:rsidP="00FF2CC3">
      <w:pPr>
        <w:pStyle w:val="ListParagraph"/>
        <w:numPr>
          <w:ilvl w:val="1"/>
          <w:numId w:val="1"/>
        </w:numPr>
        <w:spacing w:line="360" w:lineRule="auto"/>
        <w:rPr>
          <w:rFonts w:ascii="Times New Roman" w:hAnsi="Times New Roman"/>
          <w:sz w:val="24"/>
          <w:szCs w:val="24"/>
        </w:rPr>
      </w:pPr>
      <w:r w:rsidRPr="00FF2CC3">
        <w:rPr>
          <w:rFonts w:ascii="Times New Roman" w:hAnsi="Times New Roman"/>
          <w:sz w:val="24"/>
          <w:szCs w:val="24"/>
        </w:rPr>
        <w:t>User Login</w:t>
      </w:r>
    </w:p>
    <w:p w14:paraId="6E6BAD4D" w14:textId="69A7D074" w:rsidR="007A07AC" w:rsidRDefault="007A07AC" w:rsidP="007A07AC">
      <w:pPr>
        <w:pStyle w:val="Caption"/>
        <w:keepNext/>
        <w:jc w:val="center"/>
      </w:pPr>
      <w:r>
        <w:t xml:space="preserve">Table </w:t>
      </w:r>
      <w:r>
        <w:fldChar w:fldCharType="begin"/>
      </w:r>
      <w:r>
        <w:instrText xml:space="preserve"> SEQ Table \* ARABIC </w:instrText>
      </w:r>
      <w:r>
        <w:fldChar w:fldCharType="separate"/>
      </w:r>
      <w:r w:rsidR="00F44254">
        <w:rPr>
          <w:noProof/>
        </w:rPr>
        <w:t>2</w:t>
      </w:r>
      <w:r>
        <w:fldChar w:fldCharType="end"/>
      </w:r>
      <w:r>
        <w:t>: Login</w:t>
      </w:r>
    </w:p>
    <w:p w14:paraId="09878CA1" w14:textId="27B16E51" w:rsidR="00A172FA" w:rsidRDefault="007A07AC" w:rsidP="007A128C">
      <w:pPr>
        <w:pStyle w:val="ListParagraph"/>
        <w:spacing w:line="360" w:lineRule="auto"/>
        <w:ind w:left="0"/>
        <w:rPr>
          <w:rFonts w:ascii="Times New Roman" w:hAnsi="Times New Roman"/>
          <w:b/>
          <w:bCs/>
          <w:sz w:val="28"/>
          <w:szCs w:val="28"/>
        </w:rPr>
      </w:pPr>
      <w:r>
        <w:rPr>
          <w:noProof/>
        </w:rPr>
        <w:drawing>
          <wp:inline distT="0" distB="0" distL="0" distR="0" wp14:anchorId="14C4260C" wp14:editId="1FC15771">
            <wp:extent cx="5570220" cy="2676525"/>
            <wp:effectExtent l="0" t="0" r="0" b="9525"/>
            <wp:docPr id="214615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20" cy="2676525"/>
                    </a:xfrm>
                    <a:prstGeom prst="rect">
                      <a:avLst/>
                    </a:prstGeom>
                    <a:noFill/>
                    <a:ln>
                      <a:noFill/>
                    </a:ln>
                  </pic:spPr>
                </pic:pic>
              </a:graphicData>
            </a:graphic>
          </wp:inline>
        </w:drawing>
      </w:r>
    </w:p>
    <w:p w14:paraId="1C5580A5" w14:textId="7F233673" w:rsidR="009E0502" w:rsidRPr="00FF2CC3" w:rsidRDefault="007A07AC" w:rsidP="00FF2CC3">
      <w:pPr>
        <w:pStyle w:val="ListParagraph"/>
        <w:numPr>
          <w:ilvl w:val="0"/>
          <w:numId w:val="1"/>
        </w:numPr>
        <w:spacing w:line="360" w:lineRule="auto"/>
        <w:jc w:val="both"/>
        <w:rPr>
          <w:rFonts w:ascii="Times New Roman" w:hAnsi="Times New Roman"/>
          <w:sz w:val="24"/>
          <w:szCs w:val="24"/>
        </w:rPr>
      </w:pPr>
      <w:r w:rsidRPr="00FF2CC3">
        <w:rPr>
          <w:rFonts w:ascii="Times New Roman" w:hAnsi="Times New Roman"/>
          <w:sz w:val="24"/>
          <w:szCs w:val="24"/>
        </w:rPr>
        <w:t xml:space="preserve">User Registration </w:t>
      </w:r>
    </w:p>
    <w:p w14:paraId="1349544E" w14:textId="22B29A20" w:rsidR="00FF2CC3" w:rsidRDefault="00FF2CC3" w:rsidP="00FF2CC3">
      <w:pPr>
        <w:pStyle w:val="Caption"/>
        <w:keepNext/>
        <w:jc w:val="center"/>
      </w:pPr>
      <w:r>
        <w:t xml:space="preserve">Table </w:t>
      </w:r>
      <w:r>
        <w:fldChar w:fldCharType="begin"/>
      </w:r>
      <w:r>
        <w:instrText xml:space="preserve"> SEQ Table \* ARABIC </w:instrText>
      </w:r>
      <w:r>
        <w:fldChar w:fldCharType="separate"/>
      </w:r>
      <w:r w:rsidR="00F44254">
        <w:rPr>
          <w:noProof/>
        </w:rPr>
        <w:t>3</w:t>
      </w:r>
      <w:r>
        <w:fldChar w:fldCharType="end"/>
      </w:r>
      <w:r>
        <w:t>: Register</w:t>
      </w:r>
    </w:p>
    <w:p w14:paraId="188DB8DF" w14:textId="0211F53D" w:rsidR="007A07AC" w:rsidRDefault="00FF2CC3" w:rsidP="007A128C">
      <w:pPr>
        <w:pStyle w:val="ListParagraph"/>
        <w:spacing w:line="360" w:lineRule="auto"/>
        <w:ind w:left="0"/>
        <w:jc w:val="center"/>
        <w:rPr>
          <w:rFonts w:ascii="Times New Roman" w:hAnsi="Times New Roman"/>
          <w:sz w:val="26"/>
          <w:szCs w:val="26"/>
        </w:rPr>
      </w:pPr>
      <w:r>
        <w:rPr>
          <w:noProof/>
        </w:rPr>
        <w:drawing>
          <wp:inline distT="0" distB="0" distL="0" distR="0" wp14:anchorId="72F4EE91" wp14:editId="3CAEC16D">
            <wp:extent cx="5570220" cy="2790825"/>
            <wp:effectExtent l="0" t="0" r="0" b="9525"/>
            <wp:docPr id="231663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2790825"/>
                    </a:xfrm>
                    <a:prstGeom prst="rect">
                      <a:avLst/>
                    </a:prstGeom>
                    <a:noFill/>
                    <a:ln>
                      <a:noFill/>
                    </a:ln>
                  </pic:spPr>
                </pic:pic>
              </a:graphicData>
            </a:graphic>
          </wp:inline>
        </w:drawing>
      </w:r>
    </w:p>
    <w:p w14:paraId="379F9E89" w14:textId="77777777" w:rsidR="00FF2CC3" w:rsidRDefault="00FF2CC3" w:rsidP="006F1763">
      <w:pPr>
        <w:pStyle w:val="ListParagraph"/>
        <w:spacing w:line="360" w:lineRule="auto"/>
        <w:ind w:left="1440"/>
        <w:jc w:val="both"/>
        <w:rPr>
          <w:rFonts w:ascii="Times New Roman" w:hAnsi="Times New Roman"/>
          <w:sz w:val="24"/>
          <w:szCs w:val="24"/>
        </w:rPr>
      </w:pPr>
    </w:p>
    <w:p w14:paraId="74241390" w14:textId="7EF23C34" w:rsidR="00465989" w:rsidRDefault="00C77BEA" w:rsidP="00FF2CC3">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Dashboard</w:t>
      </w:r>
      <w:r w:rsidR="006A2C65">
        <w:rPr>
          <w:rFonts w:ascii="Times New Roman" w:hAnsi="Times New Roman"/>
          <w:sz w:val="24"/>
          <w:szCs w:val="24"/>
        </w:rPr>
        <w:t>:</w:t>
      </w:r>
    </w:p>
    <w:p w14:paraId="135FDA21" w14:textId="3847555E" w:rsidR="00C77BEA" w:rsidRDefault="00C77BEA" w:rsidP="00C77BEA">
      <w:pPr>
        <w:pStyle w:val="Caption"/>
        <w:keepNext/>
        <w:jc w:val="center"/>
      </w:pPr>
      <w:r>
        <w:t xml:space="preserve">Table </w:t>
      </w:r>
      <w:r>
        <w:fldChar w:fldCharType="begin"/>
      </w:r>
      <w:r>
        <w:instrText xml:space="preserve"> SEQ Table \* ARABIC </w:instrText>
      </w:r>
      <w:r>
        <w:fldChar w:fldCharType="separate"/>
      </w:r>
      <w:r w:rsidR="00F44254">
        <w:rPr>
          <w:noProof/>
        </w:rPr>
        <w:t>4</w:t>
      </w:r>
      <w:r>
        <w:fldChar w:fldCharType="end"/>
      </w:r>
      <w:r>
        <w:t>: Dashboard</w:t>
      </w:r>
    </w:p>
    <w:p w14:paraId="61DB4345" w14:textId="18DF7F77" w:rsidR="00C77BEA" w:rsidRDefault="00C77BEA" w:rsidP="007A128C">
      <w:pPr>
        <w:pStyle w:val="ListParagraph"/>
        <w:spacing w:line="360" w:lineRule="auto"/>
        <w:jc w:val="center"/>
        <w:rPr>
          <w:rFonts w:ascii="Times New Roman" w:hAnsi="Times New Roman"/>
          <w:sz w:val="24"/>
          <w:szCs w:val="24"/>
        </w:rPr>
      </w:pPr>
      <w:r>
        <w:rPr>
          <w:noProof/>
        </w:rPr>
        <w:drawing>
          <wp:inline distT="0" distB="0" distL="0" distR="0" wp14:anchorId="02BDB0E8" wp14:editId="3F7C34E3">
            <wp:extent cx="5570220" cy="2847975"/>
            <wp:effectExtent l="0" t="0" r="0" b="9525"/>
            <wp:docPr id="959937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847975"/>
                    </a:xfrm>
                    <a:prstGeom prst="rect">
                      <a:avLst/>
                    </a:prstGeom>
                    <a:noFill/>
                    <a:ln>
                      <a:noFill/>
                    </a:ln>
                  </pic:spPr>
                </pic:pic>
              </a:graphicData>
            </a:graphic>
          </wp:inline>
        </w:drawing>
      </w:r>
    </w:p>
    <w:p w14:paraId="51D2F81C" w14:textId="77777777" w:rsidR="00C77BEA" w:rsidRDefault="00C77BEA" w:rsidP="00C77BEA">
      <w:pPr>
        <w:pStyle w:val="ListParagraph"/>
        <w:spacing w:line="360" w:lineRule="auto"/>
        <w:jc w:val="both"/>
        <w:rPr>
          <w:rFonts w:ascii="Times New Roman" w:hAnsi="Times New Roman"/>
          <w:sz w:val="24"/>
          <w:szCs w:val="24"/>
        </w:rPr>
      </w:pPr>
    </w:p>
    <w:p w14:paraId="10E1725F" w14:textId="4FB21C3D" w:rsidR="006A2C65" w:rsidRDefault="006A2C65" w:rsidP="006A2C65">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Input Expense and Income:</w:t>
      </w:r>
    </w:p>
    <w:p w14:paraId="656EE55F" w14:textId="6624A9EC" w:rsidR="00117886" w:rsidRDefault="00117886" w:rsidP="00117886">
      <w:pPr>
        <w:pStyle w:val="Caption"/>
        <w:keepNext/>
        <w:jc w:val="center"/>
      </w:pPr>
      <w:r>
        <w:t xml:space="preserve">Table </w:t>
      </w:r>
      <w:r>
        <w:fldChar w:fldCharType="begin"/>
      </w:r>
      <w:r>
        <w:instrText xml:space="preserve"> SEQ Table \* ARABIC </w:instrText>
      </w:r>
      <w:r>
        <w:fldChar w:fldCharType="separate"/>
      </w:r>
      <w:r w:rsidR="00F44254">
        <w:rPr>
          <w:noProof/>
        </w:rPr>
        <w:t>5</w:t>
      </w:r>
      <w:r>
        <w:fldChar w:fldCharType="end"/>
      </w:r>
      <w:r>
        <w:t>: Add Income and Expense</w:t>
      </w:r>
    </w:p>
    <w:p w14:paraId="4DD00A61" w14:textId="40E8C42D" w:rsidR="006A2C65" w:rsidRDefault="00117886" w:rsidP="007A128C">
      <w:pPr>
        <w:pStyle w:val="ListParagraph"/>
        <w:spacing w:line="360" w:lineRule="auto"/>
        <w:jc w:val="center"/>
        <w:rPr>
          <w:rFonts w:ascii="Times New Roman" w:hAnsi="Times New Roman"/>
          <w:sz w:val="24"/>
          <w:szCs w:val="24"/>
        </w:rPr>
      </w:pPr>
      <w:r>
        <w:rPr>
          <w:noProof/>
        </w:rPr>
        <w:drawing>
          <wp:inline distT="0" distB="0" distL="0" distR="0" wp14:anchorId="0FDC2531" wp14:editId="115AE4EE">
            <wp:extent cx="5570220" cy="3611880"/>
            <wp:effectExtent l="0" t="0" r="0" b="7620"/>
            <wp:docPr id="245868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3611880"/>
                    </a:xfrm>
                    <a:prstGeom prst="rect">
                      <a:avLst/>
                    </a:prstGeom>
                    <a:noFill/>
                    <a:ln>
                      <a:noFill/>
                    </a:ln>
                  </pic:spPr>
                </pic:pic>
              </a:graphicData>
            </a:graphic>
          </wp:inline>
        </w:drawing>
      </w:r>
    </w:p>
    <w:p w14:paraId="25E696D4" w14:textId="43A4E1FA" w:rsidR="00117886" w:rsidRDefault="00845658" w:rsidP="0011788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Income and Expense Record Table:</w:t>
      </w:r>
    </w:p>
    <w:p w14:paraId="716F699F" w14:textId="420A65C6" w:rsidR="000257CF" w:rsidRDefault="000257CF" w:rsidP="000257CF">
      <w:pPr>
        <w:pStyle w:val="Caption"/>
        <w:keepNext/>
        <w:jc w:val="center"/>
      </w:pPr>
      <w:r>
        <w:t xml:space="preserve">Table </w:t>
      </w:r>
      <w:r>
        <w:fldChar w:fldCharType="begin"/>
      </w:r>
      <w:r>
        <w:instrText xml:space="preserve"> SEQ Table \* ARABIC </w:instrText>
      </w:r>
      <w:r>
        <w:fldChar w:fldCharType="separate"/>
      </w:r>
      <w:r w:rsidR="00F44254">
        <w:rPr>
          <w:noProof/>
        </w:rPr>
        <w:t>6</w:t>
      </w:r>
      <w:r>
        <w:fldChar w:fldCharType="end"/>
      </w:r>
      <w:r>
        <w:t>: Income and Expense Record</w:t>
      </w:r>
    </w:p>
    <w:p w14:paraId="296EC31D" w14:textId="6B1C7D4B" w:rsidR="00845658" w:rsidRDefault="000257CF" w:rsidP="007A128C">
      <w:pPr>
        <w:pStyle w:val="ListParagraph"/>
        <w:spacing w:line="360" w:lineRule="auto"/>
        <w:jc w:val="center"/>
        <w:rPr>
          <w:rFonts w:ascii="Times New Roman" w:hAnsi="Times New Roman"/>
          <w:sz w:val="24"/>
          <w:szCs w:val="24"/>
        </w:rPr>
      </w:pPr>
      <w:r>
        <w:rPr>
          <w:noProof/>
        </w:rPr>
        <w:drawing>
          <wp:inline distT="0" distB="0" distL="0" distR="0" wp14:anchorId="6C10886D" wp14:editId="671F9ACB">
            <wp:extent cx="5570220" cy="1533525"/>
            <wp:effectExtent l="0" t="0" r="0" b="9525"/>
            <wp:docPr id="326427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1533525"/>
                    </a:xfrm>
                    <a:prstGeom prst="rect">
                      <a:avLst/>
                    </a:prstGeom>
                    <a:noFill/>
                    <a:ln>
                      <a:noFill/>
                    </a:ln>
                  </pic:spPr>
                </pic:pic>
              </a:graphicData>
            </a:graphic>
          </wp:inline>
        </w:drawing>
      </w:r>
    </w:p>
    <w:p w14:paraId="3D5D6659" w14:textId="77777777" w:rsidR="000257CF" w:rsidRDefault="000257CF" w:rsidP="00845658">
      <w:pPr>
        <w:pStyle w:val="ListParagraph"/>
        <w:spacing w:line="360" w:lineRule="auto"/>
        <w:jc w:val="both"/>
        <w:rPr>
          <w:rFonts w:ascii="Times New Roman" w:hAnsi="Times New Roman"/>
          <w:sz w:val="24"/>
          <w:szCs w:val="24"/>
        </w:rPr>
      </w:pPr>
    </w:p>
    <w:p w14:paraId="1068DD02" w14:textId="1A32C1F5" w:rsidR="000257CF" w:rsidRDefault="00506551" w:rsidP="000257C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Budget:</w:t>
      </w:r>
    </w:p>
    <w:p w14:paraId="5A418E6C" w14:textId="68CE2A30" w:rsidR="00506551" w:rsidRDefault="00506551" w:rsidP="00506551">
      <w:pPr>
        <w:pStyle w:val="Caption"/>
        <w:keepNext/>
        <w:jc w:val="center"/>
      </w:pPr>
      <w:r>
        <w:t xml:space="preserve">Table </w:t>
      </w:r>
      <w:r>
        <w:fldChar w:fldCharType="begin"/>
      </w:r>
      <w:r>
        <w:instrText xml:space="preserve"> SEQ Table \* ARABIC </w:instrText>
      </w:r>
      <w:r>
        <w:fldChar w:fldCharType="separate"/>
      </w:r>
      <w:r w:rsidR="00F44254">
        <w:rPr>
          <w:noProof/>
        </w:rPr>
        <w:t>7</w:t>
      </w:r>
      <w:r>
        <w:fldChar w:fldCharType="end"/>
      </w:r>
      <w:r>
        <w:t>: Set Budget</w:t>
      </w:r>
    </w:p>
    <w:p w14:paraId="5CBD78FD" w14:textId="12AB0034" w:rsidR="00506551" w:rsidRDefault="00506551" w:rsidP="00506551">
      <w:pPr>
        <w:pStyle w:val="ListParagraph"/>
        <w:spacing w:line="360" w:lineRule="auto"/>
        <w:jc w:val="center"/>
        <w:rPr>
          <w:rFonts w:ascii="Times New Roman" w:hAnsi="Times New Roman"/>
          <w:sz w:val="24"/>
          <w:szCs w:val="24"/>
        </w:rPr>
      </w:pPr>
      <w:r>
        <w:rPr>
          <w:noProof/>
        </w:rPr>
        <w:drawing>
          <wp:inline distT="0" distB="0" distL="0" distR="0" wp14:anchorId="286B9255" wp14:editId="43CF0FC5">
            <wp:extent cx="4057650" cy="3581400"/>
            <wp:effectExtent l="0" t="0" r="0" b="0"/>
            <wp:docPr id="840765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3581400"/>
                    </a:xfrm>
                    <a:prstGeom prst="rect">
                      <a:avLst/>
                    </a:prstGeom>
                    <a:noFill/>
                    <a:ln>
                      <a:noFill/>
                    </a:ln>
                  </pic:spPr>
                </pic:pic>
              </a:graphicData>
            </a:graphic>
          </wp:inline>
        </w:drawing>
      </w:r>
    </w:p>
    <w:p w14:paraId="61A2F2D6" w14:textId="77777777" w:rsidR="00506551" w:rsidRDefault="00506551" w:rsidP="00506551">
      <w:pPr>
        <w:pStyle w:val="ListParagraph"/>
        <w:spacing w:line="360" w:lineRule="auto"/>
        <w:jc w:val="center"/>
        <w:rPr>
          <w:rFonts w:ascii="Times New Roman" w:hAnsi="Times New Roman"/>
          <w:sz w:val="24"/>
          <w:szCs w:val="24"/>
        </w:rPr>
      </w:pPr>
    </w:p>
    <w:p w14:paraId="2A6915DC" w14:textId="77777777" w:rsidR="00506551" w:rsidRDefault="00506551" w:rsidP="00506551">
      <w:pPr>
        <w:pStyle w:val="ListParagraph"/>
        <w:spacing w:line="360" w:lineRule="auto"/>
        <w:jc w:val="center"/>
        <w:rPr>
          <w:rFonts w:ascii="Times New Roman" w:hAnsi="Times New Roman"/>
          <w:sz w:val="24"/>
          <w:szCs w:val="24"/>
        </w:rPr>
      </w:pPr>
    </w:p>
    <w:p w14:paraId="535BDA12" w14:textId="77777777" w:rsidR="00506551" w:rsidRDefault="00506551" w:rsidP="00506551">
      <w:pPr>
        <w:pStyle w:val="ListParagraph"/>
        <w:spacing w:line="360" w:lineRule="auto"/>
        <w:jc w:val="center"/>
        <w:rPr>
          <w:rFonts w:ascii="Times New Roman" w:hAnsi="Times New Roman"/>
          <w:sz w:val="24"/>
          <w:szCs w:val="24"/>
        </w:rPr>
      </w:pPr>
    </w:p>
    <w:p w14:paraId="2B1758B1" w14:textId="77777777" w:rsidR="00506551" w:rsidRDefault="00506551" w:rsidP="00506551">
      <w:pPr>
        <w:pStyle w:val="ListParagraph"/>
        <w:spacing w:line="360" w:lineRule="auto"/>
        <w:jc w:val="center"/>
        <w:rPr>
          <w:rFonts w:ascii="Times New Roman" w:hAnsi="Times New Roman"/>
          <w:sz w:val="24"/>
          <w:szCs w:val="24"/>
        </w:rPr>
      </w:pPr>
    </w:p>
    <w:p w14:paraId="07822A8F" w14:textId="343DF5EA" w:rsidR="00506551" w:rsidRDefault="004F765B" w:rsidP="00506551">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Budget Alert:</w:t>
      </w:r>
    </w:p>
    <w:p w14:paraId="14483938" w14:textId="3AC49A7C" w:rsidR="004F765B" w:rsidRDefault="004F765B" w:rsidP="004F765B">
      <w:pPr>
        <w:pStyle w:val="Caption"/>
        <w:keepNext/>
        <w:jc w:val="center"/>
      </w:pPr>
      <w:r>
        <w:t xml:space="preserve">Table </w:t>
      </w:r>
      <w:r>
        <w:fldChar w:fldCharType="begin"/>
      </w:r>
      <w:r>
        <w:instrText xml:space="preserve"> SEQ Table \* ARABIC </w:instrText>
      </w:r>
      <w:r>
        <w:fldChar w:fldCharType="separate"/>
      </w:r>
      <w:r w:rsidR="00F44254">
        <w:rPr>
          <w:noProof/>
        </w:rPr>
        <w:t>8</w:t>
      </w:r>
      <w:r>
        <w:fldChar w:fldCharType="end"/>
      </w:r>
      <w:r>
        <w:t>: Budget Alert Graph</w:t>
      </w:r>
    </w:p>
    <w:p w14:paraId="237EF089" w14:textId="1ED62DF5" w:rsidR="004F765B" w:rsidRDefault="004F765B" w:rsidP="007A128C">
      <w:pPr>
        <w:pStyle w:val="ListParagraph"/>
        <w:spacing w:line="360" w:lineRule="auto"/>
        <w:jc w:val="center"/>
        <w:rPr>
          <w:rFonts w:ascii="Times New Roman" w:hAnsi="Times New Roman"/>
          <w:sz w:val="24"/>
          <w:szCs w:val="24"/>
        </w:rPr>
      </w:pPr>
      <w:r>
        <w:rPr>
          <w:noProof/>
        </w:rPr>
        <w:drawing>
          <wp:inline distT="0" distB="0" distL="0" distR="0" wp14:anchorId="104E0975" wp14:editId="7217CA91">
            <wp:extent cx="5570220" cy="3740150"/>
            <wp:effectExtent l="0" t="0" r="0" b="0"/>
            <wp:docPr id="1680030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740150"/>
                    </a:xfrm>
                    <a:prstGeom prst="rect">
                      <a:avLst/>
                    </a:prstGeom>
                    <a:noFill/>
                    <a:ln>
                      <a:noFill/>
                    </a:ln>
                  </pic:spPr>
                </pic:pic>
              </a:graphicData>
            </a:graphic>
          </wp:inline>
        </w:drawing>
      </w:r>
    </w:p>
    <w:p w14:paraId="71740BCD" w14:textId="77777777" w:rsidR="004F765B" w:rsidRDefault="004F765B" w:rsidP="004F765B">
      <w:pPr>
        <w:pStyle w:val="ListParagraph"/>
        <w:spacing w:line="360" w:lineRule="auto"/>
        <w:jc w:val="both"/>
        <w:rPr>
          <w:rFonts w:ascii="Times New Roman" w:hAnsi="Times New Roman"/>
          <w:sz w:val="24"/>
          <w:szCs w:val="24"/>
        </w:rPr>
      </w:pPr>
    </w:p>
    <w:p w14:paraId="69D9B8F2" w14:textId="0B926211" w:rsidR="004F765B" w:rsidRDefault="007A128C" w:rsidP="007A128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Expense Prediction:</w:t>
      </w:r>
    </w:p>
    <w:p w14:paraId="00D2A59B" w14:textId="02AE0365" w:rsidR="007A128C" w:rsidRDefault="007A128C" w:rsidP="007A128C">
      <w:pPr>
        <w:pStyle w:val="Caption"/>
        <w:keepNext/>
        <w:jc w:val="center"/>
      </w:pPr>
      <w:r>
        <w:t xml:space="preserve">Table </w:t>
      </w:r>
      <w:r>
        <w:fldChar w:fldCharType="begin"/>
      </w:r>
      <w:r>
        <w:instrText xml:space="preserve"> SEQ Table \* ARABIC </w:instrText>
      </w:r>
      <w:r>
        <w:fldChar w:fldCharType="separate"/>
      </w:r>
      <w:r w:rsidR="00F44254">
        <w:rPr>
          <w:noProof/>
        </w:rPr>
        <w:t>9</w:t>
      </w:r>
      <w:r>
        <w:fldChar w:fldCharType="end"/>
      </w:r>
      <w:r>
        <w:t>: Expense Prediction Page</w:t>
      </w:r>
    </w:p>
    <w:p w14:paraId="682780C9" w14:textId="55030F67" w:rsidR="007A128C" w:rsidRPr="000819B6" w:rsidRDefault="007A128C" w:rsidP="000819B6">
      <w:pPr>
        <w:pStyle w:val="ListParagraph"/>
        <w:spacing w:line="360" w:lineRule="auto"/>
        <w:rPr>
          <w:rFonts w:ascii="Times New Roman" w:hAnsi="Times New Roman"/>
          <w:sz w:val="24"/>
          <w:szCs w:val="24"/>
        </w:rPr>
      </w:pPr>
      <w:r>
        <w:rPr>
          <w:noProof/>
        </w:rPr>
        <w:drawing>
          <wp:inline distT="0" distB="0" distL="0" distR="0" wp14:anchorId="10B4A770" wp14:editId="2B00885B">
            <wp:extent cx="5570220" cy="2195830"/>
            <wp:effectExtent l="0" t="0" r="0" b="0"/>
            <wp:docPr id="1155479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2195830"/>
                    </a:xfrm>
                    <a:prstGeom prst="rect">
                      <a:avLst/>
                    </a:prstGeom>
                    <a:noFill/>
                    <a:ln>
                      <a:noFill/>
                    </a:ln>
                  </pic:spPr>
                </pic:pic>
              </a:graphicData>
            </a:graphic>
          </wp:inline>
        </w:drawing>
      </w:r>
    </w:p>
    <w:p w14:paraId="7A77345F" w14:textId="77777777" w:rsidR="00117886" w:rsidRDefault="00117886" w:rsidP="00117886">
      <w:pPr>
        <w:pStyle w:val="ListParagraph"/>
        <w:spacing w:line="360" w:lineRule="auto"/>
        <w:jc w:val="both"/>
        <w:rPr>
          <w:rFonts w:ascii="Times New Roman" w:hAnsi="Times New Roman"/>
          <w:sz w:val="24"/>
          <w:szCs w:val="24"/>
        </w:rPr>
      </w:pPr>
    </w:p>
    <w:p w14:paraId="6B4A51A8" w14:textId="54D8F57B" w:rsidR="009F1A80" w:rsidRDefault="009F1A80" w:rsidP="009F1A80">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Expense Prediction using Linear Regression:</w:t>
      </w:r>
    </w:p>
    <w:p w14:paraId="4189F9CC" w14:textId="63B17904" w:rsidR="009F1A80" w:rsidRDefault="009F1A80" w:rsidP="009F1A80">
      <w:pPr>
        <w:pStyle w:val="Caption"/>
        <w:keepNext/>
        <w:jc w:val="center"/>
      </w:pPr>
      <w:r>
        <w:t xml:space="preserve">Table </w:t>
      </w:r>
      <w:r>
        <w:fldChar w:fldCharType="begin"/>
      </w:r>
      <w:r>
        <w:instrText xml:space="preserve"> SEQ Table \* ARABIC </w:instrText>
      </w:r>
      <w:r>
        <w:fldChar w:fldCharType="separate"/>
      </w:r>
      <w:r w:rsidR="00F44254">
        <w:rPr>
          <w:noProof/>
        </w:rPr>
        <w:t>10</w:t>
      </w:r>
      <w:r>
        <w:fldChar w:fldCharType="end"/>
      </w:r>
      <w:r>
        <w:t>: Expense Prediction using Linear Regression</w:t>
      </w:r>
    </w:p>
    <w:p w14:paraId="33080D17" w14:textId="1FDEA844" w:rsidR="009F1A80" w:rsidRDefault="009F1A80" w:rsidP="009F1A80">
      <w:pPr>
        <w:pStyle w:val="ListParagraph"/>
        <w:spacing w:line="360" w:lineRule="auto"/>
        <w:rPr>
          <w:rFonts w:ascii="Times New Roman" w:hAnsi="Times New Roman"/>
          <w:sz w:val="24"/>
          <w:szCs w:val="24"/>
        </w:rPr>
      </w:pPr>
      <w:r>
        <w:rPr>
          <w:noProof/>
        </w:rPr>
        <w:drawing>
          <wp:inline distT="0" distB="0" distL="0" distR="0" wp14:anchorId="4A61962B" wp14:editId="35A37C8C">
            <wp:extent cx="5570220" cy="2941320"/>
            <wp:effectExtent l="0" t="0" r="0" b="0"/>
            <wp:docPr id="371424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2941320"/>
                    </a:xfrm>
                    <a:prstGeom prst="rect">
                      <a:avLst/>
                    </a:prstGeom>
                    <a:noFill/>
                    <a:ln>
                      <a:noFill/>
                    </a:ln>
                  </pic:spPr>
                </pic:pic>
              </a:graphicData>
            </a:graphic>
          </wp:inline>
        </w:drawing>
      </w:r>
    </w:p>
    <w:p w14:paraId="281E4382" w14:textId="77777777" w:rsidR="009F1A80" w:rsidRDefault="009F1A80" w:rsidP="009F1A80">
      <w:pPr>
        <w:pStyle w:val="ListParagraph"/>
        <w:spacing w:line="360" w:lineRule="auto"/>
        <w:rPr>
          <w:rFonts w:ascii="Times New Roman" w:hAnsi="Times New Roman"/>
          <w:sz w:val="24"/>
          <w:szCs w:val="24"/>
        </w:rPr>
      </w:pPr>
    </w:p>
    <w:p w14:paraId="12FFA3E2" w14:textId="58FE35EC" w:rsidR="009F1A80" w:rsidRDefault="00877D94" w:rsidP="009F1A80">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Generate Monthly Report:</w:t>
      </w:r>
    </w:p>
    <w:p w14:paraId="0D5A0BC8" w14:textId="467E8334" w:rsidR="001E1AD0" w:rsidRDefault="001E1AD0" w:rsidP="001E1AD0">
      <w:pPr>
        <w:pStyle w:val="Caption"/>
        <w:keepNext/>
        <w:jc w:val="center"/>
      </w:pPr>
      <w:r>
        <w:t xml:space="preserve">Table </w:t>
      </w:r>
      <w:r>
        <w:fldChar w:fldCharType="begin"/>
      </w:r>
      <w:r>
        <w:instrText xml:space="preserve"> SEQ Table \* ARABIC </w:instrText>
      </w:r>
      <w:r>
        <w:fldChar w:fldCharType="separate"/>
      </w:r>
      <w:r w:rsidR="00F44254">
        <w:rPr>
          <w:noProof/>
        </w:rPr>
        <w:t>11</w:t>
      </w:r>
      <w:r>
        <w:fldChar w:fldCharType="end"/>
      </w:r>
      <w:r>
        <w:t>: Monthly Report</w:t>
      </w:r>
    </w:p>
    <w:p w14:paraId="3E88EE8B" w14:textId="27F5EA2F" w:rsidR="00877D94" w:rsidRDefault="001E1AD0" w:rsidP="00877D94">
      <w:pPr>
        <w:spacing w:line="360" w:lineRule="auto"/>
        <w:ind w:left="360"/>
        <w:rPr>
          <w:rFonts w:ascii="Times New Roman" w:hAnsi="Times New Roman"/>
          <w:sz w:val="24"/>
          <w:szCs w:val="24"/>
        </w:rPr>
      </w:pPr>
      <w:r>
        <w:rPr>
          <w:noProof/>
        </w:rPr>
        <w:drawing>
          <wp:inline distT="0" distB="0" distL="0" distR="0" wp14:anchorId="5E9F1E12" wp14:editId="5EE696FE">
            <wp:extent cx="5570220" cy="1790700"/>
            <wp:effectExtent l="0" t="0" r="0" b="0"/>
            <wp:docPr id="1616126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220" cy="1790700"/>
                    </a:xfrm>
                    <a:prstGeom prst="rect">
                      <a:avLst/>
                    </a:prstGeom>
                    <a:noFill/>
                    <a:ln>
                      <a:noFill/>
                    </a:ln>
                  </pic:spPr>
                </pic:pic>
              </a:graphicData>
            </a:graphic>
          </wp:inline>
        </w:drawing>
      </w:r>
    </w:p>
    <w:p w14:paraId="4F9A0DBF" w14:textId="2C301AF9" w:rsidR="00CD5C9E" w:rsidRDefault="00CD5C9E" w:rsidP="00CD5C9E">
      <w:pPr>
        <w:pStyle w:val="Caption"/>
        <w:keepNext/>
        <w:jc w:val="center"/>
      </w:pPr>
      <w:r>
        <w:t xml:space="preserve">Table </w:t>
      </w:r>
      <w:r>
        <w:fldChar w:fldCharType="begin"/>
      </w:r>
      <w:r>
        <w:instrText xml:space="preserve"> SEQ Table \* ARABIC </w:instrText>
      </w:r>
      <w:r>
        <w:fldChar w:fldCharType="separate"/>
      </w:r>
      <w:r w:rsidR="00F44254">
        <w:rPr>
          <w:noProof/>
        </w:rPr>
        <w:t>12</w:t>
      </w:r>
      <w:r>
        <w:fldChar w:fldCharType="end"/>
      </w:r>
      <w:r>
        <w:t>: Monthly Report: Excel Format</w:t>
      </w:r>
    </w:p>
    <w:p w14:paraId="5C8E507D" w14:textId="3577F6AD" w:rsidR="001E1AD0" w:rsidRDefault="00CD5C9E" w:rsidP="00877D94">
      <w:pPr>
        <w:spacing w:line="360" w:lineRule="auto"/>
        <w:ind w:left="360"/>
        <w:rPr>
          <w:rFonts w:ascii="Times New Roman" w:hAnsi="Times New Roman"/>
          <w:sz w:val="24"/>
          <w:szCs w:val="24"/>
        </w:rPr>
      </w:pPr>
      <w:r>
        <w:rPr>
          <w:noProof/>
        </w:rPr>
        <w:drawing>
          <wp:inline distT="0" distB="0" distL="0" distR="0" wp14:anchorId="5D19AFE4" wp14:editId="7351D7E9">
            <wp:extent cx="5570220" cy="937895"/>
            <wp:effectExtent l="0" t="0" r="0" b="0"/>
            <wp:docPr id="20709053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0220" cy="937895"/>
                    </a:xfrm>
                    <a:prstGeom prst="rect">
                      <a:avLst/>
                    </a:prstGeom>
                    <a:noFill/>
                    <a:ln>
                      <a:noFill/>
                    </a:ln>
                  </pic:spPr>
                </pic:pic>
              </a:graphicData>
            </a:graphic>
          </wp:inline>
        </w:drawing>
      </w:r>
    </w:p>
    <w:p w14:paraId="543532BA" w14:textId="40A2D155" w:rsidR="0001633D" w:rsidRDefault="0001633D" w:rsidP="0001633D">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w:t>
      </w:r>
      <w:r w:rsidR="00F44254">
        <w:rPr>
          <w:rFonts w:ascii="Times New Roman" w:hAnsi="Times New Roman"/>
          <w:b/>
          <w:bCs/>
          <w:sz w:val="32"/>
          <w:szCs w:val="32"/>
        </w:rPr>
        <w:t>7</w:t>
      </w:r>
    </w:p>
    <w:p w14:paraId="17E7E729" w14:textId="1B659D8A" w:rsidR="0001633D" w:rsidRDefault="0001633D" w:rsidP="0001633D">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PROJECT SCHEDULING</w:t>
      </w:r>
    </w:p>
    <w:p w14:paraId="06AC7575" w14:textId="28F2712E" w:rsidR="00F44254" w:rsidRDefault="00F44254" w:rsidP="00F44254">
      <w:pPr>
        <w:pStyle w:val="Caption"/>
        <w:keepNext/>
        <w:jc w:val="center"/>
      </w:pPr>
      <w:r>
        <w:t xml:space="preserve">Table </w:t>
      </w:r>
      <w:r>
        <w:fldChar w:fldCharType="begin"/>
      </w:r>
      <w:r>
        <w:instrText xml:space="preserve"> SEQ Table \* ARABIC </w:instrText>
      </w:r>
      <w:r>
        <w:fldChar w:fldCharType="separate"/>
      </w:r>
      <w:r>
        <w:rPr>
          <w:noProof/>
        </w:rPr>
        <w:t>13</w:t>
      </w:r>
      <w:r>
        <w:fldChar w:fldCharType="end"/>
      </w:r>
      <w:r>
        <w:t>: Project Scheduling</w:t>
      </w:r>
    </w:p>
    <w:tbl>
      <w:tblPr>
        <w:tblStyle w:val="TableGrid"/>
        <w:tblW w:w="9351" w:type="dxa"/>
        <w:tblLook w:val="04A0" w:firstRow="1" w:lastRow="0" w:firstColumn="1" w:lastColumn="0" w:noHBand="0" w:noVBand="1"/>
      </w:tblPr>
      <w:tblGrid>
        <w:gridCol w:w="1129"/>
        <w:gridCol w:w="2268"/>
        <w:gridCol w:w="2127"/>
        <w:gridCol w:w="3827"/>
      </w:tblGrid>
      <w:tr w:rsidR="006430A4" w14:paraId="2D61C4C6" w14:textId="77777777" w:rsidTr="00124A8A">
        <w:trPr>
          <w:trHeight w:val="832"/>
        </w:trPr>
        <w:tc>
          <w:tcPr>
            <w:tcW w:w="1129" w:type="dxa"/>
          </w:tcPr>
          <w:p w14:paraId="59A02BC1" w14:textId="3509676D" w:rsidR="006430A4" w:rsidRDefault="006430A4" w:rsidP="0045190C">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Sr.</w:t>
            </w:r>
            <w:r w:rsidR="0045190C">
              <w:rPr>
                <w:rFonts w:ascii="Times New Roman" w:hAnsi="Times New Roman"/>
                <w:b/>
                <w:bCs/>
                <w:sz w:val="28"/>
                <w:szCs w:val="28"/>
              </w:rPr>
              <w:t xml:space="preserve"> </w:t>
            </w:r>
            <w:r>
              <w:rPr>
                <w:rFonts w:ascii="Times New Roman" w:hAnsi="Times New Roman"/>
                <w:b/>
                <w:bCs/>
                <w:sz w:val="28"/>
                <w:szCs w:val="28"/>
              </w:rPr>
              <w:t>No</w:t>
            </w:r>
          </w:p>
        </w:tc>
        <w:tc>
          <w:tcPr>
            <w:tcW w:w="2268" w:type="dxa"/>
          </w:tcPr>
          <w:p w14:paraId="70BB76EF" w14:textId="5E2227D2" w:rsidR="006430A4" w:rsidRDefault="006430A4" w:rsidP="0001633D">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Group Member</w:t>
            </w:r>
          </w:p>
        </w:tc>
        <w:tc>
          <w:tcPr>
            <w:tcW w:w="2127" w:type="dxa"/>
          </w:tcPr>
          <w:p w14:paraId="62CE9746" w14:textId="29FC0F49" w:rsidR="006430A4" w:rsidRDefault="006430A4" w:rsidP="0001633D">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Time Duration</w:t>
            </w:r>
          </w:p>
        </w:tc>
        <w:tc>
          <w:tcPr>
            <w:tcW w:w="3827" w:type="dxa"/>
          </w:tcPr>
          <w:p w14:paraId="2A8E3A5D" w14:textId="7DAE7512" w:rsidR="006430A4" w:rsidRDefault="006430A4" w:rsidP="0001633D">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Work to be done</w:t>
            </w:r>
          </w:p>
        </w:tc>
      </w:tr>
      <w:tr w:rsidR="005D1CEE" w14:paraId="67192722" w14:textId="77777777" w:rsidTr="00124A8A">
        <w:trPr>
          <w:trHeight w:val="2385"/>
        </w:trPr>
        <w:tc>
          <w:tcPr>
            <w:tcW w:w="1129" w:type="dxa"/>
            <w:vMerge w:val="restart"/>
          </w:tcPr>
          <w:p w14:paraId="0BA71970" w14:textId="51131A00" w:rsidR="005D1CEE" w:rsidRPr="005C7497" w:rsidRDefault="005D1CEE" w:rsidP="0001633D">
            <w:pPr>
              <w:pStyle w:val="ListParagraph"/>
              <w:spacing w:line="360" w:lineRule="auto"/>
              <w:ind w:left="0"/>
              <w:jc w:val="center"/>
              <w:rPr>
                <w:rFonts w:ascii="Times New Roman" w:hAnsi="Times New Roman"/>
                <w:sz w:val="28"/>
                <w:szCs w:val="28"/>
              </w:rPr>
            </w:pPr>
            <w:r>
              <w:rPr>
                <w:rFonts w:ascii="Times New Roman" w:hAnsi="Times New Roman"/>
                <w:sz w:val="28"/>
                <w:szCs w:val="28"/>
              </w:rPr>
              <w:t>1.</w:t>
            </w:r>
          </w:p>
        </w:tc>
        <w:tc>
          <w:tcPr>
            <w:tcW w:w="2268" w:type="dxa"/>
            <w:vMerge w:val="restart"/>
          </w:tcPr>
          <w:p w14:paraId="00DDB634" w14:textId="77777777" w:rsidR="005D1CEE" w:rsidRPr="005C7497" w:rsidRDefault="005D1CEE" w:rsidP="0045190C">
            <w:pPr>
              <w:pStyle w:val="ListParagraph"/>
              <w:ind w:left="0"/>
              <w:rPr>
                <w:rFonts w:ascii="Times New Roman" w:hAnsi="Times New Roman"/>
                <w:sz w:val="28"/>
                <w:szCs w:val="28"/>
              </w:rPr>
            </w:pPr>
            <w:r w:rsidRPr="005C7497">
              <w:rPr>
                <w:rFonts w:ascii="Times New Roman" w:hAnsi="Times New Roman"/>
                <w:sz w:val="28"/>
                <w:szCs w:val="28"/>
              </w:rPr>
              <w:t>Ekta Panchal</w:t>
            </w:r>
          </w:p>
          <w:p w14:paraId="5A677634" w14:textId="77777777" w:rsidR="005D1CEE" w:rsidRPr="005C7497" w:rsidRDefault="005D1CEE" w:rsidP="0045190C">
            <w:pPr>
              <w:pStyle w:val="ListParagraph"/>
              <w:ind w:left="0"/>
              <w:rPr>
                <w:rFonts w:ascii="Times New Roman" w:hAnsi="Times New Roman"/>
                <w:sz w:val="28"/>
                <w:szCs w:val="28"/>
              </w:rPr>
            </w:pPr>
            <w:r w:rsidRPr="005C7497">
              <w:rPr>
                <w:rFonts w:ascii="Times New Roman" w:hAnsi="Times New Roman"/>
                <w:sz w:val="28"/>
                <w:szCs w:val="28"/>
              </w:rPr>
              <w:t>Aryan Palaspagar</w:t>
            </w:r>
          </w:p>
          <w:p w14:paraId="4100508A" w14:textId="77777777" w:rsidR="005D1CEE" w:rsidRPr="005C7497" w:rsidRDefault="005D1CEE" w:rsidP="0045190C">
            <w:pPr>
              <w:pStyle w:val="ListParagraph"/>
              <w:ind w:left="0"/>
              <w:rPr>
                <w:rFonts w:ascii="Times New Roman" w:hAnsi="Times New Roman"/>
                <w:sz w:val="28"/>
                <w:szCs w:val="28"/>
              </w:rPr>
            </w:pPr>
            <w:r w:rsidRPr="005C7497">
              <w:rPr>
                <w:rFonts w:ascii="Times New Roman" w:hAnsi="Times New Roman"/>
                <w:sz w:val="28"/>
                <w:szCs w:val="28"/>
              </w:rPr>
              <w:t>Aditi Yadav</w:t>
            </w:r>
          </w:p>
          <w:p w14:paraId="2487876D" w14:textId="1DDD297E" w:rsidR="005D1CEE" w:rsidRPr="005C7497" w:rsidRDefault="005D1CEE" w:rsidP="0045190C">
            <w:pPr>
              <w:pStyle w:val="ListParagraph"/>
              <w:ind w:left="0"/>
              <w:rPr>
                <w:rFonts w:ascii="Times New Roman" w:hAnsi="Times New Roman"/>
                <w:sz w:val="28"/>
                <w:szCs w:val="28"/>
              </w:rPr>
            </w:pPr>
            <w:r w:rsidRPr="005C7497">
              <w:rPr>
                <w:rFonts w:ascii="Times New Roman" w:hAnsi="Times New Roman"/>
                <w:sz w:val="28"/>
                <w:szCs w:val="28"/>
              </w:rPr>
              <w:t>Hrithik Singh</w:t>
            </w:r>
          </w:p>
        </w:tc>
        <w:tc>
          <w:tcPr>
            <w:tcW w:w="2127" w:type="dxa"/>
            <w:vMerge w:val="restart"/>
          </w:tcPr>
          <w:p w14:paraId="7E631ABD" w14:textId="182D3F78" w:rsidR="005D1CEE" w:rsidRPr="0045190C" w:rsidRDefault="005D1CEE" w:rsidP="0001633D">
            <w:pPr>
              <w:pStyle w:val="ListParagraph"/>
              <w:spacing w:line="360" w:lineRule="auto"/>
              <w:ind w:left="0"/>
              <w:jc w:val="center"/>
              <w:rPr>
                <w:rFonts w:ascii="Times New Roman" w:hAnsi="Times New Roman"/>
                <w:b/>
                <w:bCs/>
                <w:sz w:val="28"/>
                <w:szCs w:val="28"/>
              </w:rPr>
            </w:pPr>
            <w:r w:rsidRPr="0045190C">
              <w:rPr>
                <w:rFonts w:ascii="Times New Roman" w:hAnsi="Times New Roman"/>
                <w:b/>
                <w:bCs/>
                <w:sz w:val="28"/>
                <w:szCs w:val="28"/>
              </w:rPr>
              <w:t>1st week of August</w:t>
            </w:r>
          </w:p>
        </w:tc>
        <w:tc>
          <w:tcPr>
            <w:tcW w:w="3827" w:type="dxa"/>
          </w:tcPr>
          <w:p w14:paraId="3B05C311" w14:textId="767A92F9" w:rsidR="005D1CEE" w:rsidRPr="0045190C" w:rsidRDefault="005D1CEE" w:rsidP="0044224F">
            <w:pPr>
              <w:spacing w:line="360" w:lineRule="auto"/>
              <w:jc w:val="both"/>
              <w:rPr>
                <w:rFonts w:ascii="Times New Roman" w:hAnsi="Times New Roman"/>
                <w:sz w:val="24"/>
                <w:szCs w:val="24"/>
              </w:rPr>
            </w:pPr>
            <w:r w:rsidRPr="0045190C">
              <w:rPr>
                <w:rFonts w:ascii="Times New Roman" w:hAnsi="Times New Roman"/>
                <w:sz w:val="28"/>
                <w:szCs w:val="28"/>
              </w:rPr>
              <w:t>Group formation and Topic</w:t>
            </w:r>
            <w:r>
              <w:rPr>
                <w:rFonts w:ascii="Times New Roman" w:hAnsi="Times New Roman"/>
                <w:sz w:val="28"/>
                <w:szCs w:val="28"/>
              </w:rPr>
              <w:t xml:space="preserve"> </w:t>
            </w:r>
            <w:r w:rsidRPr="0045190C">
              <w:rPr>
                <w:rFonts w:ascii="Times New Roman" w:hAnsi="Times New Roman"/>
                <w:sz w:val="28"/>
                <w:szCs w:val="28"/>
              </w:rPr>
              <w:t>finalization. Identifying the scope and objectives of the Mini Project.</w:t>
            </w:r>
          </w:p>
        </w:tc>
      </w:tr>
      <w:tr w:rsidR="005D1CEE" w14:paraId="758ED253" w14:textId="77777777" w:rsidTr="00124A8A">
        <w:trPr>
          <w:trHeight w:val="215"/>
        </w:trPr>
        <w:tc>
          <w:tcPr>
            <w:tcW w:w="1129" w:type="dxa"/>
            <w:vMerge/>
          </w:tcPr>
          <w:p w14:paraId="42838CAD" w14:textId="77777777" w:rsidR="005D1CEE" w:rsidRDefault="005D1CEE" w:rsidP="0001633D">
            <w:pPr>
              <w:pStyle w:val="ListParagraph"/>
              <w:spacing w:line="360" w:lineRule="auto"/>
              <w:ind w:left="0"/>
              <w:jc w:val="center"/>
              <w:rPr>
                <w:rFonts w:ascii="Times New Roman" w:hAnsi="Times New Roman"/>
                <w:sz w:val="28"/>
                <w:szCs w:val="28"/>
              </w:rPr>
            </w:pPr>
          </w:p>
        </w:tc>
        <w:tc>
          <w:tcPr>
            <w:tcW w:w="2268" w:type="dxa"/>
            <w:vMerge/>
          </w:tcPr>
          <w:p w14:paraId="4BB89A4B" w14:textId="77777777" w:rsidR="005D1CEE" w:rsidRPr="005C7497" w:rsidRDefault="005D1CEE" w:rsidP="0045190C">
            <w:pPr>
              <w:pStyle w:val="ListParagraph"/>
              <w:ind w:left="0"/>
              <w:rPr>
                <w:rFonts w:ascii="Times New Roman" w:hAnsi="Times New Roman"/>
                <w:sz w:val="28"/>
                <w:szCs w:val="28"/>
              </w:rPr>
            </w:pPr>
          </w:p>
        </w:tc>
        <w:tc>
          <w:tcPr>
            <w:tcW w:w="2127" w:type="dxa"/>
            <w:vMerge/>
          </w:tcPr>
          <w:p w14:paraId="04041A19" w14:textId="77777777" w:rsidR="005D1CEE" w:rsidRPr="0045190C" w:rsidRDefault="005D1CEE" w:rsidP="0001633D">
            <w:pPr>
              <w:pStyle w:val="ListParagraph"/>
              <w:spacing w:line="360" w:lineRule="auto"/>
              <w:ind w:left="0"/>
              <w:jc w:val="center"/>
              <w:rPr>
                <w:rFonts w:ascii="Times New Roman" w:hAnsi="Times New Roman"/>
                <w:b/>
                <w:bCs/>
                <w:sz w:val="28"/>
                <w:szCs w:val="28"/>
              </w:rPr>
            </w:pPr>
          </w:p>
        </w:tc>
        <w:tc>
          <w:tcPr>
            <w:tcW w:w="3827" w:type="dxa"/>
          </w:tcPr>
          <w:p w14:paraId="2C69E54F" w14:textId="1EF61F2C" w:rsidR="005D1CEE" w:rsidRPr="0045190C" w:rsidRDefault="005D1CEE" w:rsidP="005D1CEE">
            <w:pPr>
              <w:spacing w:line="360" w:lineRule="auto"/>
              <w:jc w:val="both"/>
              <w:rPr>
                <w:rFonts w:ascii="Times New Roman" w:hAnsi="Times New Roman"/>
                <w:sz w:val="28"/>
                <w:szCs w:val="28"/>
              </w:rPr>
            </w:pPr>
            <w:r w:rsidRPr="005D1CEE">
              <w:rPr>
                <w:rFonts w:ascii="Times New Roman" w:hAnsi="Times New Roman"/>
                <w:sz w:val="28"/>
                <w:szCs w:val="28"/>
              </w:rPr>
              <w:t>Discussing the project topic with the help of a paper prototype.</w:t>
            </w:r>
          </w:p>
        </w:tc>
      </w:tr>
      <w:tr w:rsidR="006421F0" w14:paraId="7655EBD3" w14:textId="77777777" w:rsidTr="00124A8A">
        <w:trPr>
          <w:trHeight w:val="915"/>
        </w:trPr>
        <w:tc>
          <w:tcPr>
            <w:tcW w:w="1129" w:type="dxa"/>
            <w:vMerge w:val="restart"/>
          </w:tcPr>
          <w:p w14:paraId="3A1C6374" w14:textId="06D2FCEA" w:rsidR="006421F0" w:rsidRDefault="006421F0" w:rsidP="0001633D">
            <w:pPr>
              <w:pStyle w:val="ListParagraph"/>
              <w:spacing w:line="360" w:lineRule="auto"/>
              <w:ind w:left="0"/>
              <w:jc w:val="center"/>
              <w:rPr>
                <w:rFonts w:ascii="Times New Roman" w:hAnsi="Times New Roman"/>
                <w:sz w:val="28"/>
                <w:szCs w:val="28"/>
              </w:rPr>
            </w:pPr>
            <w:r>
              <w:rPr>
                <w:rFonts w:ascii="Times New Roman" w:hAnsi="Times New Roman"/>
                <w:sz w:val="28"/>
                <w:szCs w:val="28"/>
              </w:rPr>
              <w:t>2.</w:t>
            </w:r>
          </w:p>
        </w:tc>
        <w:tc>
          <w:tcPr>
            <w:tcW w:w="2268" w:type="dxa"/>
            <w:vMerge w:val="restart"/>
          </w:tcPr>
          <w:p w14:paraId="75498C34" w14:textId="77777777" w:rsidR="006421F0" w:rsidRPr="005C7497" w:rsidRDefault="006421F0" w:rsidP="005D1CEE">
            <w:pPr>
              <w:pStyle w:val="ListParagraph"/>
              <w:ind w:left="0"/>
              <w:rPr>
                <w:rFonts w:ascii="Times New Roman" w:hAnsi="Times New Roman"/>
                <w:sz w:val="28"/>
                <w:szCs w:val="28"/>
              </w:rPr>
            </w:pPr>
            <w:r w:rsidRPr="005C7497">
              <w:rPr>
                <w:rFonts w:ascii="Times New Roman" w:hAnsi="Times New Roman"/>
                <w:sz w:val="28"/>
                <w:szCs w:val="28"/>
              </w:rPr>
              <w:t>Ekta Panchal</w:t>
            </w:r>
          </w:p>
          <w:p w14:paraId="219495DD" w14:textId="77777777" w:rsidR="006421F0" w:rsidRPr="005C7497" w:rsidRDefault="006421F0" w:rsidP="005D1CEE">
            <w:pPr>
              <w:pStyle w:val="ListParagraph"/>
              <w:ind w:left="0"/>
              <w:rPr>
                <w:rFonts w:ascii="Times New Roman" w:hAnsi="Times New Roman"/>
                <w:sz w:val="28"/>
                <w:szCs w:val="28"/>
              </w:rPr>
            </w:pPr>
            <w:r w:rsidRPr="005C7497">
              <w:rPr>
                <w:rFonts w:ascii="Times New Roman" w:hAnsi="Times New Roman"/>
                <w:sz w:val="28"/>
                <w:szCs w:val="28"/>
              </w:rPr>
              <w:t>Aryan Palaspagar</w:t>
            </w:r>
          </w:p>
          <w:p w14:paraId="6E201ED2" w14:textId="78B43730" w:rsidR="006421F0" w:rsidRPr="005C7497" w:rsidRDefault="006421F0" w:rsidP="005D1CEE">
            <w:pPr>
              <w:pStyle w:val="ListParagraph"/>
              <w:ind w:left="0"/>
              <w:rPr>
                <w:rFonts w:ascii="Times New Roman" w:hAnsi="Times New Roman"/>
                <w:sz w:val="28"/>
                <w:szCs w:val="28"/>
              </w:rPr>
            </w:pPr>
          </w:p>
        </w:tc>
        <w:tc>
          <w:tcPr>
            <w:tcW w:w="2127" w:type="dxa"/>
            <w:vMerge w:val="restart"/>
          </w:tcPr>
          <w:p w14:paraId="614B5BA4" w14:textId="0F0CADF2" w:rsidR="006421F0" w:rsidRPr="0045190C" w:rsidRDefault="006421F0" w:rsidP="0001633D">
            <w:pPr>
              <w:pStyle w:val="ListParagraph"/>
              <w:spacing w:line="360" w:lineRule="auto"/>
              <w:ind w:left="0"/>
              <w:jc w:val="center"/>
              <w:rPr>
                <w:rFonts w:ascii="Times New Roman" w:hAnsi="Times New Roman"/>
                <w:b/>
                <w:bCs/>
                <w:sz w:val="28"/>
                <w:szCs w:val="28"/>
              </w:rPr>
            </w:pPr>
            <w:r w:rsidRPr="0044224F">
              <w:rPr>
                <w:rFonts w:ascii="Times New Roman" w:hAnsi="Times New Roman"/>
                <w:b/>
                <w:bCs/>
                <w:sz w:val="28"/>
                <w:szCs w:val="28"/>
              </w:rPr>
              <w:t>3rd week of August</w:t>
            </w:r>
          </w:p>
        </w:tc>
        <w:tc>
          <w:tcPr>
            <w:tcW w:w="3827" w:type="dxa"/>
          </w:tcPr>
          <w:p w14:paraId="23079E70" w14:textId="3034A014" w:rsidR="006421F0" w:rsidRPr="006421F0" w:rsidRDefault="006421F0" w:rsidP="0045190C">
            <w:pPr>
              <w:spacing w:line="360" w:lineRule="auto"/>
              <w:jc w:val="both"/>
              <w:rPr>
                <w:rFonts w:ascii="Times New Roman" w:hAnsi="Times New Roman" w:cs="Times New Roman"/>
                <w:sz w:val="28"/>
                <w:szCs w:val="28"/>
              </w:rPr>
            </w:pPr>
            <w:r w:rsidRPr="006421F0">
              <w:rPr>
                <w:rFonts w:ascii="Times New Roman" w:hAnsi="Times New Roman" w:cs="Times New Roman"/>
                <w:sz w:val="28"/>
                <w:szCs w:val="28"/>
              </w:rPr>
              <w:t>Identifying the functionalities of the Mini Project.</w:t>
            </w:r>
          </w:p>
        </w:tc>
      </w:tr>
      <w:tr w:rsidR="006421F0" w14:paraId="0519A0BC" w14:textId="77777777" w:rsidTr="00124A8A">
        <w:trPr>
          <w:trHeight w:val="781"/>
        </w:trPr>
        <w:tc>
          <w:tcPr>
            <w:tcW w:w="1129" w:type="dxa"/>
            <w:vMerge/>
          </w:tcPr>
          <w:p w14:paraId="60234838" w14:textId="77777777" w:rsidR="006421F0" w:rsidRDefault="006421F0" w:rsidP="0001633D">
            <w:pPr>
              <w:pStyle w:val="ListParagraph"/>
              <w:spacing w:line="360" w:lineRule="auto"/>
              <w:ind w:left="0"/>
              <w:jc w:val="center"/>
              <w:rPr>
                <w:rFonts w:ascii="Times New Roman" w:hAnsi="Times New Roman"/>
                <w:sz w:val="28"/>
                <w:szCs w:val="28"/>
              </w:rPr>
            </w:pPr>
          </w:p>
        </w:tc>
        <w:tc>
          <w:tcPr>
            <w:tcW w:w="2268" w:type="dxa"/>
            <w:vMerge/>
          </w:tcPr>
          <w:p w14:paraId="44967159" w14:textId="77777777" w:rsidR="006421F0" w:rsidRPr="005C7497" w:rsidRDefault="006421F0" w:rsidP="005D1CEE">
            <w:pPr>
              <w:pStyle w:val="ListParagraph"/>
              <w:ind w:left="0"/>
              <w:rPr>
                <w:rFonts w:ascii="Times New Roman" w:hAnsi="Times New Roman"/>
                <w:sz w:val="28"/>
                <w:szCs w:val="28"/>
              </w:rPr>
            </w:pPr>
          </w:p>
        </w:tc>
        <w:tc>
          <w:tcPr>
            <w:tcW w:w="2127" w:type="dxa"/>
            <w:vMerge/>
          </w:tcPr>
          <w:p w14:paraId="5A87377A" w14:textId="77777777" w:rsidR="006421F0" w:rsidRPr="0044224F" w:rsidRDefault="006421F0" w:rsidP="0001633D">
            <w:pPr>
              <w:pStyle w:val="ListParagraph"/>
              <w:spacing w:line="360" w:lineRule="auto"/>
              <w:ind w:left="0"/>
              <w:jc w:val="center"/>
              <w:rPr>
                <w:rFonts w:ascii="Times New Roman" w:hAnsi="Times New Roman"/>
                <w:b/>
                <w:bCs/>
                <w:sz w:val="28"/>
                <w:szCs w:val="28"/>
              </w:rPr>
            </w:pPr>
          </w:p>
        </w:tc>
        <w:tc>
          <w:tcPr>
            <w:tcW w:w="3827" w:type="dxa"/>
          </w:tcPr>
          <w:p w14:paraId="10681C7D" w14:textId="70595155" w:rsidR="006421F0" w:rsidRPr="006421F0" w:rsidRDefault="006421F0" w:rsidP="0045190C">
            <w:pPr>
              <w:spacing w:line="360" w:lineRule="auto"/>
              <w:jc w:val="both"/>
              <w:rPr>
                <w:rFonts w:ascii="Times New Roman" w:hAnsi="Times New Roman" w:cs="Times New Roman"/>
                <w:sz w:val="28"/>
                <w:szCs w:val="28"/>
              </w:rPr>
            </w:pPr>
            <w:r w:rsidRPr="006421F0">
              <w:rPr>
                <w:rFonts w:ascii="Times New Roman" w:hAnsi="Times New Roman" w:cs="Times New Roman"/>
                <w:sz w:val="28"/>
                <w:szCs w:val="28"/>
              </w:rPr>
              <w:t>Designing the Graphical User Interface (GUI).</w:t>
            </w:r>
          </w:p>
        </w:tc>
      </w:tr>
      <w:tr w:rsidR="006421F0" w14:paraId="44222823" w14:textId="77777777" w:rsidTr="00124A8A">
        <w:trPr>
          <w:trHeight w:val="781"/>
        </w:trPr>
        <w:tc>
          <w:tcPr>
            <w:tcW w:w="1129" w:type="dxa"/>
          </w:tcPr>
          <w:p w14:paraId="06C1DC1B" w14:textId="2595E6C5" w:rsidR="006421F0" w:rsidRDefault="00DE2B3E" w:rsidP="0001633D">
            <w:pPr>
              <w:pStyle w:val="ListParagraph"/>
              <w:spacing w:line="360" w:lineRule="auto"/>
              <w:ind w:left="0"/>
              <w:jc w:val="center"/>
              <w:rPr>
                <w:rFonts w:ascii="Times New Roman" w:hAnsi="Times New Roman"/>
                <w:sz w:val="28"/>
                <w:szCs w:val="28"/>
              </w:rPr>
            </w:pPr>
            <w:r>
              <w:rPr>
                <w:rFonts w:ascii="Times New Roman" w:hAnsi="Times New Roman"/>
                <w:sz w:val="28"/>
                <w:szCs w:val="28"/>
              </w:rPr>
              <w:t>3.</w:t>
            </w:r>
          </w:p>
        </w:tc>
        <w:tc>
          <w:tcPr>
            <w:tcW w:w="2268" w:type="dxa"/>
          </w:tcPr>
          <w:p w14:paraId="6BB5545F" w14:textId="77777777" w:rsidR="006140CA" w:rsidRPr="005C7497" w:rsidRDefault="006140CA" w:rsidP="006140CA">
            <w:pPr>
              <w:pStyle w:val="ListParagraph"/>
              <w:ind w:left="0"/>
              <w:rPr>
                <w:rFonts w:ascii="Times New Roman" w:hAnsi="Times New Roman"/>
                <w:sz w:val="28"/>
                <w:szCs w:val="28"/>
              </w:rPr>
            </w:pPr>
            <w:r w:rsidRPr="005C7497">
              <w:rPr>
                <w:rFonts w:ascii="Times New Roman" w:hAnsi="Times New Roman"/>
                <w:sz w:val="28"/>
                <w:szCs w:val="28"/>
              </w:rPr>
              <w:t>Aditi Yadav</w:t>
            </w:r>
          </w:p>
          <w:p w14:paraId="56259E05" w14:textId="2672AF08" w:rsidR="006421F0" w:rsidRPr="005C7497" w:rsidRDefault="006140CA" w:rsidP="006140CA">
            <w:pPr>
              <w:pStyle w:val="ListParagraph"/>
              <w:ind w:left="0"/>
              <w:rPr>
                <w:rFonts w:ascii="Times New Roman" w:hAnsi="Times New Roman"/>
                <w:sz w:val="28"/>
                <w:szCs w:val="28"/>
              </w:rPr>
            </w:pPr>
            <w:r w:rsidRPr="005C7497">
              <w:rPr>
                <w:rFonts w:ascii="Times New Roman" w:hAnsi="Times New Roman"/>
                <w:sz w:val="28"/>
                <w:szCs w:val="28"/>
              </w:rPr>
              <w:t>Hrithik Singh</w:t>
            </w:r>
          </w:p>
        </w:tc>
        <w:tc>
          <w:tcPr>
            <w:tcW w:w="2127" w:type="dxa"/>
          </w:tcPr>
          <w:p w14:paraId="7C2C1814" w14:textId="4C93A95C" w:rsidR="006421F0" w:rsidRPr="0044224F" w:rsidRDefault="006140CA" w:rsidP="0001633D">
            <w:pPr>
              <w:pStyle w:val="ListParagraph"/>
              <w:spacing w:line="360" w:lineRule="auto"/>
              <w:ind w:left="0"/>
              <w:jc w:val="center"/>
              <w:rPr>
                <w:rFonts w:ascii="Times New Roman" w:hAnsi="Times New Roman"/>
                <w:b/>
                <w:bCs/>
                <w:sz w:val="28"/>
                <w:szCs w:val="28"/>
              </w:rPr>
            </w:pPr>
            <w:r w:rsidRPr="006140CA">
              <w:rPr>
                <w:rFonts w:ascii="Times New Roman" w:hAnsi="Times New Roman"/>
                <w:b/>
                <w:bCs/>
                <w:sz w:val="28"/>
                <w:szCs w:val="28"/>
              </w:rPr>
              <w:t>2nd week of September</w:t>
            </w:r>
          </w:p>
        </w:tc>
        <w:tc>
          <w:tcPr>
            <w:tcW w:w="3827" w:type="dxa"/>
          </w:tcPr>
          <w:p w14:paraId="42A4B78B" w14:textId="39EDCCFA" w:rsidR="006421F0" w:rsidRPr="006421F0" w:rsidRDefault="00662FA1" w:rsidP="0045190C">
            <w:pPr>
              <w:spacing w:line="360" w:lineRule="auto"/>
              <w:jc w:val="both"/>
              <w:rPr>
                <w:rFonts w:ascii="Times New Roman" w:hAnsi="Times New Roman" w:cs="Times New Roman"/>
                <w:sz w:val="28"/>
                <w:szCs w:val="28"/>
              </w:rPr>
            </w:pPr>
            <w:r w:rsidRPr="00662FA1">
              <w:rPr>
                <w:rFonts w:ascii="Times New Roman" w:hAnsi="Times New Roman" w:cs="Times New Roman"/>
                <w:sz w:val="28"/>
                <w:szCs w:val="28"/>
              </w:rPr>
              <w:t>Database Design</w:t>
            </w:r>
          </w:p>
        </w:tc>
      </w:tr>
      <w:tr w:rsidR="00662FA1" w14:paraId="6E3B7C24" w14:textId="77777777" w:rsidTr="00124A8A">
        <w:trPr>
          <w:trHeight w:val="781"/>
        </w:trPr>
        <w:tc>
          <w:tcPr>
            <w:tcW w:w="1129" w:type="dxa"/>
          </w:tcPr>
          <w:p w14:paraId="13111B12" w14:textId="2586711C" w:rsidR="00662FA1" w:rsidRDefault="00662FA1" w:rsidP="0001633D">
            <w:pPr>
              <w:pStyle w:val="ListParagraph"/>
              <w:spacing w:line="360" w:lineRule="auto"/>
              <w:ind w:left="0"/>
              <w:jc w:val="center"/>
              <w:rPr>
                <w:rFonts w:ascii="Times New Roman" w:hAnsi="Times New Roman"/>
                <w:sz w:val="28"/>
                <w:szCs w:val="28"/>
              </w:rPr>
            </w:pPr>
            <w:r>
              <w:rPr>
                <w:rFonts w:ascii="Times New Roman" w:hAnsi="Times New Roman"/>
                <w:sz w:val="28"/>
                <w:szCs w:val="28"/>
              </w:rPr>
              <w:t>4.</w:t>
            </w:r>
          </w:p>
        </w:tc>
        <w:tc>
          <w:tcPr>
            <w:tcW w:w="2268" w:type="dxa"/>
          </w:tcPr>
          <w:p w14:paraId="72F26008" w14:textId="77777777" w:rsidR="00662FA1" w:rsidRPr="005C7497" w:rsidRDefault="00662FA1" w:rsidP="00662FA1">
            <w:pPr>
              <w:pStyle w:val="ListParagraph"/>
              <w:ind w:left="0"/>
              <w:rPr>
                <w:rFonts w:ascii="Times New Roman" w:hAnsi="Times New Roman"/>
                <w:sz w:val="28"/>
                <w:szCs w:val="28"/>
              </w:rPr>
            </w:pPr>
            <w:r w:rsidRPr="005C7497">
              <w:rPr>
                <w:rFonts w:ascii="Times New Roman" w:hAnsi="Times New Roman"/>
                <w:sz w:val="28"/>
                <w:szCs w:val="28"/>
              </w:rPr>
              <w:t>Aditi Yadav</w:t>
            </w:r>
          </w:p>
          <w:p w14:paraId="12482BF4" w14:textId="20FB684C" w:rsidR="00662FA1" w:rsidRPr="005C7497" w:rsidRDefault="00662FA1" w:rsidP="00662FA1">
            <w:pPr>
              <w:pStyle w:val="ListParagraph"/>
              <w:ind w:left="0"/>
              <w:rPr>
                <w:rFonts w:ascii="Times New Roman" w:hAnsi="Times New Roman"/>
                <w:sz w:val="28"/>
                <w:szCs w:val="28"/>
              </w:rPr>
            </w:pPr>
          </w:p>
        </w:tc>
        <w:tc>
          <w:tcPr>
            <w:tcW w:w="2127" w:type="dxa"/>
          </w:tcPr>
          <w:p w14:paraId="75CADBC5" w14:textId="503DC6E5" w:rsidR="00662FA1" w:rsidRPr="006140CA" w:rsidRDefault="00662FA1" w:rsidP="0001633D">
            <w:pPr>
              <w:pStyle w:val="ListParagraph"/>
              <w:spacing w:line="360" w:lineRule="auto"/>
              <w:ind w:left="0"/>
              <w:jc w:val="center"/>
              <w:rPr>
                <w:rFonts w:ascii="Times New Roman" w:hAnsi="Times New Roman"/>
                <w:b/>
                <w:bCs/>
                <w:sz w:val="28"/>
                <w:szCs w:val="28"/>
              </w:rPr>
            </w:pPr>
            <w:r w:rsidRPr="00662FA1">
              <w:rPr>
                <w:rFonts w:ascii="Times New Roman" w:hAnsi="Times New Roman"/>
                <w:b/>
                <w:bCs/>
                <w:sz w:val="28"/>
                <w:szCs w:val="28"/>
              </w:rPr>
              <w:t>1st week of October</w:t>
            </w:r>
          </w:p>
        </w:tc>
        <w:tc>
          <w:tcPr>
            <w:tcW w:w="3827" w:type="dxa"/>
          </w:tcPr>
          <w:p w14:paraId="025E1440" w14:textId="28F3FFD6" w:rsidR="00662FA1" w:rsidRPr="00662FA1" w:rsidRDefault="00124A8A" w:rsidP="00124A8A">
            <w:pPr>
              <w:spacing w:line="360" w:lineRule="auto"/>
              <w:jc w:val="both"/>
              <w:rPr>
                <w:rFonts w:ascii="Times New Roman" w:hAnsi="Times New Roman" w:cs="Times New Roman"/>
                <w:sz w:val="28"/>
                <w:szCs w:val="28"/>
              </w:rPr>
            </w:pPr>
            <w:r w:rsidRPr="00124A8A">
              <w:rPr>
                <w:rFonts w:ascii="Times New Roman" w:hAnsi="Times New Roman" w:cs="Times New Roman"/>
                <w:sz w:val="28"/>
                <w:szCs w:val="28"/>
              </w:rPr>
              <w:t>Database Connectivity of all modules.</w:t>
            </w:r>
          </w:p>
        </w:tc>
      </w:tr>
      <w:tr w:rsidR="00124A8A" w14:paraId="002F50AD" w14:textId="77777777" w:rsidTr="00124A8A">
        <w:trPr>
          <w:trHeight w:val="781"/>
        </w:trPr>
        <w:tc>
          <w:tcPr>
            <w:tcW w:w="1129" w:type="dxa"/>
          </w:tcPr>
          <w:p w14:paraId="48703960" w14:textId="11C876C3" w:rsidR="00124A8A" w:rsidRDefault="0067429F" w:rsidP="0001633D">
            <w:pPr>
              <w:pStyle w:val="ListParagraph"/>
              <w:spacing w:line="360" w:lineRule="auto"/>
              <w:ind w:left="0"/>
              <w:jc w:val="center"/>
              <w:rPr>
                <w:rFonts w:ascii="Times New Roman" w:hAnsi="Times New Roman"/>
                <w:sz w:val="28"/>
                <w:szCs w:val="28"/>
              </w:rPr>
            </w:pPr>
            <w:r>
              <w:rPr>
                <w:rFonts w:ascii="Times New Roman" w:hAnsi="Times New Roman"/>
                <w:sz w:val="28"/>
                <w:szCs w:val="28"/>
              </w:rPr>
              <w:t>5.</w:t>
            </w:r>
          </w:p>
        </w:tc>
        <w:tc>
          <w:tcPr>
            <w:tcW w:w="2268" w:type="dxa"/>
          </w:tcPr>
          <w:p w14:paraId="1455FF34" w14:textId="3F5B06ED" w:rsidR="00124A8A" w:rsidRPr="005C7497" w:rsidRDefault="0067429F" w:rsidP="00662FA1">
            <w:pPr>
              <w:pStyle w:val="ListParagraph"/>
              <w:ind w:left="0"/>
              <w:rPr>
                <w:rFonts w:ascii="Times New Roman" w:hAnsi="Times New Roman"/>
                <w:sz w:val="28"/>
                <w:szCs w:val="28"/>
              </w:rPr>
            </w:pPr>
            <w:r>
              <w:rPr>
                <w:rFonts w:ascii="Times New Roman" w:hAnsi="Times New Roman"/>
                <w:sz w:val="28"/>
                <w:szCs w:val="28"/>
              </w:rPr>
              <w:t>Ekta Panchal</w:t>
            </w:r>
          </w:p>
        </w:tc>
        <w:tc>
          <w:tcPr>
            <w:tcW w:w="2127" w:type="dxa"/>
          </w:tcPr>
          <w:p w14:paraId="422C33E0" w14:textId="5F5F920A" w:rsidR="00124A8A" w:rsidRPr="00662FA1" w:rsidRDefault="0067429F" w:rsidP="0001633D">
            <w:pPr>
              <w:pStyle w:val="ListParagraph"/>
              <w:spacing w:line="360" w:lineRule="auto"/>
              <w:ind w:left="0"/>
              <w:jc w:val="center"/>
              <w:rPr>
                <w:rFonts w:ascii="Times New Roman" w:hAnsi="Times New Roman"/>
                <w:b/>
                <w:bCs/>
                <w:sz w:val="28"/>
                <w:szCs w:val="28"/>
              </w:rPr>
            </w:pPr>
            <w:r w:rsidRPr="0067429F">
              <w:rPr>
                <w:rFonts w:ascii="Times New Roman" w:hAnsi="Times New Roman"/>
                <w:b/>
                <w:bCs/>
                <w:sz w:val="28"/>
                <w:szCs w:val="28"/>
              </w:rPr>
              <w:t>Last week of October</w:t>
            </w:r>
          </w:p>
        </w:tc>
        <w:tc>
          <w:tcPr>
            <w:tcW w:w="3827" w:type="dxa"/>
          </w:tcPr>
          <w:p w14:paraId="70A0806D" w14:textId="77777777" w:rsidR="0067429F" w:rsidRPr="0067429F" w:rsidRDefault="0067429F" w:rsidP="0067429F">
            <w:pPr>
              <w:spacing w:line="360" w:lineRule="auto"/>
              <w:jc w:val="both"/>
              <w:rPr>
                <w:rFonts w:ascii="Times New Roman" w:hAnsi="Times New Roman" w:cs="Times New Roman"/>
                <w:sz w:val="28"/>
                <w:szCs w:val="28"/>
              </w:rPr>
            </w:pPr>
            <w:r w:rsidRPr="0067429F">
              <w:rPr>
                <w:rFonts w:ascii="Times New Roman" w:hAnsi="Times New Roman" w:cs="Times New Roman"/>
                <w:sz w:val="28"/>
                <w:szCs w:val="28"/>
              </w:rPr>
              <w:t xml:space="preserve">Integration of all modules and </w:t>
            </w:r>
          </w:p>
          <w:p w14:paraId="34CEE4E1" w14:textId="586BD9D8" w:rsidR="00124A8A" w:rsidRPr="00124A8A" w:rsidRDefault="0067429F" w:rsidP="0067429F">
            <w:pPr>
              <w:spacing w:line="360" w:lineRule="auto"/>
              <w:jc w:val="both"/>
              <w:rPr>
                <w:rFonts w:ascii="Times New Roman" w:hAnsi="Times New Roman" w:cs="Times New Roman"/>
                <w:sz w:val="28"/>
                <w:szCs w:val="28"/>
              </w:rPr>
            </w:pPr>
            <w:r w:rsidRPr="0067429F">
              <w:rPr>
                <w:rFonts w:ascii="Times New Roman" w:hAnsi="Times New Roman" w:cs="Times New Roman"/>
                <w:sz w:val="28"/>
                <w:szCs w:val="28"/>
              </w:rPr>
              <w:t>Report Writing.</w:t>
            </w:r>
          </w:p>
        </w:tc>
      </w:tr>
    </w:tbl>
    <w:p w14:paraId="52BA7749" w14:textId="77777777" w:rsidR="00CD5C9E" w:rsidRDefault="00CD5C9E" w:rsidP="000819B6">
      <w:pPr>
        <w:spacing w:line="360" w:lineRule="auto"/>
        <w:rPr>
          <w:rFonts w:ascii="Times New Roman" w:hAnsi="Times New Roman"/>
          <w:sz w:val="24"/>
          <w:szCs w:val="24"/>
        </w:rPr>
      </w:pPr>
    </w:p>
    <w:p w14:paraId="59A8202D" w14:textId="5CEAFB82" w:rsidR="00F44254" w:rsidRDefault="00F44254" w:rsidP="00F44254">
      <w:pPr>
        <w:pStyle w:val="Caption"/>
        <w:keepNext/>
        <w:jc w:val="center"/>
      </w:pPr>
      <w:r>
        <w:lastRenderedPageBreak/>
        <w:t xml:space="preserve">Table </w:t>
      </w:r>
      <w:r>
        <w:fldChar w:fldCharType="begin"/>
      </w:r>
      <w:r>
        <w:instrText xml:space="preserve"> SEQ Table \* ARABIC </w:instrText>
      </w:r>
      <w:r>
        <w:fldChar w:fldCharType="separate"/>
      </w:r>
      <w:r>
        <w:rPr>
          <w:noProof/>
        </w:rPr>
        <w:t>14</w:t>
      </w:r>
      <w:r>
        <w:fldChar w:fldCharType="end"/>
      </w:r>
      <w:r>
        <w:t>: Gantt Chart</w:t>
      </w:r>
    </w:p>
    <w:p w14:paraId="7428CE0F" w14:textId="6241AB46" w:rsidR="00D06053" w:rsidRDefault="00F44254" w:rsidP="00877D94">
      <w:pPr>
        <w:spacing w:line="360" w:lineRule="auto"/>
        <w:ind w:left="360"/>
        <w:rPr>
          <w:rFonts w:ascii="Times New Roman" w:hAnsi="Times New Roman"/>
          <w:sz w:val="24"/>
          <w:szCs w:val="24"/>
        </w:rPr>
      </w:pPr>
      <w:r w:rsidRPr="00F44254">
        <w:rPr>
          <w:rFonts w:ascii="Times New Roman" w:hAnsi="Times New Roman"/>
          <w:noProof/>
          <w:sz w:val="24"/>
          <w:szCs w:val="24"/>
        </w:rPr>
        <w:drawing>
          <wp:inline distT="0" distB="0" distL="0" distR="0" wp14:anchorId="0C548615" wp14:editId="35788A22">
            <wp:extent cx="8008518" cy="5560060"/>
            <wp:effectExtent l="4763" t="0" r="0" b="0"/>
            <wp:docPr id="131627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71136" name=""/>
                    <pic:cNvPicPr/>
                  </pic:nvPicPr>
                  <pic:blipFill>
                    <a:blip r:embed="rId21"/>
                    <a:stretch>
                      <a:fillRect/>
                    </a:stretch>
                  </pic:blipFill>
                  <pic:spPr>
                    <a:xfrm rot="5400000">
                      <a:off x="0" y="0"/>
                      <a:ext cx="8027319" cy="5573113"/>
                    </a:xfrm>
                    <a:prstGeom prst="rect">
                      <a:avLst/>
                    </a:prstGeom>
                  </pic:spPr>
                </pic:pic>
              </a:graphicData>
            </a:graphic>
          </wp:inline>
        </w:drawing>
      </w:r>
    </w:p>
    <w:p w14:paraId="62269305" w14:textId="77777777" w:rsidR="00F44254" w:rsidRDefault="00F44254" w:rsidP="00F44254">
      <w:pPr>
        <w:pStyle w:val="ListParagraph"/>
        <w:tabs>
          <w:tab w:val="left" w:pos="1843"/>
        </w:tabs>
        <w:spacing w:line="360" w:lineRule="auto"/>
        <w:ind w:hanging="720"/>
        <w:jc w:val="center"/>
        <w:rPr>
          <w:rFonts w:ascii="Times New Roman" w:hAnsi="Times New Roman"/>
          <w:b/>
          <w:bCs/>
          <w:sz w:val="32"/>
          <w:szCs w:val="32"/>
        </w:rPr>
      </w:pPr>
      <w:r w:rsidRPr="0076108F">
        <w:rPr>
          <w:rFonts w:ascii="Times New Roman" w:hAnsi="Times New Roman"/>
          <w:b/>
          <w:bCs/>
          <w:sz w:val="32"/>
          <w:szCs w:val="32"/>
        </w:rPr>
        <w:lastRenderedPageBreak/>
        <w:t>CHAPTER</w:t>
      </w:r>
      <w:r>
        <w:rPr>
          <w:rFonts w:ascii="Times New Roman" w:hAnsi="Times New Roman"/>
          <w:b/>
          <w:bCs/>
          <w:sz w:val="32"/>
          <w:szCs w:val="32"/>
        </w:rPr>
        <w:t xml:space="preserve"> 4</w:t>
      </w:r>
    </w:p>
    <w:p w14:paraId="7CE32478" w14:textId="7758A414" w:rsidR="00F44254" w:rsidRDefault="00F44254" w:rsidP="00F44254">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t>CONCLUSION</w:t>
      </w:r>
    </w:p>
    <w:p w14:paraId="59703553" w14:textId="126A3827" w:rsidR="005E45B7" w:rsidRDefault="001B5581" w:rsidP="00936330">
      <w:pPr>
        <w:pStyle w:val="ListParagraph"/>
        <w:spacing w:line="360" w:lineRule="auto"/>
        <w:ind w:left="0" w:firstLine="720"/>
        <w:jc w:val="both"/>
        <w:rPr>
          <w:rFonts w:ascii="Times New Roman" w:hAnsi="Times New Roman"/>
          <w:sz w:val="24"/>
          <w:szCs w:val="24"/>
        </w:rPr>
      </w:pPr>
      <w:r w:rsidRPr="001B5581">
        <w:rPr>
          <w:rFonts w:ascii="Times New Roman" w:hAnsi="Times New Roman"/>
          <w:sz w:val="24"/>
          <w:szCs w:val="24"/>
        </w:rPr>
        <w:t>In the development of the Finance Tracker web-based application, we have successfully created a comprehensive financial management solution that empowers users to gain control over their daily income and expenses. The project has been executed with meticulous attention to detail and adherence to software requirements.</w:t>
      </w:r>
      <w:r w:rsidR="005E45B7">
        <w:rPr>
          <w:rFonts w:ascii="Times New Roman" w:hAnsi="Times New Roman"/>
          <w:sz w:val="24"/>
          <w:szCs w:val="24"/>
        </w:rPr>
        <w:t xml:space="preserve"> </w:t>
      </w:r>
      <w:r w:rsidR="00AE34BA" w:rsidRPr="00AE34BA">
        <w:rPr>
          <w:rFonts w:ascii="Times New Roman" w:hAnsi="Times New Roman"/>
          <w:sz w:val="24"/>
          <w:szCs w:val="24"/>
        </w:rPr>
        <w:t>The Finance Tracker application not only serves as a practical tool for financial management but also has educational value. Through its data visualization capabilities and predictive features, users can gain insights into their financial behavior and better understand patterns and trends. This knowledge can be empowering, enabling users to make informed decisions and improve their financial literacy.</w:t>
      </w:r>
      <w:r w:rsidR="00AE34BA">
        <w:rPr>
          <w:rFonts w:ascii="Times New Roman" w:hAnsi="Times New Roman"/>
          <w:sz w:val="24"/>
          <w:szCs w:val="24"/>
        </w:rPr>
        <w:t xml:space="preserve"> </w:t>
      </w:r>
    </w:p>
    <w:p w14:paraId="5C026E70" w14:textId="0DED3F30" w:rsidR="00936330" w:rsidRDefault="006E5291" w:rsidP="006E5291">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T</w:t>
      </w:r>
      <w:r w:rsidRPr="006E5291">
        <w:rPr>
          <w:rFonts w:ascii="Times New Roman" w:hAnsi="Times New Roman"/>
          <w:sz w:val="24"/>
          <w:szCs w:val="24"/>
        </w:rPr>
        <w:t>he Finance Tracker web-based application represents a significant step forward in personal finance management. Its comprehensive features, intuitive user interface, and data-driven insights empower users to take control of their finances. By addressing financial tracking, budgeting, predictive analysis, and reporting in a single platform, the application simplifies the complexities of personal finance. As we move forward, the project team remains committed to ongoing improvement, user engagement, and the delivery of a valuable tool that will continue to assist users in their journey toward financial well-being. With adaptability and an unwavering focus on user needs, the Finance Tracker project looks to the future with the potential to make an even more significant impact on the financial lives of its users.</w:t>
      </w:r>
    </w:p>
    <w:p w14:paraId="62F9D744" w14:textId="76A6BFDB" w:rsidR="00D71BDA" w:rsidRDefault="00D71BDA" w:rsidP="006E5291">
      <w:pPr>
        <w:pStyle w:val="ListParagraph"/>
        <w:spacing w:line="360" w:lineRule="auto"/>
        <w:ind w:left="0" w:firstLine="720"/>
        <w:jc w:val="both"/>
        <w:rPr>
          <w:rFonts w:ascii="Times New Roman" w:hAnsi="Times New Roman"/>
          <w:sz w:val="24"/>
          <w:szCs w:val="24"/>
        </w:rPr>
      </w:pPr>
      <w:r w:rsidRPr="00D71BDA">
        <w:rPr>
          <w:rFonts w:ascii="Times New Roman" w:hAnsi="Times New Roman"/>
          <w:sz w:val="24"/>
          <w:szCs w:val="24"/>
        </w:rPr>
        <w:t>In summary, the Finance Tracker project represents a significant step forward in personal finance management. By harnessing technology, data analysis, and collaboration, it offers a practical and educational solution for individuals seeking financial well-being and control. The commitment to scalability, security, community contributions, and user support positions the project for long-term success and impact. The journey continues, and the Finance Tracker project remains dedicated to assisting users in their pursuit of financial prosperity.</w:t>
      </w:r>
    </w:p>
    <w:p w14:paraId="09A6D201" w14:textId="77777777" w:rsidR="00F44254" w:rsidRDefault="00F44254" w:rsidP="00CC5562">
      <w:pPr>
        <w:spacing w:line="360" w:lineRule="auto"/>
        <w:rPr>
          <w:rFonts w:ascii="Times New Roman" w:hAnsi="Times New Roman"/>
          <w:sz w:val="24"/>
          <w:szCs w:val="24"/>
        </w:rPr>
      </w:pPr>
    </w:p>
    <w:p w14:paraId="239464F6" w14:textId="5E4BB466" w:rsidR="00CC5562" w:rsidRDefault="00FE5DFC" w:rsidP="00CC5562">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lastRenderedPageBreak/>
        <w:t>REFERENCES</w:t>
      </w:r>
    </w:p>
    <w:p w14:paraId="001F2618" w14:textId="763A68C0" w:rsidR="005D3108" w:rsidRDefault="00000000" w:rsidP="003571F0">
      <w:pPr>
        <w:pStyle w:val="ListParagraph"/>
        <w:numPr>
          <w:ilvl w:val="0"/>
          <w:numId w:val="38"/>
        </w:numPr>
        <w:spacing w:line="360" w:lineRule="auto"/>
        <w:jc w:val="both"/>
        <w:rPr>
          <w:rFonts w:ascii="Times New Roman" w:hAnsi="Times New Roman"/>
          <w:sz w:val="24"/>
          <w:szCs w:val="24"/>
        </w:rPr>
      </w:pPr>
      <w:hyperlink r:id="rId22" w:history="1">
        <w:r w:rsidR="003571F0" w:rsidRPr="000D217B">
          <w:rPr>
            <w:rStyle w:val="Hyperlink"/>
            <w:rFonts w:ascii="Times New Roman" w:hAnsi="Times New Roman"/>
            <w:sz w:val="24"/>
            <w:szCs w:val="24"/>
          </w:rPr>
          <w:t>https://nevonprojects.com/daily-expense-tracker-system/</w:t>
        </w:r>
      </w:hyperlink>
    </w:p>
    <w:p w14:paraId="2407B55C" w14:textId="02553884" w:rsidR="003571F0" w:rsidRDefault="00000000" w:rsidP="003571F0">
      <w:pPr>
        <w:pStyle w:val="ListParagraph"/>
        <w:numPr>
          <w:ilvl w:val="0"/>
          <w:numId w:val="38"/>
        </w:numPr>
        <w:spacing w:line="360" w:lineRule="auto"/>
        <w:jc w:val="both"/>
        <w:rPr>
          <w:rFonts w:ascii="Times New Roman" w:hAnsi="Times New Roman"/>
          <w:sz w:val="24"/>
          <w:szCs w:val="24"/>
        </w:rPr>
      </w:pPr>
      <w:hyperlink r:id="rId23" w:history="1">
        <w:r w:rsidR="003D2761" w:rsidRPr="000D217B">
          <w:rPr>
            <w:rStyle w:val="Hyperlink"/>
            <w:rFonts w:ascii="Times New Roman" w:hAnsi="Times New Roman"/>
            <w:sz w:val="24"/>
            <w:szCs w:val="24"/>
          </w:rPr>
          <w:t>https://devfolio.co/projects/finance-tracker</w:t>
        </w:r>
      </w:hyperlink>
    </w:p>
    <w:p w14:paraId="78190BD1" w14:textId="25E5ADF9" w:rsidR="003D2761" w:rsidRDefault="00000000" w:rsidP="003571F0">
      <w:pPr>
        <w:pStyle w:val="ListParagraph"/>
        <w:numPr>
          <w:ilvl w:val="0"/>
          <w:numId w:val="38"/>
        </w:numPr>
        <w:spacing w:line="360" w:lineRule="auto"/>
        <w:jc w:val="both"/>
        <w:rPr>
          <w:rFonts w:ascii="Times New Roman" w:hAnsi="Times New Roman"/>
          <w:sz w:val="24"/>
          <w:szCs w:val="24"/>
        </w:rPr>
      </w:pPr>
      <w:hyperlink r:id="rId24" w:history="1">
        <w:r w:rsidR="00EC4DD2" w:rsidRPr="000D217B">
          <w:rPr>
            <w:rStyle w:val="Hyperlink"/>
            <w:rFonts w:ascii="Times New Roman" w:hAnsi="Times New Roman"/>
            <w:sz w:val="24"/>
            <w:szCs w:val="24"/>
          </w:rPr>
          <w:t>https://pythongeeks.org/python-expense-tracker/</w:t>
        </w:r>
      </w:hyperlink>
    </w:p>
    <w:p w14:paraId="7F533B5E" w14:textId="2DE20F78" w:rsidR="00EC4DD2" w:rsidRDefault="00000000" w:rsidP="003571F0">
      <w:pPr>
        <w:pStyle w:val="ListParagraph"/>
        <w:numPr>
          <w:ilvl w:val="0"/>
          <w:numId w:val="38"/>
        </w:numPr>
        <w:spacing w:line="360" w:lineRule="auto"/>
        <w:jc w:val="both"/>
        <w:rPr>
          <w:rFonts w:ascii="Times New Roman" w:hAnsi="Times New Roman"/>
          <w:sz w:val="24"/>
          <w:szCs w:val="24"/>
        </w:rPr>
      </w:pPr>
      <w:hyperlink r:id="rId25" w:history="1">
        <w:r w:rsidR="00C94521" w:rsidRPr="000D217B">
          <w:rPr>
            <w:rStyle w:val="Hyperlink"/>
            <w:rFonts w:ascii="Times New Roman" w:hAnsi="Times New Roman"/>
            <w:sz w:val="24"/>
            <w:szCs w:val="24"/>
          </w:rPr>
          <w:t>https://en.wikipedia.org/wiki/Expense_management</w:t>
        </w:r>
      </w:hyperlink>
    </w:p>
    <w:p w14:paraId="35164732" w14:textId="6B39770D" w:rsidR="00C94521" w:rsidRDefault="00000000" w:rsidP="003571F0">
      <w:pPr>
        <w:pStyle w:val="ListParagraph"/>
        <w:numPr>
          <w:ilvl w:val="0"/>
          <w:numId w:val="38"/>
        </w:numPr>
        <w:spacing w:line="360" w:lineRule="auto"/>
        <w:jc w:val="both"/>
        <w:rPr>
          <w:rFonts w:ascii="Times New Roman" w:hAnsi="Times New Roman"/>
          <w:sz w:val="24"/>
          <w:szCs w:val="24"/>
        </w:rPr>
      </w:pPr>
      <w:hyperlink r:id="rId26" w:history="1">
        <w:r w:rsidR="003C3D2B" w:rsidRPr="000D217B">
          <w:rPr>
            <w:rStyle w:val="Hyperlink"/>
            <w:rFonts w:ascii="Times New Roman" w:hAnsi="Times New Roman"/>
            <w:sz w:val="24"/>
            <w:szCs w:val="24"/>
          </w:rPr>
          <w:t>https://en.wikipedia.org/wiki/Personal_budget</w:t>
        </w:r>
      </w:hyperlink>
    </w:p>
    <w:p w14:paraId="7142FF15" w14:textId="2367A1B8" w:rsidR="003C3D2B" w:rsidRDefault="00000000" w:rsidP="003571F0">
      <w:pPr>
        <w:pStyle w:val="ListParagraph"/>
        <w:numPr>
          <w:ilvl w:val="0"/>
          <w:numId w:val="38"/>
        </w:numPr>
        <w:spacing w:line="360" w:lineRule="auto"/>
        <w:jc w:val="both"/>
        <w:rPr>
          <w:rFonts w:ascii="Times New Roman" w:hAnsi="Times New Roman"/>
          <w:sz w:val="24"/>
          <w:szCs w:val="24"/>
        </w:rPr>
      </w:pPr>
      <w:hyperlink r:id="rId27" w:history="1">
        <w:r w:rsidR="00C249FA" w:rsidRPr="000D217B">
          <w:rPr>
            <w:rStyle w:val="Hyperlink"/>
            <w:rFonts w:ascii="Times New Roman" w:hAnsi="Times New Roman"/>
            <w:sz w:val="24"/>
            <w:szCs w:val="24"/>
          </w:rPr>
          <w:t>https://www.youtube.com/watch?v=HTD86h69PtE</w:t>
        </w:r>
      </w:hyperlink>
    </w:p>
    <w:p w14:paraId="69E3D38B" w14:textId="03C1FB8D" w:rsidR="00C249FA" w:rsidRDefault="00000000" w:rsidP="003571F0">
      <w:pPr>
        <w:pStyle w:val="ListParagraph"/>
        <w:numPr>
          <w:ilvl w:val="0"/>
          <w:numId w:val="38"/>
        </w:numPr>
        <w:spacing w:line="360" w:lineRule="auto"/>
        <w:jc w:val="both"/>
        <w:rPr>
          <w:rFonts w:ascii="Times New Roman" w:hAnsi="Times New Roman"/>
          <w:sz w:val="24"/>
          <w:szCs w:val="24"/>
        </w:rPr>
      </w:pPr>
      <w:hyperlink r:id="rId28" w:history="1">
        <w:r w:rsidR="00C56131" w:rsidRPr="000D217B">
          <w:rPr>
            <w:rStyle w:val="Hyperlink"/>
            <w:rFonts w:ascii="Times New Roman" w:hAnsi="Times New Roman"/>
            <w:sz w:val="24"/>
            <w:szCs w:val="24"/>
          </w:rPr>
          <w:t>https://www.indeed.com/career-advice/career-development/project-expense-tracking</w:t>
        </w:r>
      </w:hyperlink>
    </w:p>
    <w:p w14:paraId="505A8175" w14:textId="79FA4D74" w:rsidR="00C56131" w:rsidRDefault="00000000" w:rsidP="003571F0">
      <w:pPr>
        <w:pStyle w:val="ListParagraph"/>
        <w:numPr>
          <w:ilvl w:val="0"/>
          <w:numId w:val="38"/>
        </w:numPr>
        <w:spacing w:line="360" w:lineRule="auto"/>
        <w:jc w:val="both"/>
        <w:rPr>
          <w:rFonts w:ascii="Times New Roman" w:hAnsi="Times New Roman"/>
          <w:sz w:val="24"/>
          <w:szCs w:val="24"/>
        </w:rPr>
      </w:pPr>
      <w:hyperlink r:id="rId29" w:history="1">
        <w:r w:rsidR="003E5DC0" w:rsidRPr="000D217B">
          <w:rPr>
            <w:rStyle w:val="Hyperlink"/>
            <w:rFonts w:ascii="Times New Roman" w:hAnsi="Times New Roman"/>
            <w:sz w:val="24"/>
            <w:szCs w:val="24"/>
          </w:rPr>
          <w:t>https://www.slideshare.net/RashnaMaharjan2/daily-expense-tracker</w:t>
        </w:r>
      </w:hyperlink>
    </w:p>
    <w:p w14:paraId="28D404F9" w14:textId="760E7161" w:rsidR="003E5DC0" w:rsidRDefault="00000000" w:rsidP="003571F0">
      <w:pPr>
        <w:pStyle w:val="ListParagraph"/>
        <w:numPr>
          <w:ilvl w:val="0"/>
          <w:numId w:val="38"/>
        </w:numPr>
        <w:spacing w:line="360" w:lineRule="auto"/>
        <w:jc w:val="both"/>
        <w:rPr>
          <w:rFonts w:ascii="Times New Roman" w:hAnsi="Times New Roman"/>
          <w:sz w:val="24"/>
          <w:szCs w:val="24"/>
        </w:rPr>
      </w:pPr>
      <w:hyperlink r:id="rId30" w:history="1">
        <w:r w:rsidR="00121912" w:rsidRPr="000D217B">
          <w:rPr>
            <w:rStyle w:val="Hyperlink"/>
            <w:rFonts w:ascii="Times New Roman" w:hAnsi="Times New Roman"/>
            <w:sz w:val="24"/>
            <w:szCs w:val="24"/>
          </w:rPr>
          <w:t>https://www.ijitee.org/wp-content/uploads/papers/v9i1/A4720119119.pdf</w:t>
        </w:r>
      </w:hyperlink>
    </w:p>
    <w:p w14:paraId="1C2C8927" w14:textId="136A02E3" w:rsidR="00121912" w:rsidRDefault="00000000" w:rsidP="003571F0">
      <w:pPr>
        <w:pStyle w:val="ListParagraph"/>
        <w:numPr>
          <w:ilvl w:val="0"/>
          <w:numId w:val="38"/>
        </w:numPr>
        <w:spacing w:line="360" w:lineRule="auto"/>
        <w:jc w:val="both"/>
        <w:rPr>
          <w:rFonts w:ascii="Times New Roman" w:hAnsi="Times New Roman"/>
          <w:sz w:val="24"/>
          <w:szCs w:val="24"/>
        </w:rPr>
      </w:pPr>
      <w:hyperlink r:id="rId31" w:anchor=":~:text=Linear%20regression%20is%20a%20fundamental,make%20predictions%20for%20new%20inputs" w:history="1">
        <w:r w:rsidR="00CA5E6B" w:rsidRPr="000D217B">
          <w:rPr>
            <w:rStyle w:val="Hyperlink"/>
            <w:rFonts w:ascii="Times New Roman" w:hAnsi="Times New Roman"/>
            <w:sz w:val="24"/>
            <w:szCs w:val="24"/>
          </w:rPr>
          <w:t>https://www.analyticsvidhya.com/blog/2021/06/linear-regression-in-machine-learning/#:~:text=Linear%20regression%20is%20a%20fundamental,make%20predictions%20for%20new%20inputs</w:t>
        </w:r>
      </w:hyperlink>
      <w:r w:rsidR="00CA5E6B" w:rsidRPr="00CA5E6B">
        <w:rPr>
          <w:rFonts w:ascii="Times New Roman" w:hAnsi="Times New Roman"/>
          <w:sz w:val="24"/>
          <w:szCs w:val="24"/>
        </w:rPr>
        <w:t>.</w:t>
      </w:r>
    </w:p>
    <w:p w14:paraId="6F510E8B" w14:textId="77777777" w:rsidR="00CA5E6B" w:rsidRDefault="00CA5E6B" w:rsidP="00CA5E6B">
      <w:pPr>
        <w:pStyle w:val="ListParagraph"/>
        <w:spacing w:line="360" w:lineRule="auto"/>
        <w:jc w:val="both"/>
        <w:rPr>
          <w:rFonts w:ascii="Times New Roman" w:hAnsi="Times New Roman"/>
          <w:sz w:val="24"/>
          <w:szCs w:val="24"/>
        </w:rPr>
      </w:pPr>
    </w:p>
    <w:p w14:paraId="2F012DA0" w14:textId="77777777" w:rsidR="00CA5E6B" w:rsidRDefault="00CA5E6B" w:rsidP="00CA5E6B">
      <w:pPr>
        <w:pStyle w:val="ListParagraph"/>
        <w:spacing w:line="360" w:lineRule="auto"/>
        <w:jc w:val="both"/>
        <w:rPr>
          <w:rFonts w:ascii="Times New Roman" w:hAnsi="Times New Roman"/>
          <w:sz w:val="24"/>
          <w:szCs w:val="24"/>
        </w:rPr>
      </w:pPr>
    </w:p>
    <w:p w14:paraId="43E52120" w14:textId="77777777" w:rsidR="00CA5E6B" w:rsidRDefault="00CA5E6B" w:rsidP="00CA5E6B">
      <w:pPr>
        <w:pStyle w:val="ListParagraph"/>
        <w:spacing w:line="360" w:lineRule="auto"/>
        <w:jc w:val="both"/>
        <w:rPr>
          <w:rFonts w:ascii="Times New Roman" w:hAnsi="Times New Roman"/>
          <w:sz w:val="24"/>
          <w:szCs w:val="24"/>
        </w:rPr>
      </w:pPr>
    </w:p>
    <w:p w14:paraId="2424799B" w14:textId="77777777" w:rsidR="00CA5E6B" w:rsidRDefault="00CA5E6B" w:rsidP="00CA5E6B">
      <w:pPr>
        <w:pStyle w:val="ListParagraph"/>
        <w:spacing w:line="360" w:lineRule="auto"/>
        <w:jc w:val="both"/>
        <w:rPr>
          <w:rFonts w:ascii="Times New Roman" w:hAnsi="Times New Roman"/>
          <w:sz w:val="24"/>
          <w:szCs w:val="24"/>
        </w:rPr>
      </w:pPr>
    </w:p>
    <w:p w14:paraId="64468932" w14:textId="77777777" w:rsidR="00CA5E6B" w:rsidRDefault="00CA5E6B" w:rsidP="00CA5E6B">
      <w:pPr>
        <w:pStyle w:val="ListParagraph"/>
        <w:spacing w:line="360" w:lineRule="auto"/>
        <w:jc w:val="both"/>
        <w:rPr>
          <w:rFonts w:ascii="Times New Roman" w:hAnsi="Times New Roman"/>
          <w:sz w:val="24"/>
          <w:szCs w:val="24"/>
        </w:rPr>
      </w:pPr>
    </w:p>
    <w:p w14:paraId="7CFBD60A" w14:textId="77777777" w:rsidR="00CA5E6B" w:rsidRDefault="00CA5E6B" w:rsidP="00CA5E6B">
      <w:pPr>
        <w:pStyle w:val="ListParagraph"/>
        <w:spacing w:line="360" w:lineRule="auto"/>
        <w:jc w:val="both"/>
        <w:rPr>
          <w:rFonts w:ascii="Times New Roman" w:hAnsi="Times New Roman"/>
          <w:sz w:val="24"/>
          <w:szCs w:val="24"/>
        </w:rPr>
      </w:pPr>
    </w:p>
    <w:p w14:paraId="4E324165" w14:textId="77777777" w:rsidR="00CA5E6B" w:rsidRDefault="00CA5E6B" w:rsidP="00CA5E6B">
      <w:pPr>
        <w:pStyle w:val="ListParagraph"/>
        <w:spacing w:line="360" w:lineRule="auto"/>
        <w:jc w:val="both"/>
        <w:rPr>
          <w:rFonts w:ascii="Times New Roman" w:hAnsi="Times New Roman"/>
          <w:sz w:val="24"/>
          <w:szCs w:val="24"/>
        </w:rPr>
      </w:pPr>
    </w:p>
    <w:p w14:paraId="027F027D" w14:textId="77777777" w:rsidR="00CC6811" w:rsidRDefault="00CC6811" w:rsidP="008D73D2">
      <w:pPr>
        <w:spacing w:line="360" w:lineRule="auto"/>
        <w:rPr>
          <w:rFonts w:ascii="Times New Roman" w:hAnsi="Times New Roman"/>
          <w:sz w:val="24"/>
          <w:szCs w:val="24"/>
        </w:rPr>
      </w:pPr>
    </w:p>
    <w:p w14:paraId="794A77B2" w14:textId="77777777" w:rsidR="008D73D2" w:rsidRPr="008D73D2" w:rsidRDefault="008D73D2" w:rsidP="008D73D2">
      <w:pPr>
        <w:spacing w:line="360" w:lineRule="auto"/>
        <w:rPr>
          <w:rFonts w:ascii="Times New Roman" w:hAnsi="Times New Roman"/>
          <w:sz w:val="24"/>
          <w:szCs w:val="24"/>
        </w:rPr>
      </w:pPr>
    </w:p>
    <w:p w14:paraId="2D7D8CED" w14:textId="19D3661F" w:rsidR="00CC6811" w:rsidRDefault="00CC6811" w:rsidP="00CC6811">
      <w:pPr>
        <w:pStyle w:val="ListParagraph"/>
        <w:spacing w:line="360" w:lineRule="auto"/>
        <w:ind w:left="0"/>
        <w:jc w:val="center"/>
        <w:rPr>
          <w:rFonts w:ascii="Times New Roman" w:hAnsi="Times New Roman"/>
          <w:b/>
          <w:bCs/>
          <w:sz w:val="28"/>
          <w:szCs w:val="28"/>
        </w:rPr>
      </w:pPr>
      <w:r>
        <w:rPr>
          <w:rFonts w:ascii="Times New Roman" w:hAnsi="Times New Roman"/>
          <w:b/>
          <w:bCs/>
          <w:sz w:val="28"/>
          <w:szCs w:val="28"/>
        </w:rPr>
        <w:lastRenderedPageBreak/>
        <w:t>ACKNOWLEDGEMENT</w:t>
      </w:r>
    </w:p>
    <w:p w14:paraId="671488DD" w14:textId="4CC02E84" w:rsidR="00CC6811" w:rsidRPr="008F4131" w:rsidRDefault="008F4131" w:rsidP="009574D4">
      <w:pPr>
        <w:pStyle w:val="ListParagraph"/>
        <w:spacing w:line="360" w:lineRule="auto"/>
        <w:ind w:left="0"/>
        <w:jc w:val="both"/>
        <w:rPr>
          <w:rFonts w:ascii="Times New Roman" w:hAnsi="Times New Roman"/>
          <w:sz w:val="24"/>
          <w:szCs w:val="24"/>
        </w:rPr>
      </w:pPr>
      <w:r w:rsidRPr="008F4131">
        <w:rPr>
          <w:rFonts w:ascii="Times New Roman" w:hAnsi="Times New Roman"/>
          <w:sz w:val="24"/>
          <w:szCs w:val="24"/>
        </w:rPr>
        <w:t xml:space="preserve">This project would not have come to fruition without the invaluable help of our </w:t>
      </w:r>
      <w:r w:rsidRPr="00985756">
        <w:rPr>
          <w:rFonts w:ascii="Times New Roman" w:hAnsi="Times New Roman"/>
          <w:b/>
          <w:bCs/>
          <w:sz w:val="24"/>
          <w:szCs w:val="24"/>
        </w:rPr>
        <w:t>guide Prof. Sheetal Jadhav</w:t>
      </w:r>
      <w:r w:rsidRPr="008F4131">
        <w:rPr>
          <w:rFonts w:ascii="Times New Roman" w:hAnsi="Times New Roman"/>
          <w:sz w:val="24"/>
          <w:szCs w:val="24"/>
        </w:rPr>
        <w:t xml:space="preserve">. Expressing gratitude towards our HoD, </w:t>
      </w:r>
      <w:r w:rsidRPr="00985756">
        <w:rPr>
          <w:rFonts w:ascii="Times New Roman" w:hAnsi="Times New Roman"/>
          <w:b/>
          <w:bCs/>
          <w:sz w:val="24"/>
          <w:szCs w:val="24"/>
        </w:rPr>
        <w:t>Prof. Anagha Aher</w:t>
      </w:r>
      <w:r w:rsidRPr="008F4131">
        <w:rPr>
          <w:rFonts w:ascii="Times New Roman" w:hAnsi="Times New Roman"/>
          <w:sz w:val="24"/>
          <w:szCs w:val="24"/>
        </w:rPr>
        <w:t>, and the Department of Computer Science and Engineering (Data Science) for providing us with the opportunity as well as the support required to pursue this project. We would also like to thank our teachers who gave us her valuable suggestions and ideas when we were in need of them. Lastly, we would like to thank our peers and colleagues for their helpful suggestions, discussions, and feedback, which enhanced the quality of our work.</w:t>
      </w:r>
    </w:p>
    <w:p w14:paraId="464D6E7C" w14:textId="77777777" w:rsidR="00CC5562" w:rsidRPr="00877D94" w:rsidRDefault="00CC5562" w:rsidP="00CC5562">
      <w:pPr>
        <w:spacing w:line="360" w:lineRule="auto"/>
        <w:rPr>
          <w:rFonts w:ascii="Times New Roman" w:hAnsi="Times New Roman"/>
          <w:sz w:val="24"/>
          <w:szCs w:val="24"/>
        </w:rPr>
      </w:pPr>
    </w:p>
    <w:sectPr w:rsidR="00CC5562" w:rsidRPr="00877D94" w:rsidSect="00362635">
      <w:pgSz w:w="11906" w:h="16838"/>
      <w:pgMar w:top="1567" w:right="1567" w:bottom="1567" w:left="1567"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52C0" w14:textId="77777777" w:rsidR="00A4659C" w:rsidRDefault="00A4659C" w:rsidP="00576826">
      <w:pPr>
        <w:spacing w:after="0" w:line="240" w:lineRule="auto"/>
      </w:pPr>
      <w:r>
        <w:separator/>
      </w:r>
    </w:p>
  </w:endnote>
  <w:endnote w:type="continuationSeparator" w:id="0">
    <w:p w14:paraId="7BB0C2FA" w14:textId="77777777" w:rsidR="00A4659C" w:rsidRDefault="00A4659C" w:rsidP="00576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auto"/>
    <w:pitch w:val="variable"/>
  </w:font>
  <w:font w:name="Calibri Light">
    <w:panose1 w:val="020F0302020204030204"/>
    <w:charset w:val="00"/>
    <w:family w:val="swiss"/>
    <w:pitch w:val="variable"/>
    <w:sig w:usb0="E4002EFF" w:usb1="C200247B" w:usb2="00000009" w:usb3="00000000" w:csb0="000001FF" w:csb1="00000000"/>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Yu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617175"/>
      <w:docPartObj>
        <w:docPartGallery w:val="Page Numbers (Bottom of Page)"/>
        <w:docPartUnique/>
      </w:docPartObj>
    </w:sdtPr>
    <w:sdtEndPr>
      <w:rPr>
        <w:noProof/>
      </w:rPr>
    </w:sdtEndPr>
    <w:sdtContent>
      <w:p w14:paraId="30D284A2" w14:textId="065948E4" w:rsidR="000819B6" w:rsidRDefault="000819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32D336" w14:textId="77777777" w:rsidR="000819B6" w:rsidRDefault="00081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EAA5" w14:textId="77777777" w:rsidR="00A4659C" w:rsidRDefault="00A4659C" w:rsidP="00576826">
      <w:pPr>
        <w:spacing w:after="0" w:line="240" w:lineRule="auto"/>
      </w:pPr>
      <w:r>
        <w:separator/>
      </w:r>
    </w:p>
  </w:footnote>
  <w:footnote w:type="continuationSeparator" w:id="0">
    <w:p w14:paraId="18480248" w14:textId="77777777" w:rsidR="00A4659C" w:rsidRDefault="00A4659C" w:rsidP="00576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1C5C9A"/>
    <w:multiLevelType w:val="hybridMultilevel"/>
    <w:tmpl w:val="A1F6CF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022F7AAC"/>
    <w:multiLevelType w:val="hybridMultilevel"/>
    <w:tmpl w:val="56DC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C41A6"/>
    <w:multiLevelType w:val="hybridMultilevel"/>
    <w:tmpl w:val="60864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865310C"/>
    <w:multiLevelType w:val="hybridMultilevel"/>
    <w:tmpl w:val="BC049E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FBA7575"/>
    <w:multiLevelType w:val="hybridMultilevel"/>
    <w:tmpl w:val="91A6F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C369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F469A2"/>
    <w:multiLevelType w:val="hybridMultilevel"/>
    <w:tmpl w:val="59A0E5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8965E6"/>
    <w:multiLevelType w:val="hybridMultilevel"/>
    <w:tmpl w:val="6FBCE1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E449AB"/>
    <w:multiLevelType w:val="hybridMultilevel"/>
    <w:tmpl w:val="CF6A95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2635A"/>
    <w:multiLevelType w:val="multilevel"/>
    <w:tmpl w:val="893E869A"/>
    <w:lvl w:ilvl="0">
      <w:start w:val="1"/>
      <w:numFmt w:val="decimal"/>
      <w:lvlText w:val="%1"/>
      <w:lvlJc w:val="left"/>
      <w:pPr>
        <w:ind w:left="360" w:hanging="360"/>
      </w:pPr>
      <w:rPr>
        <w:rFonts w:hint="default"/>
      </w:rPr>
    </w:lvl>
    <w:lvl w:ilvl="1">
      <w:start w:val="2"/>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13" w15:restartNumberingAfterBreak="0">
    <w:nsid w:val="2D1B178E"/>
    <w:multiLevelType w:val="hybridMultilevel"/>
    <w:tmpl w:val="BE3A677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B97DB0"/>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352916E2"/>
    <w:multiLevelType w:val="hybridMultilevel"/>
    <w:tmpl w:val="083E82A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5344272"/>
    <w:multiLevelType w:val="hybridMultilevel"/>
    <w:tmpl w:val="B52E4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D4611D"/>
    <w:multiLevelType w:val="hybridMultilevel"/>
    <w:tmpl w:val="9D6CB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A1038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CCF17BB"/>
    <w:multiLevelType w:val="multilevel"/>
    <w:tmpl w:val="3148E1F0"/>
    <w:lvl w:ilvl="0">
      <w:start w:val="1"/>
      <w:numFmt w:val="decimal"/>
      <w:lvlText w:val="%1"/>
      <w:lvlJc w:val="left"/>
      <w:pPr>
        <w:ind w:left="396" w:hanging="396"/>
      </w:pPr>
      <w:rPr>
        <w:rFonts w:hint="default"/>
      </w:rPr>
    </w:lvl>
    <w:lvl w:ilvl="1">
      <w:start w:val="1"/>
      <w:numFmt w:val="decimal"/>
      <w:lvlText w:val="%1.%2"/>
      <w:lvlJc w:val="left"/>
      <w:pPr>
        <w:ind w:left="720" w:hanging="396"/>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032" w:hanging="1440"/>
      </w:pPr>
      <w:rPr>
        <w:rFonts w:hint="default"/>
      </w:rPr>
    </w:lvl>
  </w:abstractNum>
  <w:abstractNum w:abstractNumId="20" w15:restartNumberingAfterBreak="0">
    <w:nsid w:val="3D0811CB"/>
    <w:multiLevelType w:val="hybridMultilevel"/>
    <w:tmpl w:val="3DFAF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6B78A7"/>
    <w:multiLevelType w:val="hybridMultilevel"/>
    <w:tmpl w:val="F7F2C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7D6253"/>
    <w:multiLevelType w:val="hybridMultilevel"/>
    <w:tmpl w:val="C74E9D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641C23"/>
    <w:multiLevelType w:val="hybridMultilevel"/>
    <w:tmpl w:val="4C20FD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CB61F1"/>
    <w:multiLevelType w:val="multilevel"/>
    <w:tmpl w:val="35D6C59E"/>
    <w:lvl w:ilvl="0">
      <w:start w:val="1"/>
      <w:numFmt w:val="decimal"/>
      <w:lvlText w:val="%1"/>
      <w:lvlJc w:val="left"/>
      <w:pPr>
        <w:ind w:left="360" w:hanging="360"/>
      </w:pPr>
      <w:rPr>
        <w:rFonts w:hint="default"/>
      </w:rPr>
    </w:lvl>
    <w:lvl w:ilvl="1">
      <w:start w:val="2"/>
      <w:numFmt w:val="decimal"/>
      <w:lvlText w:val="%1.%2"/>
      <w:lvlJc w:val="left"/>
      <w:pPr>
        <w:ind w:left="1176" w:hanging="360"/>
      </w:pPr>
      <w:rPr>
        <w:rFonts w:hint="default"/>
      </w:rPr>
    </w:lvl>
    <w:lvl w:ilvl="2">
      <w:start w:val="1"/>
      <w:numFmt w:val="decimal"/>
      <w:lvlText w:val="%1.%2.%3"/>
      <w:lvlJc w:val="left"/>
      <w:pPr>
        <w:ind w:left="2352" w:hanging="72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4344"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512" w:hanging="1800"/>
      </w:pPr>
      <w:rPr>
        <w:rFonts w:hint="default"/>
      </w:rPr>
    </w:lvl>
    <w:lvl w:ilvl="8">
      <w:start w:val="1"/>
      <w:numFmt w:val="decimal"/>
      <w:lvlText w:val="%1.%2.%3.%4.%5.%6.%7.%8.%9"/>
      <w:lvlJc w:val="left"/>
      <w:pPr>
        <w:ind w:left="8328" w:hanging="1800"/>
      </w:pPr>
      <w:rPr>
        <w:rFonts w:hint="default"/>
      </w:rPr>
    </w:lvl>
  </w:abstractNum>
  <w:abstractNum w:abstractNumId="25" w15:restartNumberingAfterBreak="0">
    <w:nsid w:val="54132A94"/>
    <w:multiLevelType w:val="hybridMultilevel"/>
    <w:tmpl w:val="4F528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5E50375"/>
    <w:multiLevelType w:val="hybridMultilevel"/>
    <w:tmpl w:val="4CB2B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9D61ED2"/>
    <w:multiLevelType w:val="hybridMultilevel"/>
    <w:tmpl w:val="E2DA4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812ECC"/>
    <w:multiLevelType w:val="hybridMultilevel"/>
    <w:tmpl w:val="EE861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731506"/>
    <w:multiLevelType w:val="hybridMultilevel"/>
    <w:tmpl w:val="6EB2201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0741EC0"/>
    <w:multiLevelType w:val="hybridMultilevel"/>
    <w:tmpl w:val="B876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345779"/>
    <w:multiLevelType w:val="hybridMultilevel"/>
    <w:tmpl w:val="76900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C06A11"/>
    <w:multiLevelType w:val="hybridMultilevel"/>
    <w:tmpl w:val="8CCE3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107F74"/>
    <w:multiLevelType w:val="hybridMultilevel"/>
    <w:tmpl w:val="9F04F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FB70517"/>
    <w:multiLevelType w:val="hybridMultilevel"/>
    <w:tmpl w:val="D81C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633594"/>
    <w:multiLevelType w:val="hybridMultilevel"/>
    <w:tmpl w:val="DA6A8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1A69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6637F1"/>
    <w:multiLevelType w:val="hybridMultilevel"/>
    <w:tmpl w:val="8B3E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634148">
    <w:abstractNumId w:val="0"/>
  </w:num>
  <w:num w:numId="2" w16cid:durableId="339164112">
    <w:abstractNumId w:val="1"/>
  </w:num>
  <w:num w:numId="3" w16cid:durableId="1612400980">
    <w:abstractNumId w:val="2"/>
  </w:num>
  <w:num w:numId="4" w16cid:durableId="1716812574">
    <w:abstractNumId w:val="36"/>
  </w:num>
  <w:num w:numId="5" w16cid:durableId="324093395">
    <w:abstractNumId w:val="14"/>
  </w:num>
  <w:num w:numId="6" w16cid:durableId="1999072600">
    <w:abstractNumId w:val="19"/>
  </w:num>
  <w:num w:numId="7" w16cid:durableId="365259142">
    <w:abstractNumId w:val="22"/>
  </w:num>
  <w:num w:numId="8" w16cid:durableId="529993526">
    <w:abstractNumId w:val="23"/>
  </w:num>
  <w:num w:numId="9" w16cid:durableId="1450125474">
    <w:abstractNumId w:val="8"/>
  </w:num>
  <w:num w:numId="10" w16cid:durableId="1491948800">
    <w:abstractNumId w:val="18"/>
  </w:num>
  <w:num w:numId="11" w16cid:durableId="479466321">
    <w:abstractNumId w:val="12"/>
  </w:num>
  <w:num w:numId="12" w16cid:durableId="1580486197">
    <w:abstractNumId w:val="24"/>
  </w:num>
  <w:num w:numId="13" w16cid:durableId="130294219">
    <w:abstractNumId w:val="7"/>
  </w:num>
  <w:num w:numId="14" w16cid:durableId="82723536">
    <w:abstractNumId w:val="35"/>
  </w:num>
  <w:num w:numId="15" w16cid:durableId="512767449">
    <w:abstractNumId w:val="37"/>
  </w:num>
  <w:num w:numId="16" w16cid:durableId="2079787603">
    <w:abstractNumId w:val="20"/>
  </w:num>
  <w:num w:numId="17" w16cid:durableId="172230749">
    <w:abstractNumId w:val="4"/>
  </w:num>
  <w:num w:numId="18" w16cid:durableId="1865436037">
    <w:abstractNumId w:val="32"/>
  </w:num>
  <w:num w:numId="19" w16cid:durableId="498891709">
    <w:abstractNumId w:val="27"/>
  </w:num>
  <w:num w:numId="20" w16cid:durableId="585113099">
    <w:abstractNumId w:val="17"/>
  </w:num>
  <w:num w:numId="21" w16cid:durableId="146750973">
    <w:abstractNumId w:val="31"/>
  </w:num>
  <w:num w:numId="22" w16cid:durableId="899247389">
    <w:abstractNumId w:val="15"/>
  </w:num>
  <w:num w:numId="23" w16cid:durableId="1816220417">
    <w:abstractNumId w:val="10"/>
  </w:num>
  <w:num w:numId="24" w16cid:durableId="213155690">
    <w:abstractNumId w:val="29"/>
  </w:num>
  <w:num w:numId="25" w16cid:durableId="1610353658">
    <w:abstractNumId w:val="11"/>
  </w:num>
  <w:num w:numId="26" w16cid:durableId="1033464040">
    <w:abstractNumId w:val="30"/>
  </w:num>
  <w:num w:numId="27" w16cid:durableId="1707635312">
    <w:abstractNumId w:val="5"/>
  </w:num>
  <w:num w:numId="28" w16cid:durableId="1965959155">
    <w:abstractNumId w:val="25"/>
  </w:num>
  <w:num w:numId="29" w16cid:durableId="604847287">
    <w:abstractNumId w:val="6"/>
  </w:num>
  <w:num w:numId="30" w16cid:durableId="70154030">
    <w:abstractNumId w:val="34"/>
  </w:num>
  <w:num w:numId="31" w16cid:durableId="2029520215">
    <w:abstractNumId w:val="3"/>
  </w:num>
  <w:num w:numId="32" w16cid:durableId="1575159413">
    <w:abstractNumId w:val="26"/>
  </w:num>
  <w:num w:numId="33" w16cid:durableId="249583910">
    <w:abstractNumId w:val="21"/>
  </w:num>
  <w:num w:numId="34" w16cid:durableId="2123456686">
    <w:abstractNumId w:val="16"/>
  </w:num>
  <w:num w:numId="35" w16cid:durableId="1954630092">
    <w:abstractNumId w:val="28"/>
  </w:num>
  <w:num w:numId="36" w16cid:durableId="1989892074">
    <w:abstractNumId w:val="33"/>
  </w:num>
  <w:num w:numId="37" w16cid:durableId="224806420">
    <w:abstractNumId w:val="13"/>
  </w:num>
  <w:num w:numId="38" w16cid:durableId="55129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FF"/>
    <w:rsid w:val="0000537A"/>
    <w:rsid w:val="0001633D"/>
    <w:rsid w:val="000257CF"/>
    <w:rsid w:val="00035D40"/>
    <w:rsid w:val="00055BA1"/>
    <w:rsid w:val="000602CF"/>
    <w:rsid w:val="000819B6"/>
    <w:rsid w:val="00082CD7"/>
    <w:rsid w:val="0009057C"/>
    <w:rsid w:val="00091520"/>
    <w:rsid w:val="00094868"/>
    <w:rsid w:val="0009773F"/>
    <w:rsid w:val="000B63DF"/>
    <w:rsid w:val="000C1F21"/>
    <w:rsid w:val="000C5FEC"/>
    <w:rsid w:val="000D0ED0"/>
    <w:rsid w:val="000D3404"/>
    <w:rsid w:val="000E0A99"/>
    <w:rsid w:val="000E112F"/>
    <w:rsid w:val="000E20B7"/>
    <w:rsid w:val="000F2572"/>
    <w:rsid w:val="00100540"/>
    <w:rsid w:val="00100C64"/>
    <w:rsid w:val="00107AB3"/>
    <w:rsid w:val="0011644F"/>
    <w:rsid w:val="00117886"/>
    <w:rsid w:val="00121912"/>
    <w:rsid w:val="00124A8A"/>
    <w:rsid w:val="00131C78"/>
    <w:rsid w:val="001341AE"/>
    <w:rsid w:val="001440AF"/>
    <w:rsid w:val="001451DF"/>
    <w:rsid w:val="00146300"/>
    <w:rsid w:val="001630AD"/>
    <w:rsid w:val="00176668"/>
    <w:rsid w:val="00196B09"/>
    <w:rsid w:val="001A42FF"/>
    <w:rsid w:val="001B5581"/>
    <w:rsid w:val="001B615C"/>
    <w:rsid w:val="001E1AD0"/>
    <w:rsid w:val="001E736A"/>
    <w:rsid w:val="001F10FC"/>
    <w:rsid w:val="001F1972"/>
    <w:rsid w:val="00201D12"/>
    <w:rsid w:val="00210067"/>
    <w:rsid w:val="00253FD6"/>
    <w:rsid w:val="002577DA"/>
    <w:rsid w:val="0027570E"/>
    <w:rsid w:val="0027662D"/>
    <w:rsid w:val="0028068B"/>
    <w:rsid w:val="00286B23"/>
    <w:rsid w:val="002A0C64"/>
    <w:rsid w:val="002A446A"/>
    <w:rsid w:val="002B0C63"/>
    <w:rsid w:val="002C6837"/>
    <w:rsid w:val="002D710C"/>
    <w:rsid w:val="002E0060"/>
    <w:rsid w:val="002E0905"/>
    <w:rsid w:val="002E0AC1"/>
    <w:rsid w:val="002E7837"/>
    <w:rsid w:val="00302DA5"/>
    <w:rsid w:val="00305DAD"/>
    <w:rsid w:val="0031097E"/>
    <w:rsid w:val="00311DFF"/>
    <w:rsid w:val="00326659"/>
    <w:rsid w:val="003308A8"/>
    <w:rsid w:val="00343CB1"/>
    <w:rsid w:val="00345B2E"/>
    <w:rsid w:val="00352AB9"/>
    <w:rsid w:val="003571F0"/>
    <w:rsid w:val="00362635"/>
    <w:rsid w:val="00382ED8"/>
    <w:rsid w:val="003A08A5"/>
    <w:rsid w:val="003A2517"/>
    <w:rsid w:val="003A5B91"/>
    <w:rsid w:val="003B5EEB"/>
    <w:rsid w:val="003C088E"/>
    <w:rsid w:val="003C3D2B"/>
    <w:rsid w:val="003D1FB9"/>
    <w:rsid w:val="003D2761"/>
    <w:rsid w:val="003D5432"/>
    <w:rsid w:val="003E0A64"/>
    <w:rsid w:val="003E5DC0"/>
    <w:rsid w:val="003E7E2D"/>
    <w:rsid w:val="003F07D2"/>
    <w:rsid w:val="004044FE"/>
    <w:rsid w:val="00420177"/>
    <w:rsid w:val="00422FDC"/>
    <w:rsid w:val="004363B8"/>
    <w:rsid w:val="00437E7C"/>
    <w:rsid w:val="0044224F"/>
    <w:rsid w:val="00442547"/>
    <w:rsid w:val="00447C85"/>
    <w:rsid w:val="0045190C"/>
    <w:rsid w:val="00465989"/>
    <w:rsid w:val="00486B81"/>
    <w:rsid w:val="004A3A70"/>
    <w:rsid w:val="004A45FA"/>
    <w:rsid w:val="004B68CE"/>
    <w:rsid w:val="004C2B5A"/>
    <w:rsid w:val="004C3768"/>
    <w:rsid w:val="004D2054"/>
    <w:rsid w:val="004D5492"/>
    <w:rsid w:val="004F4863"/>
    <w:rsid w:val="004F63B5"/>
    <w:rsid w:val="004F765B"/>
    <w:rsid w:val="00504D1D"/>
    <w:rsid w:val="00504E8C"/>
    <w:rsid w:val="00506551"/>
    <w:rsid w:val="00527C67"/>
    <w:rsid w:val="0053681D"/>
    <w:rsid w:val="00563242"/>
    <w:rsid w:val="00574473"/>
    <w:rsid w:val="00576826"/>
    <w:rsid w:val="005B327D"/>
    <w:rsid w:val="005C7497"/>
    <w:rsid w:val="005D1CEE"/>
    <w:rsid w:val="005D3108"/>
    <w:rsid w:val="005D3EC4"/>
    <w:rsid w:val="005E45B7"/>
    <w:rsid w:val="005E61A2"/>
    <w:rsid w:val="00602323"/>
    <w:rsid w:val="00605506"/>
    <w:rsid w:val="00611959"/>
    <w:rsid w:val="006140CA"/>
    <w:rsid w:val="006236FD"/>
    <w:rsid w:val="006338F2"/>
    <w:rsid w:val="00642042"/>
    <w:rsid w:val="006421F0"/>
    <w:rsid w:val="006430A4"/>
    <w:rsid w:val="00662FA1"/>
    <w:rsid w:val="00663901"/>
    <w:rsid w:val="006669C0"/>
    <w:rsid w:val="0067429F"/>
    <w:rsid w:val="006848ED"/>
    <w:rsid w:val="006A2C65"/>
    <w:rsid w:val="006A4A11"/>
    <w:rsid w:val="006A7755"/>
    <w:rsid w:val="006A7972"/>
    <w:rsid w:val="006C30B9"/>
    <w:rsid w:val="006D71BD"/>
    <w:rsid w:val="006E5291"/>
    <w:rsid w:val="006E6FB7"/>
    <w:rsid w:val="006F1763"/>
    <w:rsid w:val="006F408F"/>
    <w:rsid w:val="00713268"/>
    <w:rsid w:val="007230A8"/>
    <w:rsid w:val="00743677"/>
    <w:rsid w:val="007450F9"/>
    <w:rsid w:val="007528A6"/>
    <w:rsid w:val="007564EA"/>
    <w:rsid w:val="0076108F"/>
    <w:rsid w:val="00790672"/>
    <w:rsid w:val="007A07AC"/>
    <w:rsid w:val="007A128C"/>
    <w:rsid w:val="007B7D51"/>
    <w:rsid w:val="007D1834"/>
    <w:rsid w:val="007E337E"/>
    <w:rsid w:val="007F7C35"/>
    <w:rsid w:val="0080689B"/>
    <w:rsid w:val="0083412B"/>
    <w:rsid w:val="00837336"/>
    <w:rsid w:val="00845658"/>
    <w:rsid w:val="00853AD4"/>
    <w:rsid w:val="00877D94"/>
    <w:rsid w:val="008A6F97"/>
    <w:rsid w:val="008B0EDE"/>
    <w:rsid w:val="008B281F"/>
    <w:rsid w:val="008B33E6"/>
    <w:rsid w:val="008C2139"/>
    <w:rsid w:val="008D73D2"/>
    <w:rsid w:val="008D7493"/>
    <w:rsid w:val="008E2EE6"/>
    <w:rsid w:val="008F4131"/>
    <w:rsid w:val="00905BB5"/>
    <w:rsid w:val="00930171"/>
    <w:rsid w:val="00930CDB"/>
    <w:rsid w:val="00936330"/>
    <w:rsid w:val="009574D4"/>
    <w:rsid w:val="009606EF"/>
    <w:rsid w:val="009677F4"/>
    <w:rsid w:val="00985756"/>
    <w:rsid w:val="00986EA9"/>
    <w:rsid w:val="00992598"/>
    <w:rsid w:val="0099401B"/>
    <w:rsid w:val="009D01E4"/>
    <w:rsid w:val="009D22A5"/>
    <w:rsid w:val="009D66BA"/>
    <w:rsid w:val="009E0502"/>
    <w:rsid w:val="009F1A80"/>
    <w:rsid w:val="00A113A2"/>
    <w:rsid w:val="00A172FA"/>
    <w:rsid w:val="00A26852"/>
    <w:rsid w:val="00A35970"/>
    <w:rsid w:val="00A37B36"/>
    <w:rsid w:val="00A4659C"/>
    <w:rsid w:val="00A50642"/>
    <w:rsid w:val="00A54898"/>
    <w:rsid w:val="00A63B22"/>
    <w:rsid w:val="00A72D01"/>
    <w:rsid w:val="00A86107"/>
    <w:rsid w:val="00AC1A78"/>
    <w:rsid w:val="00AE34BA"/>
    <w:rsid w:val="00B007B0"/>
    <w:rsid w:val="00B143EA"/>
    <w:rsid w:val="00B21178"/>
    <w:rsid w:val="00B34CF7"/>
    <w:rsid w:val="00B52B3D"/>
    <w:rsid w:val="00B536D0"/>
    <w:rsid w:val="00B6495E"/>
    <w:rsid w:val="00B66470"/>
    <w:rsid w:val="00B760A2"/>
    <w:rsid w:val="00B86EDA"/>
    <w:rsid w:val="00BA40AD"/>
    <w:rsid w:val="00BA4608"/>
    <w:rsid w:val="00BA460B"/>
    <w:rsid w:val="00BB4B55"/>
    <w:rsid w:val="00BE2902"/>
    <w:rsid w:val="00C012BA"/>
    <w:rsid w:val="00C10E02"/>
    <w:rsid w:val="00C15290"/>
    <w:rsid w:val="00C249FA"/>
    <w:rsid w:val="00C31332"/>
    <w:rsid w:val="00C403A2"/>
    <w:rsid w:val="00C46576"/>
    <w:rsid w:val="00C54ECA"/>
    <w:rsid w:val="00C56131"/>
    <w:rsid w:val="00C63D22"/>
    <w:rsid w:val="00C65700"/>
    <w:rsid w:val="00C705AB"/>
    <w:rsid w:val="00C77BEA"/>
    <w:rsid w:val="00C94521"/>
    <w:rsid w:val="00CA336A"/>
    <w:rsid w:val="00CA5E6B"/>
    <w:rsid w:val="00CC0A83"/>
    <w:rsid w:val="00CC108A"/>
    <w:rsid w:val="00CC5562"/>
    <w:rsid w:val="00CC6811"/>
    <w:rsid w:val="00CD5C9E"/>
    <w:rsid w:val="00D059CE"/>
    <w:rsid w:val="00D06053"/>
    <w:rsid w:val="00D15AB1"/>
    <w:rsid w:val="00D25A9F"/>
    <w:rsid w:val="00D56627"/>
    <w:rsid w:val="00D633CE"/>
    <w:rsid w:val="00D71228"/>
    <w:rsid w:val="00D71BDA"/>
    <w:rsid w:val="00D740A0"/>
    <w:rsid w:val="00D74686"/>
    <w:rsid w:val="00D772C8"/>
    <w:rsid w:val="00D77E5E"/>
    <w:rsid w:val="00DA1BA9"/>
    <w:rsid w:val="00DA79C8"/>
    <w:rsid w:val="00DE2B3E"/>
    <w:rsid w:val="00DE5384"/>
    <w:rsid w:val="00E22D47"/>
    <w:rsid w:val="00E323D0"/>
    <w:rsid w:val="00E32AF4"/>
    <w:rsid w:val="00E527E1"/>
    <w:rsid w:val="00E879B6"/>
    <w:rsid w:val="00E9063F"/>
    <w:rsid w:val="00E907B9"/>
    <w:rsid w:val="00EA5BC9"/>
    <w:rsid w:val="00EC4DD2"/>
    <w:rsid w:val="00ED0C29"/>
    <w:rsid w:val="00EE0164"/>
    <w:rsid w:val="00EE11E5"/>
    <w:rsid w:val="00F00754"/>
    <w:rsid w:val="00F00FA8"/>
    <w:rsid w:val="00F020A2"/>
    <w:rsid w:val="00F1715E"/>
    <w:rsid w:val="00F44254"/>
    <w:rsid w:val="00F44CD8"/>
    <w:rsid w:val="00F511DC"/>
    <w:rsid w:val="00F57105"/>
    <w:rsid w:val="00F674EC"/>
    <w:rsid w:val="00FB5211"/>
    <w:rsid w:val="00FB5D70"/>
    <w:rsid w:val="00FE5DFC"/>
    <w:rsid w:val="00FF1CB4"/>
    <w:rsid w:val="00FF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EF1549"/>
  <w15:chartTrackingRefBased/>
  <w15:docId w15:val="{1F7F0B62-A65A-4FF1-8BE5-CCBA0303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Droid Sans Fallback" w:hAnsi="Calibri" w:cs="Calibri"/>
      <w:sz w:val="22"/>
      <w:szCs w:val="22"/>
      <w:lang w:val="en-US" w:eastAsia="ar-SA"/>
    </w:rPr>
  </w:style>
  <w:style w:type="paragraph" w:styleId="Heading1">
    <w:name w:val="heading 1"/>
    <w:basedOn w:val="Normal"/>
    <w:next w:val="Normal"/>
    <w:link w:val="Heading1Char"/>
    <w:uiPriority w:val="9"/>
    <w:qFormat/>
    <w:rsid w:val="00C46576"/>
    <w:pPr>
      <w:keepNext/>
      <w:numPr>
        <w:numId w:val="5"/>
      </w:numPr>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C46576"/>
    <w:pPr>
      <w:keepNext/>
      <w:numPr>
        <w:ilvl w:val="1"/>
        <w:numId w:val="5"/>
      </w:numPr>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C46576"/>
    <w:pPr>
      <w:keepNext/>
      <w:numPr>
        <w:ilvl w:val="2"/>
        <w:numId w:val="5"/>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C46576"/>
    <w:pPr>
      <w:keepNext/>
      <w:numPr>
        <w:ilvl w:val="3"/>
        <w:numId w:val="5"/>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C46576"/>
    <w:pPr>
      <w:numPr>
        <w:ilvl w:val="4"/>
        <w:numId w:val="5"/>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C46576"/>
    <w:pPr>
      <w:numPr>
        <w:ilvl w:val="5"/>
        <w:numId w:val="5"/>
      </w:numPr>
      <w:spacing w:before="240" w:after="60"/>
      <w:outlineLvl w:val="5"/>
    </w:pPr>
    <w:rPr>
      <w:rFonts w:eastAsia="Times New Roman" w:cs="Times New Roman"/>
      <w:b/>
      <w:bCs/>
    </w:rPr>
  </w:style>
  <w:style w:type="paragraph" w:styleId="Heading7">
    <w:name w:val="heading 7"/>
    <w:basedOn w:val="Normal"/>
    <w:next w:val="Normal"/>
    <w:link w:val="Heading7Char"/>
    <w:uiPriority w:val="9"/>
    <w:semiHidden/>
    <w:unhideWhenUsed/>
    <w:qFormat/>
    <w:rsid w:val="00C46576"/>
    <w:pPr>
      <w:numPr>
        <w:ilvl w:val="6"/>
        <w:numId w:val="5"/>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C46576"/>
    <w:pPr>
      <w:numPr>
        <w:ilvl w:val="7"/>
        <w:numId w:val="5"/>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C46576"/>
    <w:pPr>
      <w:numPr>
        <w:ilvl w:val="8"/>
        <w:numId w:val="5"/>
      </w:numPr>
      <w:spacing w:before="240" w:after="60"/>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BalloonTextChar">
    <w:name w:val="Balloon Text Char"/>
    <w:rPr>
      <w:rFonts w:ascii="Tahoma" w:hAnsi="Tahoma" w:cs="Tahoma"/>
      <w:sz w:val="16"/>
      <w:szCs w:val="16"/>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ListLabel1">
    <w:name w:val="ListLabel 1"/>
    <w:rPr>
      <w:rFonts w:cs="Courier New"/>
    </w:rPr>
  </w:style>
  <w:style w:type="character" w:customStyle="1" w:styleId="ListLabel2">
    <w:name w:val="ListLabel 2"/>
    <w:rPr>
      <w:b/>
      <w:sz w:val="28"/>
      <w:szCs w:val="28"/>
    </w:rPr>
  </w:style>
  <w:style w:type="character" w:customStyle="1" w:styleId="ListLabel3">
    <w:name w:val="ListLabel 3"/>
    <w:rPr>
      <w:b/>
      <w:color w:val="00000A"/>
      <w:sz w:val="32"/>
      <w:szCs w:val="32"/>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alloonText">
    <w:name w:val="Balloon Text"/>
    <w:basedOn w:val="Normal"/>
    <w:pPr>
      <w:spacing w:after="0" w:line="100" w:lineRule="atLeast"/>
    </w:pPr>
    <w:rPr>
      <w:rFonts w:ascii="Tahoma" w:hAnsi="Tahoma" w:cs="Tahoma"/>
      <w:sz w:val="16"/>
      <w:szCs w:val="16"/>
    </w:rPr>
  </w:style>
  <w:style w:type="paragraph" w:styleId="NoSpacing">
    <w:name w:val="No Spacing"/>
    <w:qFormat/>
    <w:pPr>
      <w:suppressAutoHyphens/>
      <w:spacing w:line="100" w:lineRule="atLeast"/>
    </w:pPr>
    <w:rPr>
      <w:rFonts w:ascii="Calibri" w:eastAsia="Calibri" w:hAnsi="Calibri"/>
      <w:sz w:val="22"/>
      <w:szCs w:val="22"/>
      <w:lang w:val="en-US" w:eastAsia="ar-SA"/>
    </w:rPr>
  </w:style>
  <w:style w:type="paragraph" w:styleId="ListParagraph">
    <w:name w:val="List Paragraph"/>
    <w:basedOn w:val="Normal"/>
    <w:qFormat/>
    <w:pPr>
      <w:ind w:left="720"/>
    </w:pPr>
    <w:rPr>
      <w:rFonts w:eastAsia="Calibri" w:cs="Times New Roman"/>
    </w:rPr>
  </w:style>
  <w:style w:type="paragraph" w:styleId="Header">
    <w:name w:val="header"/>
    <w:basedOn w:val="Normal"/>
    <w:link w:val="HeaderChar"/>
    <w:uiPriority w:val="99"/>
    <w:unhideWhenUsed/>
    <w:rsid w:val="00576826"/>
    <w:pPr>
      <w:tabs>
        <w:tab w:val="center" w:pos="4513"/>
        <w:tab w:val="right" w:pos="9026"/>
      </w:tabs>
    </w:pPr>
  </w:style>
  <w:style w:type="character" w:customStyle="1" w:styleId="HeaderChar">
    <w:name w:val="Header Char"/>
    <w:link w:val="Header"/>
    <w:uiPriority w:val="99"/>
    <w:rsid w:val="00576826"/>
    <w:rPr>
      <w:rFonts w:ascii="Calibri" w:eastAsia="Droid Sans Fallback" w:hAnsi="Calibri" w:cs="Calibri"/>
      <w:sz w:val="22"/>
      <w:szCs w:val="22"/>
      <w:lang w:val="en-US" w:eastAsia="ar-SA"/>
    </w:rPr>
  </w:style>
  <w:style w:type="paragraph" w:styleId="Footer">
    <w:name w:val="footer"/>
    <w:basedOn w:val="Normal"/>
    <w:link w:val="FooterChar"/>
    <w:uiPriority w:val="99"/>
    <w:unhideWhenUsed/>
    <w:rsid w:val="00576826"/>
    <w:pPr>
      <w:tabs>
        <w:tab w:val="center" w:pos="4513"/>
        <w:tab w:val="right" w:pos="9026"/>
      </w:tabs>
    </w:pPr>
  </w:style>
  <w:style w:type="character" w:customStyle="1" w:styleId="FooterChar">
    <w:name w:val="Footer Char"/>
    <w:link w:val="Footer"/>
    <w:uiPriority w:val="99"/>
    <w:rsid w:val="00576826"/>
    <w:rPr>
      <w:rFonts w:ascii="Calibri" w:eastAsia="Droid Sans Fallback" w:hAnsi="Calibri" w:cs="Calibri"/>
      <w:sz w:val="22"/>
      <w:szCs w:val="22"/>
      <w:lang w:val="en-US" w:eastAsia="ar-SA"/>
    </w:rPr>
  </w:style>
  <w:style w:type="character" w:customStyle="1" w:styleId="Heading1Char">
    <w:name w:val="Heading 1 Char"/>
    <w:link w:val="Heading1"/>
    <w:uiPriority w:val="9"/>
    <w:rsid w:val="00C46576"/>
    <w:rPr>
      <w:rFonts w:ascii="Calibri Light" w:eastAsia="Times New Roman" w:hAnsi="Calibri Light" w:cs="Times New Roman"/>
      <w:b/>
      <w:bCs/>
      <w:kern w:val="32"/>
      <w:sz w:val="32"/>
      <w:szCs w:val="32"/>
      <w:lang w:val="en-US" w:eastAsia="ar-SA"/>
    </w:rPr>
  </w:style>
  <w:style w:type="character" w:customStyle="1" w:styleId="Heading2Char">
    <w:name w:val="Heading 2 Char"/>
    <w:link w:val="Heading2"/>
    <w:uiPriority w:val="9"/>
    <w:semiHidden/>
    <w:rsid w:val="00C46576"/>
    <w:rPr>
      <w:rFonts w:ascii="Calibri Light" w:eastAsia="Times New Roman" w:hAnsi="Calibri Light" w:cs="Times New Roman"/>
      <w:b/>
      <w:bCs/>
      <w:i/>
      <w:iCs/>
      <w:sz w:val="28"/>
      <w:szCs w:val="28"/>
      <w:lang w:val="en-US" w:eastAsia="ar-SA"/>
    </w:rPr>
  </w:style>
  <w:style w:type="character" w:customStyle="1" w:styleId="Heading3Char">
    <w:name w:val="Heading 3 Char"/>
    <w:link w:val="Heading3"/>
    <w:uiPriority w:val="9"/>
    <w:semiHidden/>
    <w:rsid w:val="00C46576"/>
    <w:rPr>
      <w:rFonts w:ascii="Calibri Light" w:eastAsia="Times New Roman" w:hAnsi="Calibri Light" w:cs="Times New Roman"/>
      <w:b/>
      <w:bCs/>
      <w:sz w:val="26"/>
      <w:szCs w:val="26"/>
      <w:lang w:val="en-US" w:eastAsia="ar-SA"/>
    </w:rPr>
  </w:style>
  <w:style w:type="character" w:customStyle="1" w:styleId="Heading4Char">
    <w:name w:val="Heading 4 Char"/>
    <w:link w:val="Heading4"/>
    <w:uiPriority w:val="9"/>
    <w:semiHidden/>
    <w:rsid w:val="00C46576"/>
    <w:rPr>
      <w:rFonts w:ascii="Calibri" w:eastAsia="Times New Roman" w:hAnsi="Calibri" w:cs="Times New Roman"/>
      <w:b/>
      <w:bCs/>
      <w:sz w:val="28"/>
      <w:szCs w:val="28"/>
      <w:lang w:val="en-US" w:eastAsia="ar-SA"/>
    </w:rPr>
  </w:style>
  <w:style w:type="character" w:customStyle="1" w:styleId="Heading5Char">
    <w:name w:val="Heading 5 Char"/>
    <w:link w:val="Heading5"/>
    <w:uiPriority w:val="9"/>
    <w:semiHidden/>
    <w:rsid w:val="00C46576"/>
    <w:rPr>
      <w:rFonts w:ascii="Calibri" w:eastAsia="Times New Roman" w:hAnsi="Calibri" w:cs="Times New Roman"/>
      <w:b/>
      <w:bCs/>
      <w:i/>
      <w:iCs/>
      <w:sz w:val="26"/>
      <w:szCs w:val="26"/>
      <w:lang w:val="en-US" w:eastAsia="ar-SA"/>
    </w:rPr>
  </w:style>
  <w:style w:type="character" w:customStyle="1" w:styleId="Heading6Char">
    <w:name w:val="Heading 6 Char"/>
    <w:link w:val="Heading6"/>
    <w:uiPriority w:val="9"/>
    <w:semiHidden/>
    <w:rsid w:val="00C46576"/>
    <w:rPr>
      <w:rFonts w:ascii="Calibri" w:eastAsia="Times New Roman" w:hAnsi="Calibri" w:cs="Times New Roman"/>
      <w:b/>
      <w:bCs/>
      <w:sz w:val="22"/>
      <w:szCs w:val="22"/>
      <w:lang w:val="en-US" w:eastAsia="ar-SA"/>
    </w:rPr>
  </w:style>
  <w:style w:type="character" w:customStyle="1" w:styleId="Heading7Char">
    <w:name w:val="Heading 7 Char"/>
    <w:link w:val="Heading7"/>
    <w:uiPriority w:val="9"/>
    <w:semiHidden/>
    <w:rsid w:val="00C46576"/>
    <w:rPr>
      <w:rFonts w:ascii="Calibri" w:eastAsia="Times New Roman" w:hAnsi="Calibri" w:cs="Times New Roman"/>
      <w:sz w:val="24"/>
      <w:szCs w:val="24"/>
      <w:lang w:val="en-US" w:eastAsia="ar-SA"/>
    </w:rPr>
  </w:style>
  <w:style w:type="character" w:customStyle="1" w:styleId="Heading8Char">
    <w:name w:val="Heading 8 Char"/>
    <w:link w:val="Heading8"/>
    <w:uiPriority w:val="9"/>
    <w:semiHidden/>
    <w:rsid w:val="00C46576"/>
    <w:rPr>
      <w:rFonts w:ascii="Calibri" w:eastAsia="Times New Roman" w:hAnsi="Calibri" w:cs="Times New Roman"/>
      <w:i/>
      <w:iCs/>
      <w:sz w:val="24"/>
      <w:szCs w:val="24"/>
      <w:lang w:val="en-US" w:eastAsia="ar-SA"/>
    </w:rPr>
  </w:style>
  <w:style w:type="character" w:customStyle="1" w:styleId="Heading9Char">
    <w:name w:val="Heading 9 Char"/>
    <w:link w:val="Heading9"/>
    <w:uiPriority w:val="9"/>
    <w:semiHidden/>
    <w:rsid w:val="00C46576"/>
    <w:rPr>
      <w:rFonts w:ascii="Calibri Light" w:eastAsia="Times New Roman" w:hAnsi="Calibri Light" w:cs="Times New Roman"/>
      <w:sz w:val="22"/>
      <w:szCs w:val="22"/>
      <w:lang w:val="en-US" w:eastAsia="ar-SA"/>
    </w:rPr>
  </w:style>
  <w:style w:type="table" w:styleId="TableGrid">
    <w:name w:val="Table Grid"/>
    <w:basedOn w:val="TableNormal"/>
    <w:uiPriority w:val="39"/>
    <w:rsid w:val="00574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7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22064">
      <w:bodyDiv w:val="1"/>
      <w:marLeft w:val="0"/>
      <w:marRight w:val="0"/>
      <w:marTop w:val="0"/>
      <w:marBottom w:val="0"/>
      <w:divBdr>
        <w:top w:val="none" w:sz="0" w:space="0" w:color="auto"/>
        <w:left w:val="none" w:sz="0" w:space="0" w:color="auto"/>
        <w:bottom w:val="none" w:sz="0" w:space="0" w:color="auto"/>
        <w:right w:val="none" w:sz="0" w:space="0" w:color="auto"/>
      </w:divBdr>
    </w:div>
    <w:div w:id="762140639">
      <w:bodyDiv w:val="1"/>
      <w:marLeft w:val="0"/>
      <w:marRight w:val="0"/>
      <w:marTop w:val="0"/>
      <w:marBottom w:val="0"/>
      <w:divBdr>
        <w:top w:val="none" w:sz="0" w:space="0" w:color="auto"/>
        <w:left w:val="none" w:sz="0" w:space="0" w:color="auto"/>
        <w:bottom w:val="none" w:sz="0" w:space="0" w:color="auto"/>
        <w:right w:val="none" w:sz="0" w:space="0" w:color="auto"/>
      </w:divBdr>
    </w:div>
    <w:div w:id="854802356">
      <w:bodyDiv w:val="1"/>
      <w:marLeft w:val="0"/>
      <w:marRight w:val="0"/>
      <w:marTop w:val="0"/>
      <w:marBottom w:val="0"/>
      <w:divBdr>
        <w:top w:val="none" w:sz="0" w:space="0" w:color="auto"/>
        <w:left w:val="none" w:sz="0" w:space="0" w:color="auto"/>
        <w:bottom w:val="none" w:sz="0" w:space="0" w:color="auto"/>
        <w:right w:val="none" w:sz="0" w:space="0" w:color="auto"/>
      </w:divBdr>
    </w:div>
    <w:div w:id="928735131">
      <w:bodyDiv w:val="1"/>
      <w:marLeft w:val="0"/>
      <w:marRight w:val="0"/>
      <w:marTop w:val="0"/>
      <w:marBottom w:val="0"/>
      <w:divBdr>
        <w:top w:val="none" w:sz="0" w:space="0" w:color="auto"/>
        <w:left w:val="none" w:sz="0" w:space="0" w:color="auto"/>
        <w:bottom w:val="none" w:sz="0" w:space="0" w:color="auto"/>
        <w:right w:val="none" w:sz="0" w:space="0" w:color="auto"/>
      </w:divBdr>
    </w:div>
    <w:div w:id="1298409492">
      <w:bodyDiv w:val="1"/>
      <w:marLeft w:val="0"/>
      <w:marRight w:val="0"/>
      <w:marTop w:val="0"/>
      <w:marBottom w:val="0"/>
      <w:divBdr>
        <w:top w:val="none" w:sz="0" w:space="0" w:color="auto"/>
        <w:left w:val="none" w:sz="0" w:space="0" w:color="auto"/>
        <w:bottom w:val="none" w:sz="0" w:space="0" w:color="auto"/>
        <w:right w:val="none" w:sz="0" w:space="0" w:color="auto"/>
      </w:divBdr>
    </w:div>
    <w:div w:id="1420709294">
      <w:bodyDiv w:val="1"/>
      <w:marLeft w:val="0"/>
      <w:marRight w:val="0"/>
      <w:marTop w:val="0"/>
      <w:marBottom w:val="0"/>
      <w:divBdr>
        <w:top w:val="none" w:sz="0" w:space="0" w:color="auto"/>
        <w:left w:val="none" w:sz="0" w:space="0" w:color="auto"/>
        <w:bottom w:val="none" w:sz="0" w:space="0" w:color="auto"/>
        <w:right w:val="none" w:sz="0" w:space="0" w:color="auto"/>
      </w:divBdr>
    </w:div>
    <w:div w:id="1455293453">
      <w:bodyDiv w:val="1"/>
      <w:marLeft w:val="0"/>
      <w:marRight w:val="0"/>
      <w:marTop w:val="0"/>
      <w:marBottom w:val="0"/>
      <w:divBdr>
        <w:top w:val="none" w:sz="0" w:space="0" w:color="auto"/>
        <w:left w:val="none" w:sz="0" w:space="0" w:color="auto"/>
        <w:bottom w:val="none" w:sz="0" w:space="0" w:color="auto"/>
        <w:right w:val="none" w:sz="0" w:space="0" w:color="auto"/>
      </w:divBdr>
    </w:div>
    <w:div w:id="1983147354">
      <w:bodyDiv w:val="1"/>
      <w:marLeft w:val="0"/>
      <w:marRight w:val="0"/>
      <w:marTop w:val="0"/>
      <w:marBottom w:val="0"/>
      <w:divBdr>
        <w:top w:val="none" w:sz="0" w:space="0" w:color="auto"/>
        <w:left w:val="none" w:sz="0" w:space="0" w:color="auto"/>
        <w:bottom w:val="none" w:sz="0" w:space="0" w:color="auto"/>
        <w:right w:val="none" w:sz="0" w:space="0" w:color="auto"/>
      </w:divBdr>
      <w:divsChild>
        <w:div w:id="1659840120">
          <w:marLeft w:val="0"/>
          <w:marRight w:val="0"/>
          <w:marTop w:val="0"/>
          <w:marBottom w:val="0"/>
          <w:divBdr>
            <w:top w:val="single" w:sz="2" w:space="0" w:color="D9D9E3"/>
            <w:left w:val="single" w:sz="2" w:space="0" w:color="D9D9E3"/>
            <w:bottom w:val="single" w:sz="2" w:space="0" w:color="D9D9E3"/>
            <w:right w:val="single" w:sz="2" w:space="0" w:color="D9D9E3"/>
          </w:divBdr>
          <w:divsChild>
            <w:div w:id="246573713">
              <w:marLeft w:val="0"/>
              <w:marRight w:val="0"/>
              <w:marTop w:val="0"/>
              <w:marBottom w:val="0"/>
              <w:divBdr>
                <w:top w:val="single" w:sz="2" w:space="0" w:color="D9D9E3"/>
                <w:left w:val="single" w:sz="2" w:space="0" w:color="D9D9E3"/>
                <w:bottom w:val="single" w:sz="2" w:space="0" w:color="D9D9E3"/>
                <w:right w:val="single" w:sz="2" w:space="0" w:color="D9D9E3"/>
              </w:divBdr>
              <w:divsChild>
                <w:div w:id="54133984">
                  <w:marLeft w:val="0"/>
                  <w:marRight w:val="0"/>
                  <w:marTop w:val="0"/>
                  <w:marBottom w:val="0"/>
                  <w:divBdr>
                    <w:top w:val="single" w:sz="2" w:space="0" w:color="D9D9E3"/>
                    <w:left w:val="single" w:sz="2" w:space="0" w:color="D9D9E3"/>
                    <w:bottom w:val="single" w:sz="2" w:space="0" w:color="D9D9E3"/>
                    <w:right w:val="single" w:sz="2" w:space="0" w:color="D9D9E3"/>
                  </w:divBdr>
                  <w:divsChild>
                    <w:div w:id="1006246437">
                      <w:marLeft w:val="0"/>
                      <w:marRight w:val="0"/>
                      <w:marTop w:val="0"/>
                      <w:marBottom w:val="0"/>
                      <w:divBdr>
                        <w:top w:val="single" w:sz="2" w:space="0" w:color="D9D9E3"/>
                        <w:left w:val="single" w:sz="2" w:space="0" w:color="D9D9E3"/>
                        <w:bottom w:val="single" w:sz="2" w:space="0" w:color="D9D9E3"/>
                        <w:right w:val="single" w:sz="2" w:space="0" w:color="D9D9E3"/>
                      </w:divBdr>
                      <w:divsChild>
                        <w:div w:id="716010993">
                          <w:marLeft w:val="0"/>
                          <w:marRight w:val="0"/>
                          <w:marTop w:val="0"/>
                          <w:marBottom w:val="0"/>
                          <w:divBdr>
                            <w:top w:val="single" w:sz="2" w:space="0" w:color="auto"/>
                            <w:left w:val="single" w:sz="2" w:space="0" w:color="auto"/>
                            <w:bottom w:val="single" w:sz="6" w:space="0" w:color="auto"/>
                            <w:right w:val="single" w:sz="2" w:space="0" w:color="auto"/>
                          </w:divBdr>
                          <w:divsChild>
                            <w:div w:id="78685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2459">
                                  <w:marLeft w:val="0"/>
                                  <w:marRight w:val="0"/>
                                  <w:marTop w:val="0"/>
                                  <w:marBottom w:val="0"/>
                                  <w:divBdr>
                                    <w:top w:val="single" w:sz="2" w:space="0" w:color="D9D9E3"/>
                                    <w:left w:val="single" w:sz="2" w:space="0" w:color="D9D9E3"/>
                                    <w:bottom w:val="single" w:sz="2" w:space="0" w:color="D9D9E3"/>
                                    <w:right w:val="single" w:sz="2" w:space="0" w:color="D9D9E3"/>
                                  </w:divBdr>
                                  <w:divsChild>
                                    <w:div w:id="522937827">
                                      <w:marLeft w:val="0"/>
                                      <w:marRight w:val="0"/>
                                      <w:marTop w:val="0"/>
                                      <w:marBottom w:val="0"/>
                                      <w:divBdr>
                                        <w:top w:val="single" w:sz="2" w:space="0" w:color="D9D9E3"/>
                                        <w:left w:val="single" w:sz="2" w:space="0" w:color="D9D9E3"/>
                                        <w:bottom w:val="single" w:sz="2" w:space="0" w:color="D9D9E3"/>
                                        <w:right w:val="single" w:sz="2" w:space="0" w:color="D9D9E3"/>
                                      </w:divBdr>
                                      <w:divsChild>
                                        <w:div w:id="169218500">
                                          <w:marLeft w:val="0"/>
                                          <w:marRight w:val="0"/>
                                          <w:marTop w:val="0"/>
                                          <w:marBottom w:val="0"/>
                                          <w:divBdr>
                                            <w:top w:val="single" w:sz="2" w:space="0" w:color="D9D9E3"/>
                                            <w:left w:val="single" w:sz="2" w:space="0" w:color="D9D9E3"/>
                                            <w:bottom w:val="single" w:sz="2" w:space="0" w:color="D9D9E3"/>
                                            <w:right w:val="single" w:sz="2" w:space="0" w:color="D9D9E3"/>
                                          </w:divBdr>
                                          <w:divsChild>
                                            <w:div w:id="170416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7862242">
          <w:marLeft w:val="0"/>
          <w:marRight w:val="0"/>
          <w:marTop w:val="0"/>
          <w:marBottom w:val="0"/>
          <w:divBdr>
            <w:top w:val="none" w:sz="0" w:space="0" w:color="auto"/>
            <w:left w:val="none" w:sz="0" w:space="0" w:color="auto"/>
            <w:bottom w:val="none" w:sz="0" w:space="0" w:color="auto"/>
            <w:right w:val="none" w:sz="0" w:space="0" w:color="auto"/>
          </w:divBdr>
        </w:div>
      </w:divsChild>
    </w:div>
    <w:div w:id="2062169502">
      <w:bodyDiv w:val="1"/>
      <w:marLeft w:val="0"/>
      <w:marRight w:val="0"/>
      <w:marTop w:val="0"/>
      <w:marBottom w:val="0"/>
      <w:divBdr>
        <w:top w:val="none" w:sz="0" w:space="0" w:color="auto"/>
        <w:left w:val="none" w:sz="0" w:space="0" w:color="auto"/>
        <w:bottom w:val="none" w:sz="0" w:space="0" w:color="auto"/>
        <w:right w:val="none" w:sz="0" w:space="0" w:color="auto"/>
      </w:divBdr>
    </w:div>
    <w:div w:id="213968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en.wikipedia.org/wiki/Personal_budg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en.wikipedia.org/wiki/Expense_managem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slideshare.net/RashnaMaharjan2/daily-expense-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pythongeeks.org/python-expense-track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evfolio.co/projects/finance-tracker" TargetMode="External"/><Relationship Id="rId28" Type="http://schemas.openxmlformats.org/officeDocument/2006/relationships/hyperlink" Target="https://www.indeed.com/career-advice/career-development/project-expense-tracking"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analyticsvidhya.com/blog/2021/06/linear-regression-in-machine-le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nevonprojects.com/daily-expense-tracker-system/" TargetMode="External"/><Relationship Id="rId27" Type="http://schemas.openxmlformats.org/officeDocument/2006/relationships/hyperlink" Target="https://www.youtube.com/watch?v=HTD86h69PtE" TargetMode="External"/><Relationship Id="rId30" Type="http://schemas.openxmlformats.org/officeDocument/2006/relationships/hyperlink" Target="https://www.ijitee.org/wp-content/uploads/papers/v9i1/A4720119119.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997F-735B-4F2C-BEBB-E2657D947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cp:lastModifiedBy>EKTA PANCHAL</cp:lastModifiedBy>
  <cp:revision>5</cp:revision>
  <cp:lastPrinted>1899-12-31T18:30:00Z</cp:lastPrinted>
  <dcterms:created xsi:type="dcterms:W3CDTF">2023-10-27T17:49:00Z</dcterms:created>
  <dcterms:modified xsi:type="dcterms:W3CDTF">2023-10-27T17:50:00Z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